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0F8A" w14:textId="77777777" w:rsidR="004A1806" w:rsidRPr="00671E0A" w:rsidRDefault="00671E0A" w:rsidP="00444B94">
      <w:pPr>
        <w:pStyle w:val="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  <w:lang w:val="en-US"/>
        </w:rPr>
        <w:t>3</w:t>
      </w:r>
    </w:p>
    <w:p w14:paraId="5DC9FDAB" w14:textId="77777777" w:rsidR="00B503C5" w:rsidRPr="00B503C5" w:rsidRDefault="004A1806" w:rsidP="00B503C5">
      <w:pPr>
        <w:pStyle w:val="2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503C5">
        <w:rPr>
          <w:rFonts w:ascii="Times New Roman" w:hAnsi="Times New Roman" w:cs="Times New Roman"/>
          <w:sz w:val="32"/>
          <w:szCs w:val="32"/>
        </w:rPr>
        <w:t>Основы работы в локальной сети</w:t>
      </w:r>
      <w:r w:rsidR="00444B94" w:rsidRPr="00B503C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9156F7A" w14:textId="77777777" w:rsidR="004A1806" w:rsidRPr="00B503C5" w:rsidRDefault="00444B94" w:rsidP="00B503C5">
      <w:pPr>
        <w:pStyle w:val="2"/>
        <w:spacing w:before="0" w:after="240"/>
        <w:jc w:val="center"/>
        <w:rPr>
          <w:rFonts w:ascii="Times New Roman" w:hAnsi="Times New Roman" w:cs="Times New Roman"/>
          <w:sz w:val="32"/>
          <w:szCs w:val="32"/>
        </w:rPr>
      </w:pPr>
      <w:r w:rsidRPr="00B503C5">
        <w:rPr>
          <w:rFonts w:ascii="Times New Roman" w:hAnsi="Times New Roman" w:cs="Times New Roman"/>
          <w:sz w:val="32"/>
          <w:szCs w:val="32"/>
        </w:rPr>
        <w:t xml:space="preserve">Диагностика стека протоколов </w:t>
      </w:r>
      <w:r w:rsidRPr="00B503C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B503C5">
        <w:rPr>
          <w:rFonts w:ascii="Times New Roman" w:hAnsi="Times New Roman" w:cs="Times New Roman"/>
          <w:sz w:val="32"/>
          <w:szCs w:val="32"/>
        </w:rPr>
        <w:t>/</w:t>
      </w:r>
      <w:r w:rsidRPr="00B503C5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B503C5">
        <w:rPr>
          <w:rFonts w:ascii="Times New Roman" w:hAnsi="Times New Roman" w:cs="Times New Roman"/>
          <w:sz w:val="32"/>
          <w:szCs w:val="32"/>
        </w:rPr>
        <w:t>.</w:t>
      </w:r>
      <w:r w:rsidR="00C52D28">
        <w:rPr>
          <w:rFonts w:ascii="Times New Roman" w:hAnsi="Times New Roman" w:cs="Times New Roman"/>
          <w:sz w:val="32"/>
          <w:szCs w:val="32"/>
        </w:rPr>
        <w:t xml:space="preserve"> Командная строка.</w:t>
      </w:r>
    </w:p>
    <w:tbl>
      <w:tblPr>
        <w:tblW w:w="9782" w:type="dxa"/>
        <w:tblInd w:w="-176" w:type="dxa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2030"/>
        <w:gridCol w:w="7752"/>
      </w:tblGrid>
      <w:tr w:rsidR="00B503C5" w:rsidRPr="00DF092D" w14:paraId="0247923C" w14:textId="77777777" w:rsidTr="00DF092D">
        <w:tc>
          <w:tcPr>
            <w:tcW w:w="2030" w:type="dxa"/>
            <w:shd w:val="clear" w:color="auto" w:fill="FFFF99"/>
            <w:vAlign w:val="center"/>
          </w:tcPr>
          <w:p w14:paraId="36625371" w14:textId="77777777" w:rsidR="00B503C5" w:rsidRPr="00DF092D" w:rsidRDefault="00B503C5" w:rsidP="00DF092D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DF092D">
              <w:rPr>
                <w:b/>
                <w:bCs/>
                <w:sz w:val="28"/>
                <w:szCs w:val="28"/>
              </w:rPr>
              <w:t>Цели работы</w:t>
            </w:r>
          </w:p>
        </w:tc>
        <w:tc>
          <w:tcPr>
            <w:tcW w:w="7752" w:type="dxa"/>
          </w:tcPr>
          <w:p w14:paraId="7527F1C3" w14:textId="77777777" w:rsidR="00B503C5" w:rsidRPr="00DF092D" w:rsidRDefault="00B503C5" w:rsidP="00DF092D">
            <w:pPr>
              <w:pStyle w:val="a3"/>
              <w:numPr>
                <w:ilvl w:val="0"/>
                <w:numId w:val="9"/>
              </w:numPr>
              <w:tabs>
                <w:tab w:val="clear" w:pos="735"/>
                <w:tab w:val="num" w:pos="380"/>
              </w:tabs>
              <w:spacing w:before="120" w:beforeAutospacing="0"/>
              <w:ind w:left="0" w:firstLine="0"/>
              <w:rPr>
                <w:sz w:val="28"/>
                <w:szCs w:val="28"/>
              </w:rPr>
            </w:pPr>
            <w:r w:rsidRPr="00DF092D">
              <w:rPr>
                <w:sz w:val="28"/>
                <w:szCs w:val="28"/>
              </w:rPr>
              <w:t>Овладеть основными навыками работы в локальной сети</w:t>
            </w:r>
          </w:p>
          <w:p w14:paraId="1872AC45" w14:textId="77777777" w:rsidR="00B503C5" w:rsidRPr="00DF092D" w:rsidRDefault="00B503C5" w:rsidP="00DF092D">
            <w:pPr>
              <w:pStyle w:val="a3"/>
              <w:numPr>
                <w:ilvl w:val="0"/>
                <w:numId w:val="9"/>
              </w:numPr>
              <w:tabs>
                <w:tab w:val="clear" w:pos="735"/>
                <w:tab w:val="num" w:pos="380"/>
              </w:tabs>
              <w:spacing w:before="0" w:beforeAutospacing="0" w:after="120" w:afterAutospacing="0"/>
              <w:ind w:left="0" w:firstLine="0"/>
              <w:rPr>
                <w:sz w:val="28"/>
                <w:szCs w:val="28"/>
              </w:rPr>
            </w:pPr>
            <w:r w:rsidRPr="00DF092D">
              <w:rPr>
                <w:sz w:val="28"/>
                <w:szCs w:val="28"/>
              </w:rPr>
              <w:t>Научиться проверять работоспособность сетевого подкл</w:t>
            </w:r>
            <w:r w:rsidRPr="00DF092D">
              <w:rPr>
                <w:sz w:val="28"/>
                <w:szCs w:val="28"/>
              </w:rPr>
              <w:t>ю</w:t>
            </w:r>
            <w:r w:rsidRPr="00DF092D">
              <w:rPr>
                <w:sz w:val="28"/>
                <w:szCs w:val="28"/>
              </w:rPr>
              <w:t>чения.</w:t>
            </w:r>
          </w:p>
        </w:tc>
      </w:tr>
      <w:tr w:rsidR="00B503C5" w:rsidRPr="00DF092D" w14:paraId="2180623E" w14:textId="77777777" w:rsidTr="00DF092D">
        <w:tc>
          <w:tcPr>
            <w:tcW w:w="2030" w:type="dxa"/>
            <w:shd w:val="clear" w:color="auto" w:fill="FFFF99"/>
            <w:vAlign w:val="center"/>
          </w:tcPr>
          <w:p w14:paraId="0EC1BFFF" w14:textId="77777777" w:rsidR="00B503C5" w:rsidRPr="00DF092D" w:rsidRDefault="00B503C5" w:rsidP="00DF092D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DF092D">
              <w:rPr>
                <w:b/>
                <w:bCs/>
                <w:sz w:val="28"/>
                <w:szCs w:val="28"/>
              </w:rPr>
              <w:t>Ход работы</w:t>
            </w:r>
          </w:p>
        </w:tc>
        <w:tc>
          <w:tcPr>
            <w:tcW w:w="7752" w:type="dxa"/>
          </w:tcPr>
          <w:p w14:paraId="39EF55F5" w14:textId="77777777" w:rsidR="00C52D28" w:rsidRDefault="00C52D28" w:rsidP="00C52D28">
            <w:pPr>
              <w:tabs>
                <w:tab w:val="left" w:pos="414"/>
              </w:tabs>
              <w:jc w:val="both"/>
              <w:rPr>
                <w:sz w:val="28"/>
                <w:szCs w:val="28"/>
              </w:rPr>
            </w:pPr>
          </w:p>
          <w:p w14:paraId="2DC16AF3" w14:textId="77777777" w:rsidR="00C52D28" w:rsidRDefault="00C52D28" w:rsidP="00C52D28">
            <w:pPr>
              <w:tabs>
                <w:tab w:val="left" w:pos="414"/>
              </w:tabs>
              <w:jc w:val="both"/>
              <w:rPr>
                <w:sz w:val="28"/>
                <w:szCs w:val="28"/>
              </w:rPr>
            </w:pPr>
            <w:r w:rsidRPr="00C52D28">
              <w:rPr>
                <w:sz w:val="28"/>
                <w:szCs w:val="28"/>
              </w:rPr>
              <w:t xml:space="preserve">Лабораторная работа выполняется самостоятельно </w:t>
            </w:r>
            <w:r w:rsidRPr="00C52D28">
              <w:rPr>
                <w:b/>
                <w:sz w:val="28"/>
                <w:szCs w:val="28"/>
                <w:u w:val="single"/>
              </w:rPr>
              <w:t>одним</w:t>
            </w:r>
            <w:r w:rsidRPr="00C52D28">
              <w:rPr>
                <w:sz w:val="28"/>
                <w:szCs w:val="28"/>
              </w:rPr>
              <w:t xml:space="preserve"> ч</w:t>
            </w:r>
            <w:r w:rsidRPr="00C52D28">
              <w:rPr>
                <w:sz w:val="28"/>
                <w:szCs w:val="28"/>
              </w:rPr>
              <w:t>е</w:t>
            </w:r>
            <w:r w:rsidRPr="00C52D28">
              <w:rPr>
                <w:sz w:val="28"/>
                <w:szCs w:val="28"/>
              </w:rPr>
              <w:t>лов</w:t>
            </w:r>
            <w:r w:rsidRPr="00C52D28">
              <w:rPr>
                <w:sz w:val="28"/>
                <w:szCs w:val="28"/>
              </w:rPr>
              <w:t>е</w:t>
            </w:r>
            <w:r w:rsidRPr="00C52D28">
              <w:rPr>
                <w:sz w:val="28"/>
                <w:szCs w:val="28"/>
              </w:rPr>
              <w:t xml:space="preserve">ком. При выполнении работы следует заполнять отчет. </w:t>
            </w:r>
          </w:p>
          <w:p w14:paraId="7030C909" w14:textId="77777777" w:rsidR="00485BDA" w:rsidRDefault="00485BDA" w:rsidP="00C52D28">
            <w:pPr>
              <w:tabs>
                <w:tab w:val="left" w:pos="414"/>
              </w:tabs>
              <w:jc w:val="both"/>
              <w:rPr>
                <w:sz w:val="28"/>
                <w:szCs w:val="28"/>
              </w:rPr>
            </w:pPr>
          </w:p>
          <w:p w14:paraId="1A9D5987" w14:textId="77777777" w:rsidR="00C52D28" w:rsidRPr="005E76D2" w:rsidRDefault="00485BDA" w:rsidP="005E76D2">
            <w:pPr>
              <w:jc w:val="both"/>
              <w:rPr>
                <w:b/>
                <w:sz w:val="28"/>
                <w:szCs w:val="28"/>
              </w:rPr>
            </w:pPr>
            <w:r w:rsidRPr="00485BDA">
              <w:rPr>
                <w:b/>
                <w:sz w:val="28"/>
                <w:szCs w:val="28"/>
              </w:rPr>
              <w:t>(!!!) Задания выполняются на виртуальной машине под</w:t>
            </w:r>
            <w:r>
              <w:rPr>
                <w:b/>
                <w:sz w:val="28"/>
                <w:szCs w:val="28"/>
              </w:rPr>
              <w:t xml:space="preserve"> управлением</w:t>
            </w:r>
            <w:r w:rsidRPr="00485BDA">
              <w:rPr>
                <w:b/>
                <w:sz w:val="28"/>
                <w:szCs w:val="28"/>
              </w:rPr>
              <w:t xml:space="preserve"> ОС </w:t>
            </w:r>
            <w:r w:rsidRPr="00485BDA">
              <w:rPr>
                <w:b/>
                <w:sz w:val="28"/>
                <w:szCs w:val="28"/>
                <w:lang w:val="en-US"/>
              </w:rPr>
              <w:t>Windows</w:t>
            </w:r>
            <w:r w:rsidRPr="00485BDA">
              <w:rPr>
                <w:b/>
                <w:sz w:val="28"/>
                <w:szCs w:val="28"/>
              </w:rPr>
              <w:t xml:space="preserve"> </w:t>
            </w:r>
            <w:r w:rsidR="00C45B76">
              <w:rPr>
                <w:b/>
                <w:sz w:val="28"/>
                <w:szCs w:val="28"/>
              </w:rPr>
              <w:t>7</w:t>
            </w:r>
            <w:r w:rsidRPr="00485BDA">
              <w:rPr>
                <w:b/>
                <w:sz w:val="28"/>
                <w:szCs w:val="28"/>
              </w:rPr>
              <w:t xml:space="preserve"> или </w:t>
            </w:r>
            <w:r w:rsidRPr="00485BDA">
              <w:rPr>
                <w:b/>
                <w:sz w:val="28"/>
                <w:szCs w:val="28"/>
                <w:lang w:val="en-US"/>
              </w:rPr>
              <w:t>Windows</w:t>
            </w:r>
            <w:r w:rsidRPr="00485BDA">
              <w:rPr>
                <w:b/>
                <w:sz w:val="28"/>
                <w:szCs w:val="28"/>
              </w:rPr>
              <w:t xml:space="preserve"> </w:t>
            </w:r>
            <w:r w:rsidR="00C45B76">
              <w:rPr>
                <w:b/>
                <w:sz w:val="28"/>
                <w:szCs w:val="28"/>
              </w:rPr>
              <w:t>10</w:t>
            </w:r>
            <w:r w:rsidRPr="00485BDA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(см. спр</w:t>
            </w:r>
            <w:r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вочный материал по работе с виртуальными машинами).</w:t>
            </w:r>
            <w:r w:rsidR="00D8571D">
              <w:rPr>
                <w:b/>
                <w:sz w:val="28"/>
                <w:szCs w:val="28"/>
              </w:rPr>
              <w:t xml:space="preserve"> В настройках сети виртуальной машины должно стоять </w:t>
            </w:r>
            <w:r w:rsidR="00D8571D" w:rsidRPr="00D8571D">
              <w:rPr>
                <w:b/>
                <w:sz w:val="28"/>
                <w:szCs w:val="28"/>
                <w:u w:val="single"/>
              </w:rPr>
              <w:t>Сетевой мост</w:t>
            </w:r>
            <w:r w:rsidR="00D8571D">
              <w:rPr>
                <w:b/>
                <w:sz w:val="28"/>
                <w:szCs w:val="28"/>
              </w:rPr>
              <w:t>.</w:t>
            </w:r>
          </w:p>
        </w:tc>
      </w:tr>
    </w:tbl>
    <w:p w14:paraId="5545A1F7" w14:textId="4633ADA1" w:rsidR="00A81534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189734D" wp14:editId="5D1D402C">
                <wp:simplePos x="0" y="0"/>
                <wp:positionH relativeFrom="column">
                  <wp:posOffset>-205740</wp:posOffset>
                </wp:positionH>
                <wp:positionV relativeFrom="paragraph">
                  <wp:posOffset>148590</wp:posOffset>
                </wp:positionV>
                <wp:extent cx="6238240" cy="222885"/>
                <wp:effectExtent l="7620" t="7620" r="12065" b="7620"/>
                <wp:wrapNone/>
                <wp:docPr id="4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BE25D5" w14:textId="77777777" w:rsidR="005D7E38" w:rsidRPr="009A416F" w:rsidRDefault="005D7E38" w:rsidP="009A416F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Сетевое имя ком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</w:t>
                            </w:r>
                            <w:r w:rsidRPr="009A41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ьютера</w:t>
                            </w:r>
                          </w:p>
                          <w:p w14:paraId="0FBE607B" w14:textId="77777777" w:rsidR="005D7E38" w:rsidRPr="00531E6F" w:rsidRDefault="005D7E38" w:rsidP="009A416F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89734D" id="AutoShape 5" o:spid="_x0000_s1026" style="position:absolute;left:0;text-align:left;margin-left:-16.2pt;margin-top:11.7pt;width:491.2pt;height:17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" fillcolor="#e5dfec" strokeweight="1pt">
                <v:textbox inset="0,0,0,0">
                  <w:txbxContent>
                    <w:p w14:paraId="6EBE25D5" w14:textId="77777777" w:rsidR="005D7E38" w:rsidRPr="009A416F" w:rsidRDefault="005D7E38" w:rsidP="009A416F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41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Сетевое имя ком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</w:t>
                      </w:r>
                      <w:r w:rsidRPr="009A41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ьютера</w:t>
                      </w:r>
                    </w:p>
                    <w:p w14:paraId="0FBE607B" w14:textId="77777777" w:rsidR="005D7E38" w:rsidRPr="00531E6F" w:rsidRDefault="005D7E38" w:rsidP="009A416F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6B635878" w14:textId="3109D71E" w:rsidR="009A416F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1190E45" wp14:editId="383A5634">
                <wp:simplePos x="0" y="0"/>
                <wp:positionH relativeFrom="column">
                  <wp:posOffset>472440</wp:posOffset>
                </wp:positionH>
                <wp:positionV relativeFrom="paragraph">
                  <wp:posOffset>189865</wp:posOffset>
                </wp:positionV>
                <wp:extent cx="5756910" cy="3670935"/>
                <wp:effectExtent l="9525" t="5715" r="5715" b="9525"/>
                <wp:wrapNone/>
                <wp:docPr id="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6910" cy="3670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20A10D" w14:textId="77777777" w:rsidR="005D7E38" w:rsidRDefault="00D8571D" w:rsidP="004145DF">
                            <w:pPr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Л</w:t>
                            </w:r>
                            <w:r w:rsidR="005D7E38" w:rsidRPr="00453DF8">
                              <w:rPr>
                                <w:sz w:val="26"/>
                                <w:szCs w:val="26"/>
                              </w:rPr>
                              <w:t>юбой компьютер в сети имеет своё уникальное имя. Так при установке ОС пользователь задает сетевое имя компьютера, чтобы п</w:t>
                            </w:r>
                            <w:r w:rsidR="005D7E38" w:rsidRPr="00453DF8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="005D7E38" w:rsidRPr="00453DF8">
                              <w:rPr>
                                <w:sz w:val="26"/>
                                <w:szCs w:val="26"/>
                              </w:rPr>
                              <w:t>том с легкостью обнаружить его в общем сетевом окружении</w:t>
                            </w:r>
                            <w:r w:rsidR="00486595">
                              <w:rPr>
                                <w:sz w:val="26"/>
                                <w:szCs w:val="26"/>
                              </w:rPr>
                              <w:t xml:space="preserve"> (Сети)</w:t>
                            </w:r>
                            <w:r w:rsidR="005D7E38" w:rsidRPr="00453DF8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="005D7E3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1CF26F2" w14:textId="77777777" w:rsidR="00485BDA" w:rsidRDefault="00485BDA" w:rsidP="004145DF">
                            <w:pPr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Узнать сетевое имя компьютера можно двумя способами:</w:t>
                            </w:r>
                          </w:p>
                          <w:p w14:paraId="4315E6BC" w14:textId="77777777" w:rsidR="00485BDA" w:rsidRPr="00331A03" w:rsidRDefault="00485BDA" w:rsidP="00D8571D">
                            <w:pPr>
                              <w:spacing w:before="80"/>
                              <w:ind w:firstLine="720"/>
                              <w:jc w:val="both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331A0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1 способ:</w:t>
                            </w:r>
                          </w:p>
                          <w:p w14:paraId="3A418573" w14:textId="77777777" w:rsidR="00485BDA" w:rsidRPr="00331A03" w:rsidRDefault="00485BDA" w:rsidP="00485BD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Запустить командную строку: </w:t>
                            </w:r>
                          </w:p>
                          <w:p w14:paraId="7EA96DBB" w14:textId="77777777" w:rsidR="00485BDA" w:rsidRDefault="00485BDA" w:rsidP="00485BDA">
                            <w:p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31A03">
                              <w:rPr>
                                <w:i/>
                                <w:sz w:val="26"/>
                                <w:szCs w:val="26"/>
                              </w:rPr>
                              <w:t>Пуск/Программы/Стандартные/Командная строка</w:t>
                            </w:r>
                            <w:r w:rsidR="002B1C52" w:rsidRPr="002B1C52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2B1C52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="002B1C52" w:rsidRPr="002B1C52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7)</w:t>
                            </w:r>
                            <w:r w:rsidRPr="00331A03">
                              <w:rPr>
                                <w:i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44E3A0C9" w14:textId="77777777" w:rsidR="002B1C52" w:rsidRPr="002B1C52" w:rsidRDefault="002B1C52" w:rsidP="00485BDA">
                            <w:p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2B1C52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 xml:space="preserve">Пуск/Служебные –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Pr="002B1C52">
                              <w:rPr>
                                <w:i/>
                                <w:sz w:val="26"/>
                                <w:szCs w:val="26"/>
                              </w:rPr>
                              <w:t>/</w:t>
                            </w:r>
                            <w:r w:rsidRPr="00331A03">
                              <w:rPr>
                                <w:i/>
                                <w:sz w:val="26"/>
                                <w:szCs w:val="26"/>
                              </w:rPr>
                              <w:t>Командная строка</w:t>
                            </w:r>
                            <w:r w:rsidRPr="002B1C52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Pr="002B1C52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10)</w:t>
                            </w:r>
                          </w:p>
                          <w:p w14:paraId="6B9C109D" w14:textId="77777777" w:rsidR="00485BDA" w:rsidRPr="002B1C52" w:rsidRDefault="00485BDA" w:rsidP="00485BDA">
                            <w:p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485BDA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31A03">
                              <w:rPr>
                                <w:i/>
                                <w:sz w:val="26"/>
                                <w:szCs w:val="26"/>
                              </w:rPr>
                              <w:t>Пуск/Выполнить/</w:t>
                            </w:r>
                            <w:r w:rsidRPr="00331A03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cmd</w:t>
                            </w:r>
                          </w:p>
                          <w:p w14:paraId="5D364FD1" w14:textId="77777777" w:rsidR="00485BDA" w:rsidRPr="00331A03" w:rsidRDefault="00485BDA" w:rsidP="00485BD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В командной строке введите служебную команду </w:t>
                            </w:r>
                            <w:r w:rsidRPr="00485BDA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hostname</w:t>
                            </w: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 и нажмите </w:t>
                            </w:r>
                            <w:r w:rsidRPr="00485BDA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Enter</w:t>
                            </w: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07A0FDA4" w14:textId="77777777" w:rsidR="00485BDA" w:rsidRPr="00331A03" w:rsidRDefault="00485BDA" w:rsidP="00D8571D">
                            <w:pPr>
                              <w:spacing w:before="80"/>
                              <w:ind w:firstLine="720"/>
                              <w:jc w:val="both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331A0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2 способ:</w:t>
                            </w:r>
                          </w:p>
                          <w:p w14:paraId="462F2198" w14:textId="77777777" w:rsidR="00485BDA" w:rsidRDefault="00485BDA" w:rsidP="00485BD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В контекстном меню значка </w:t>
                            </w:r>
                            <w:r w:rsidRPr="00485BDA">
                              <w:rPr>
                                <w:b/>
                                <w:sz w:val="26"/>
                                <w:szCs w:val="26"/>
                              </w:rPr>
                              <w:t>Мой компьютер</w:t>
                            </w: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 выбрать пункт Свойства</w:t>
                            </w:r>
                            <w:r w:rsidR="002B1C52" w:rsidRPr="002B1C52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2B1C52">
                              <w:rPr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="002B1C52" w:rsidRPr="002B1C52">
                              <w:rPr>
                                <w:sz w:val="26"/>
                                <w:szCs w:val="26"/>
                              </w:rPr>
                              <w:t xml:space="preserve"> 7)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92893B8" w14:textId="77777777" w:rsidR="00485BDA" w:rsidRPr="002B1C52" w:rsidRDefault="002B1C52" w:rsidP="002B1C5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 контекстном меню окна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Этот компьютер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31A03">
                              <w:rPr>
                                <w:sz w:val="26"/>
                                <w:szCs w:val="26"/>
                              </w:rPr>
                              <w:t>выбрать пункт Свойства</w:t>
                            </w:r>
                            <w:r w:rsidRPr="002B1C52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Pr="002B1C5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  <w:r w:rsidRPr="002B1C52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190E45" id="AutoShape 7" o:spid="_x0000_s1027" style="position:absolute;left:0;text-align:left;margin-left:37.2pt;margin-top:14.95pt;width:453.3pt;height:289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">
                <v:textbox inset="0,0,0,0">
                  <w:txbxContent>
                    <w:p w14:paraId="1F20A10D" w14:textId="77777777" w:rsidR="005D7E38" w:rsidRDefault="00D8571D" w:rsidP="004145DF">
                      <w:pPr>
                        <w:ind w:firstLine="426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Л</w:t>
                      </w:r>
                      <w:r w:rsidR="005D7E38" w:rsidRPr="00453DF8">
                        <w:rPr>
                          <w:sz w:val="26"/>
                          <w:szCs w:val="26"/>
                        </w:rPr>
                        <w:t>юбой компьютер в сети имеет своё уникальное имя. Так при установке ОС пользователь задает сетевое имя компьютера, чтобы п</w:t>
                      </w:r>
                      <w:r w:rsidR="005D7E38" w:rsidRPr="00453DF8">
                        <w:rPr>
                          <w:sz w:val="26"/>
                          <w:szCs w:val="26"/>
                        </w:rPr>
                        <w:t>о</w:t>
                      </w:r>
                      <w:r w:rsidR="005D7E38" w:rsidRPr="00453DF8">
                        <w:rPr>
                          <w:sz w:val="26"/>
                          <w:szCs w:val="26"/>
                        </w:rPr>
                        <w:t>том с легкостью обнаружить его в общем сетевом окружении</w:t>
                      </w:r>
                      <w:r w:rsidR="00486595">
                        <w:rPr>
                          <w:sz w:val="26"/>
                          <w:szCs w:val="26"/>
                        </w:rPr>
                        <w:t xml:space="preserve"> (Сети)</w:t>
                      </w:r>
                      <w:r w:rsidR="005D7E38" w:rsidRPr="00453DF8">
                        <w:rPr>
                          <w:sz w:val="26"/>
                          <w:szCs w:val="26"/>
                        </w:rPr>
                        <w:t>.</w:t>
                      </w:r>
                      <w:r w:rsidR="005D7E38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41CF26F2" w14:textId="77777777" w:rsidR="00485BDA" w:rsidRDefault="00485BDA" w:rsidP="004145DF">
                      <w:pPr>
                        <w:ind w:firstLine="426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Узнать сетевое имя компьютера можно двумя способами:</w:t>
                      </w:r>
                    </w:p>
                    <w:p w14:paraId="4315E6BC" w14:textId="77777777" w:rsidR="00485BDA" w:rsidRPr="00331A03" w:rsidRDefault="00485BDA" w:rsidP="00D8571D">
                      <w:pPr>
                        <w:spacing w:before="80"/>
                        <w:ind w:firstLine="720"/>
                        <w:jc w:val="both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331A03">
                        <w:rPr>
                          <w:b/>
                          <w:sz w:val="26"/>
                          <w:szCs w:val="26"/>
                          <w:u w:val="single"/>
                        </w:rPr>
                        <w:t>1 способ:</w:t>
                      </w:r>
                    </w:p>
                    <w:p w14:paraId="3A418573" w14:textId="77777777" w:rsidR="00485BDA" w:rsidRPr="00331A03" w:rsidRDefault="00485BDA" w:rsidP="00485BD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sz w:val="26"/>
                          <w:szCs w:val="26"/>
                        </w:rPr>
                      </w:pPr>
                      <w:r w:rsidRPr="00331A03">
                        <w:rPr>
                          <w:sz w:val="26"/>
                          <w:szCs w:val="26"/>
                        </w:rPr>
                        <w:t xml:space="preserve">Запустить командную строку: </w:t>
                      </w:r>
                    </w:p>
                    <w:p w14:paraId="7EA96DBB" w14:textId="77777777" w:rsidR="00485BDA" w:rsidRDefault="00485BDA" w:rsidP="00485BDA">
                      <w:p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331A03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331A03">
                        <w:rPr>
                          <w:i/>
                          <w:sz w:val="26"/>
                          <w:szCs w:val="26"/>
                        </w:rPr>
                        <w:t>Пуск/Программы/Стандартные/Командная строка</w:t>
                      </w:r>
                      <w:r w:rsidR="002B1C52" w:rsidRPr="002B1C52">
                        <w:rPr>
                          <w:i/>
                          <w:sz w:val="26"/>
                          <w:szCs w:val="26"/>
                        </w:rPr>
                        <w:t xml:space="preserve"> (</w:t>
                      </w:r>
                      <w:r w:rsidR="002B1C52">
                        <w:rPr>
                          <w:i/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="002B1C52" w:rsidRPr="002B1C52">
                        <w:rPr>
                          <w:i/>
                          <w:sz w:val="26"/>
                          <w:szCs w:val="26"/>
                        </w:rPr>
                        <w:t xml:space="preserve"> 7)</w:t>
                      </w:r>
                      <w:r w:rsidRPr="00331A03">
                        <w:rPr>
                          <w:i/>
                          <w:sz w:val="26"/>
                          <w:szCs w:val="26"/>
                        </w:rPr>
                        <w:t>;</w:t>
                      </w:r>
                    </w:p>
                    <w:p w14:paraId="44E3A0C9" w14:textId="77777777" w:rsidR="002B1C52" w:rsidRPr="002B1C52" w:rsidRDefault="002B1C52" w:rsidP="00485BDA">
                      <w:p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2B1C52">
                        <w:rPr>
                          <w:i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 xml:space="preserve">Пуск/Служебные – </w:t>
                      </w:r>
                      <w:r>
                        <w:rPr>
                          <w:i/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Pr="002B1C52">
                        <w:rPr>
                          <w:i/>
                          <w:sz w:val="26"/>
                          <w:szCs w:val="26"/>
                        </w:rPr>
                        <w:t>/</w:t>
                      </w:r>
                      <w:r w:rsidRPr="00331A03">
                        <w:rPr>
                          <w:i/>
                          <w:sz w:val="26"/>
                          <w:szCs w:val="26"/>
                        </w:rPr>
                        <w:t>Командная строка</w:t>
                      </w:r>
                      <w:r w:rsidRPr="002B1C52">
                        <w:rPr>
                          <w:i/>
                          <w:sz w:val="26"/>
                          <w:szCs w:val="26"/>
                        </w:rPr>
                        <w:t xml:space="preserve"> (</w:t>
                      </w:r>
                      <w:r>
                        <w:rPr>
                          <w:i/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Pr="002B1C52">
                        <w:rPr>
                          <w:i/>
                          <w:sz w:val="26"/>
                          <w:szCs w:val="26"/>
                        </w:rPr>
                        <w:t xml:space="preserve"> 10)</w:t>
                      </w:r>
                    </w:p>
                    <w:p w14:paraId="6B9C109D" w14:textId="77777777" w:rsidR="00485BDA" w:rsidRPr="002B1C52" w:rsidRDefault="00485BDA" w:rsidP="00485BDA">
                      <w:p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485BDA">
                        <w:rPr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Pr="00331A03">
                        <w:rPr>
                          <w:i/>
                          <w:sz w:val="26"/>
                          <w:szCs w:val="26"/>
                        </w:rPr>
                        <w:t>Пуск/Выполнить/</w:t>
                      </w:r>
                      <w:r w:rsidRPr="00331A03">
                        <w:rPr>
                          <w:i/>
                          <w:sz w:val="26"/>
                          <w:szCs w:val="26"/>
                          <w:lang w:val="en-US"/>
                        </w:rPr>
                        <w:t>cmd</w:t>
                      </w:r>
                    </w:p>
                    <w:p w14:paraId="5D364FD1" w14:textId="77777777" w:rsidR="00485BDA" w:rsidRPr="00331A03" w:rsidRDefault="00485BDA" w:rsidP="00485BD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sz w:val="26"/>
                          <w:szCs w:val="26"/>
                        </w:rPr>
                      </w:pPr>
                      <w:r w:rsidRPr="00331A03">
                        <w:rPr>
                          <w:sz w:val="26"/>
                          <w:szCs w:val="26"/>
                        </w:rPr>
                        <w:t xml:space="preserve">В командной строке введите служебную команду </w:t>
                      </w:r>
                      <w:r w:rsidRPr="00485BDA">
                        <w:rPr>
                          <w:b/>
                          <w:sz w:val="26"/>
                          <w:szCs w:val="26"/>
                          <w:lang w:val="en-US"/>
                        </w:rPr>
                        <w:t>hostname</w:t>
                      </w:r>
                      <w:r w:rsidRPr="00331A03">
                        <w:rPr>
                          <w:sz w:val="26"/>
                          <w:szCs w:val="26"/>
                        </w:rPr>
                        <w:t xml:space="preserve"> и нажмите </w:t>
                      </w:r>
                      <w:r w:rsidRPr="00485BDA">
                        <w:rPr>
                          <w:b/>
                          <w:sz w:val="26"/>
                          <w:szCs w:val="26"/>
                          <w:lang w:val="en-US"/>
                        </w:rPr>
                        <w:t>Enter</w:t>
                      </w:r>
                      <w:r w:rsidRPr="00331A03">
                        <w:rPr>
                          <w:sz w:val="26"/>
                          <w:szCs w:val="26"/>
                        </w:rPr>
                        <w:t xml:space="preserve">. </w:t>
                      </w:r>
                    </w:p>
                    <w:p w14:paraId="07A0FDA4" w14:textId="77777777" w:rsidR="00485BDA" w:rsidRPr="00331A03" w:rsidRDefault="00485BDA" w:rsidP="00D8571D">
                      <w:pPr>
                        <w:spacing w:before="80"/>
                        <w:ind w:firstLine="720"/>
                        <w:jc w:val="both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331A03">
                        <w:rPr>
                          <w:b/>
                          <w:sz w:val="26"/>
                          <w:szCs w:val="26"/>
                          <w:u w:val="single"/>
                        </w:rPr>
                        <w:t>2 способ:</w:t>
                      </w:r>
                    </w:p>
                    <w:p w14:paraId="462F2198" w14:textId="77777777" w:rsidR="00485BDA" w:rsidRDefault="00485BDA" w:rsidP="00485BD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sz w:val="26"/>
                          <w:szCs w:val="26"/>
                        </w:rPr>
                      </w:pPr>
                      <w:r w:rsidRPr="00331A03">
                        <w:rPr>
                          <w:sz w:val="26"/>
                          <w:szCs w:val="26"/>
                        </w:rPr>
                        <w:t xml:space="preserve">В контекстном меню значка </w:t>
                      </w:r>
                      <w:r w:rsidRPr="00485BDA">
                        <w:rPr>
                          <w:b/>
                          <w:sz w:val="26"/>
                          <w:szCs w:val="26"/>
                        </w:rPr>
                        <w:t>Мой компьютер</w:t>
                      </w:r>
                      <w:r w:rsidRPr="00331A03">
                        <w:rPr>
                          <w:sz w:val="26"/>
                          <w:szCs w:val="26"/>
                        </w:rPr>
                        <w:t xml:space="preserve"> выбрать пункт Свойства</w:t>
                      </w:r>
                      <w:r w:rsidR="002B1C52" w:rsidRPr="002B1C52"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="002B1C52">
                        <w:rPr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="002B1C52" w:rsidRPr="002B1C52">
                        <w:rPr>
                          <w:sz w:val="26"/>
                          <w:szCs w:val="26"/>
                        </w:rPr>
                        <w:t xml:space="preserve"> 7)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192893B8" w14:textId="77777777" w:rsidR="00485BDA" w:rsidRPr="002B1C52" w:rsidRDefault="002B1C52" w:rsidP="002B1C5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 контекстном меню окна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Этот компьютер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331A03">
                        <w:rPr>
                          <w:sz w:val="26"/>
                          <w:szCs w:val="26"/>
                        </w:rPr>
                        <w:t>выбрать пункт Свойства</w:t>
                      </w:r>
                      <w:r w:rsidRPr="002B1C52">
                        <w:rPr>
                          <w:sz w:val="26"/>
                          <w:szCs w:val="26"/>
                        </w:rPr>
                        <w:t xml:space="preserve"> (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Pr="002B1C52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10</w:t>
                      </w:r>
                      <w:r w:rsidRPr="002B1C52">
                        <w:rPr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45E855" w14:textId="2C0B5191" w:rsidR="009A416F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451082" wp14:editId="79A43828">
                <wp:simplePos x="0" y="0"/>
                <wp:positionH relativeFrom="column">
                  <wp:posOffset>-396240</wp:posOffset>
                </wp:positionH>
                <wp:positionV relativeFrom="paragraph">
                  <wp:posOffset>189865</wp:posOffset>
                </wp:positionV>
                <wp:extent cx="849630" cy="280035"/>
                <wp:effectExtent l="7620" t="9525" r="9525" b="15240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A5A4BD" w14:textId="77777777" w:rsidR="005D7E38" w:rsidRPr="009A416F" w:rsidRDefault="005D7E38" w:rsidP="009A416F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51082" id="AutoShape 6" o:spid="_x0000_s1028" style="position:absolute;left:0;text-align:left;margin-left:-31.2pt;margin-top:14.95pt;width:66.9pt;height:22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" fillcolor="#ff6" strokeweight="1pt">
                <v:textbox inset="0,0,0,0">
                  <w:txbxContent>
                    <w:p w14:paraId="59A5A4BD" w14:textId="77777777" w:rsidR="005D7E38" w:rsidRPr="009A416F" w:rsidRDefault="005D7E38" w:rsidP="009A416F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EEDEB7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2FE30A84" w14:textId="77777777" w:rsidR="009A416F" w:rsidRDefault="009A416F" w:rsidP="009A416F">
      <w:pPr>
        <w:tabs>
          <w:tab w:val="left" w:pos="1245"/>
        </w:tabs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4174358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7B7F5531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5EF42AEA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581F456C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42B72816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0789A465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46746659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7A872BE3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2EAB8F37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06A1EC41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0CF120BB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1981525E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1141AEFA" w14:textId="0287DF6D" w:rsidR="00331A03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9721D9" wp14:editId="3B60902D">
                <wp:simplePos x="0" y="0"/>
                <wp:positionH relativeFrom="column">
                  <wp:posOffset>-434340</wp:posOffset>
                </wp:positionH>
                <wp:positionV relativeFrom="paragraph">
                  <wp:posOffset>130175</wp:posOffset>
                </wp:positionV>
                <wp:extent cx="859155" cy="280035"/>
                <wp:effectExtent l="7620" t="6985" r="9525" b="8255"/>
                <wp:wrapNone/>
                <wp:docPr id="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C14906" w14:textId="77777777" w:rsidR="005D7E38" w:rsidRPr="009A416F" w:rsidRDefault="005D7E38" w:rsidP="00453DF8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721D9" id="AutoShape 8" o:spid="_x0000_s1029" style="position:absolute;left:0;text-align:left;margin-left:-34.2pt;margin-top:10.25pt;width:67.65pt;height:22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" fillcolor="#ff6" strokeweight="1pt">
                <v:textbox inset="0,0,0,0">
                  <w:txbxContent>
                    <w:p w14:paraId="20C14906" w14:textId="77777777" w:rsidR="005D7E38" w:rsidRPr="009A416F" w:rsidRDefault="005D7E38" w:rsidP="00453DF8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E26398" w14:textId="77777777" w:rsidR="008F556D" w:rsidRPr="00485BDA" w:rsidRDefault="008F556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B138F97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87877BC" w14:textId="1EA09323" w:rsidR="00331A03" w:rsidRPr="00485BDA" w:rsidRDefault="00B22DCB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FA3FE0" wp14:editId="55D9C67D">
                <wp:simplePos x="0" y="0"/>
                <wp:positionH relativeFrom="column">
                  <wp:posOffset>558165</wp:posOffset>
                </wp:positionH>
                <wp:positionV relativeFrom="paragraph">
                  <wp:posOffset>78740</wp:posOffset>
                </wp:positionV>
                <wp:extent cx="5743575" cy="1638300"/>
                <wp:effectExtent l="9525" t="6985" r="9525" b="12065"/>
                <wp:wrapNone/>
                <wp:docPr id="3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63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D21265" w14:textId="77777777" w:rsidR="005D7E38" w:rsidRPr="00D8571D" w:rsidRDefault="005D7E38" w:rsidP="00331A03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85BDA">
                              <w:rPr>
                                <w:b/>
                                <w:sz w:val="26"/>
                                <w:szCs w:val="26"/>
                              </w:rPr>
                              <w:t>1.1</w:t>
                            </w:r>
                            <w:r w:rsidRPr="00331A0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bookmarkStart w:id="0" w:name="OLE_LINK3"/>
                            <w:bookmarkStart w:id="1" w:name="OLE_LINK4"/>
                            <w:bookmarkStart w:id="2" w:name="OLE_LINK5"/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Определите сетевое имя вашего </w:t>
                            </w:r>
                            <w:r w:rsidR="00C52D28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физического 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компьютера</w:t>
                            </w:r>
                            <w:r w:rsidR="00485BDA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ч</w:t>
                            </w:r>
                            <w:r w:rsidR="00485BDA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 w:rsidR="00485BDA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рез командную строку</w:t>
                            </w:r>
                            <w:bookmarkEnd w:id="0"/>
                            <w:bookmarkEnd w:id="1"/>
                            <w:bookmarkEnd w:id="2"/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B188E3F" w14:textId="77777777" w:rsidR="005E76D2" w:rsidRPr="00D8571D" w:rsidRDefault="005D7E38" w:rsidP="00D8571D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before="8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8571D">
                              <w:rPr>
                                <w:b/>
                                <w:sz w:val="26"/>
                                <w:szCs w:val="26"/>
                              </w:rPr>
                              <w:t>1.2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85BDA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Запустите виртуальную машину. Определите сетевое имя виртуальной машины вторым способом.</w:t>
                            </w:r>
                          </w:p>
                          <w:p w14:paraId="2815F3C2" w14:textId="77777777" w:rsidR="005D7E38" w:rsidRPr="00D8571D" w:rsidRDefault="005E76D2" w:rsidP="00D8571D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before="8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8571D">
                              <w:rPr>
                                <w:b/>
                                <w:sz w:val="26"/>
                                <w:szCs w:val="26"/>
                              </w:rPr>
                              <w:t>1.3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D7E38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Измените сетевое имя вашего </w:t>
                            </w:r>
                            <w:r w:rsidR="00D8571D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виртуального </w:t>
                            </w:r>
                            <w:r w:rsidR="005D7E38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компьютера на вашу фамилию. Выясните, какие буквы и символы допускаются в стандартном сетевом имени.</w:t>
                            </w:r>
                          </w:p>
                          <w:p w14:paraId="6D353077" w14:textId="77777777" w:rsidR="005D7E38" w:rsidRPr="00331A03" w:rsidRDefault="005D7E38" w:rsidP="00331A0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FA3FE0" id="AutoShape 9" o:spid="_x0000_s1030" style="position:absolute;left:0;text-align:left;margin-left:43.95pt;margin-top:6.2pt;width:452.25pt;height:12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">
                <v:textbox>
                  <w:txbxContent>
                    <w:p w14:paraId="59D21265" w14:textId="77777777" w:rsidR="005D7E38" w:rsidRPr="00D8571D" w:rsidRDefault="005D7E38" w:rsidP="00331A03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485BDA">
                        <w:rPr>
                          <w:b/>
                          <w:sz w:val="26"/>
                          <w:szCs w:val="26"/>
                        </w:rPr>
                        <w:t>1.1</w:t>
                      </w:r>
                      <w:r w:rsidRPr="00331A03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bookmarkStart w:id="3" w:name="OLE_LINK3"/>
                      <w:bookmarkStart w:id="4" w:name="OLE_LINK4"/>
                      <w:bookmarkStart w:id="5" w:name="OLE_LINK5"/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Определите сетевое имя вашего </w:t>
                      </w:r>
                      <w:r w:rsidR="00C52D28"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физического 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компьютера</w:t>
                      </w:r>
                      <w:r w:rsidR="00485BDA"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 ч</w:t>
                      </w:r>
                      <w:r w:rsidR="00485BDA" w:rsidRPr="00D8571D">
                        <w:rPr>
                          <w:b/>
                          <w:i/>
                          <w:sz w:val="26"/>
                          <w:szCs w:val="26"/>
                        </w:rPr>
                        <w:t>е</w:t>
                      </w:r>
                      <w:r w:rsidR="00485BDA" w:rsidRPr="00D8571D">
                        <w:rPr>
                          <w:b/>
                          <w:i/>
                          <w:sz w:val="26"/>
                          <w:szCs w:val="26"/>
                        </w:rPr>
                        <w:t>рез командную строку</w:t>
                      </w:r>
                      <w:bookmarkEnd w:id="3"/>
                      <w:bookmarkEnd w:id="4"/>
                      <w:bookmarkEnd w:id="5"/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6B188E3F" w14:textId="77777777" w:rsidR="005E76D2" w:rsidRPr="00D8571D" w:rsidRDefault="005D7E38" w:rsidP="00D8571D">
                      <w:pPr>
                        <w:tabs>
                          <w:tab w:val="left" w:pos="1080"/>
                        </w:tabs>
                        <w:suppressAutoHyphens/>
                        <w:spacing w:before="8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D8571D">
                        <w:rPr>
                          <w:b/>
                          <w:sz w:val="26"/>
                          <w:szCs w:val="26"/>
                        </w:rPr>
                        <w:t>1.2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485BDA" w:rsidRPr="00D8571D">
                        <w:rPr>
                          <w:b/>
                          <w:i/>
                          <w:sz w:val="26"/>
                          <w:szCs w:val="26"/>
                        </w:rPr>
                        <w:t>Запустите виртуальную машину. Определите сетевое имя виртуальной машины вторым способом.</w:t>
                      </w:r>
                    </w:p>
                    <w:p w14:paraId="2815F3C2" w14:textId="77777777" w:rsidR="005D7E38" w:rsidRPr="00D8571D" w:rsidRDefault="005E76D2" w:rsidP="00D8571D">
                      <w:pPr>
                        <w:tabs>
                          <w:tab w:val="left" w:pos="1080"/>
                        </w:tabs>
                        <w:suppressAutoHyphens/>
                        <w:spacing w:before="8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D8571D">
                        <w:rPr>
                          <w:b/>
                          <w:sz w:val="26"/>
                          <w:szCs w:val="26"/>
                        </w:rPr>
                        <w:t>1.3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5D7E38"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Измените сетевое имя вашего </w:t>
                      </w:r>
                      <w:r w:rsidR="00D8571D"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виртуального </w:t>
                      </w:r>
                      <w:r w:rsidR="005D7E38" w:rsidRPr="00D8571D">
                        <w:rPr>
                          <w:b/>
                          <w:i/>
                          <w:sz w:val="26"/>
                          <w:szCs w:val="26"/>
                        </w:rPr>
                        <w:t>компьютера на вашу фамилию. Выясните, какие буквы и символы допускаются в стандартном сетевом имени.</w:t>
                      </w:r>
                    </w:p>
                    <w:p w14:paraId="6D353077" w14:textId="77777777" w:rsidR="005D7E38" w:rsidRPr="00331A03" w:rsidRDefault="005D7E38" w:rsidP="00331A03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64601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00884FB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1E26B3F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6393676" w14:textId="77777777" w:rsidR="00331A03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BEB4043" w14:textId="77777777" w:rsidR="00002269" w:rsidRPr="00485BDA" w:rsidRDefault="00002269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B0CF353" w14:textId="03AB4794" w:rsidR="00331A03" w:rsidRPr="00485BDA" w:rsidRDefault="00B22DCB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713724" wp14:editId="515D4EF7">
                <wp:simplePos x="0" y="0"/>
                <wp:positionH relativeFrom="column">
                  <wp:posOffset>653415</wp:posOffset>
                </wp:positionH>
                <wp:positionV relativeFrom="paragraph">
                  <wp:posOffset>426085</wp:posOffset>
                </wp:positionV>
                <wp:extent cx="5321935" cy="742315"/>
                <wp:effectExtent l="9525" t="6985" r="12065" b="12700"/>
                <wp:wrapNone/>
                <wp:docPr id="3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742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77ECA0" w14:textId="77777777" w:rsidR="005D7E38" w:rsidRPr="00FF4810" w:rsidRDefault="005D7E38" w:rsidP="004145DF">
                            <w:pPr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FF4810">
                              <w:rPr>
                                <w:sz w:val="26"/>
                                <w:szCs w:val="26"/>
                              </w:rPr>
                              <w:t>Вся локальная сеть для удобства разделяется на несколько рабочих групп. Каждой рабочей группе назначается свое уникальное сетевое имя.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713724" id="AutoShape 12" o:spid="_x0000_s1031" style="position:absolute;left:0;text-align:left;margin-left:51.45pt;margin-top:33.55pt;width:419.05pt;height:58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">
                <v:textbox>
                  <w:txbxContent>
                    <w:p w14:paraId="5B77ECA0" w14:textId="77777777" w:rsidR="005D7E38" w:rsidRPr="00FF4810" w:rsidRDefault="005D7E38" w:rsidP="004145DF">
                      <w:pPr>
                        <w:ind w:firstLine="426"/>
                        <w:jc w:val="both"/>
                        <w:rPr>
                          <w:sz w:val="26"/>
                          <w:szCs w:val="26"/>
                        </w:rPr>
                      </w:pPr>
                      <w:r w:rsidRPr="00FF4810">
                        <w:rPr>
                          <w:sz w:val="26"/>
                          <w:szCs w:val="26"/>
                        </w:rPr>
                        <w:t>Вся локальная сеть для удобства разделяется на несколько рабочих групп. Каждой рабочей группе назначается свое уникальное сетевое имя.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5D0D7B" wp14:editId="58DEA465">
                <wp:simplePos x="0" y="0"/>
                <wp:positionH relativeFrom="column">
                  <wp:posOffset>-205740</wp:posOffset>
                </wp:positionH>
                <wp:positionV relativeFrom="paragraph">
                  <wp:posOffset>151765</wp:posOffset>
                </wp:positionV>
                <wp:extent cx="6238240" cy="222885"/>
                <wp:effectExtent l="7620" t="8890" r="12065" b="6350"/>
                <wp:wrapNone/>
                <wp:docPr id="3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28D2CE" w14:textId="77777777" w:rsidR="005D7E38" w:rsidRPr="009A416F" w:rsidRDefault="005D7E38" w:rsidP="00FF4810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Рабочая группа</w:t>
                            </w:r>
                          </w:p>
                          <w:p w14:paraId="3C2C048C" w14:textId="77777777" w:rsidR="005D7E38" w:rsidRPr="00531E6F" w:rsidRDefault="005D7E38" w:rsidP="00FF4810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5D0D7B" id="AutoShape 10" o:spid="_x0000_s1032" style="position:absolute;left:0;text-align:left;margin-left:-16.2pt;margin-top:11.95pt;width:491.2pt;height:17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" fillcolor="#e5dfec" strokeweight="1pt">
                <v:textbox inset="0,0,0,0">
                  <w:txbxContent>
                    <w:p w14:paraId="5F28D2CE" w14:textId="77777777" w:rsidR="005D7E38" w:rsidRPr="009A416F" w:rsidRDefault="005D7E38" w:rsidP="00FF4810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Рабочая группа</w:t>
                      </w:r>
                    </w:p>
                    <w:p w14:paraId="3C2C048C" w14:textId="77777777" w:rsidR="005D7E38" w:rsidRPr="00531E6F" w:rsidRDefault="005D7E38" w:rsidP="00FF4810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DB2ABD" wp14:editId="0BB62CB1">
                <wp:simplePos x="0" y="0"/>
                <wp:positionH relativeFrom="column">
                  <wp:posOffset>-234315</wp:posOffset>
                </wp:positionH>
                <wp:positionV relativeFrom="paragraph">
                  <wp:posOffset>69215</wp:posOffset>
                </wp:positionV>
                <wp:extent cx="849630" cy="280035"/>
                <wp:effectExtent l="7620" t="12065" r="9525" b="12700"/>
                <wp:wrapNone/>
                <wp:docPr id="3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4FB6F9" w14:textId="77777777" w:rsidR="005D7E38" w:rsidRPr="009A416F" w:rsidRDefault="005D7E38" w:rsidP="00FF4810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DB2ABD" id="AutoShape 11" o:spid="_x0000_s1033" style="position:absolute;left:0;text-align:left;margin-left:-18.45pt;margin-top:5.45pt;width:66.9pt;height:22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" fillcolor="#ff6" strokeweight="1pt">
                <v:textbox inset="0,0,0,0">
                  <w:txbxContent>
                    <w:p w14:paraId="374FB6F9" w14:textId="77777777" w:rsidR="005D7E38" w:rsidRPr="009A416F" w:rsidRDefault="005D7E38" w:rsidP="00FF4810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DF9EB5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FD83A48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5409C4B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AB8D5AB" w14:textId="77777777" w:rsidR="00002269" w:rsidRDefault="00002269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FE9D4AB" w14:textId="77777777" w:rsidR="00002269" w:rsidRDefault="00002269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8906BE7" w14:textId="6D6CC0AB" w:rsidR="00331A03" w:rsidRPr="00485BDA" w:rsidRDefault="00B22DCB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033C4C" wp14:editId="7C769CDD">
                <wp:simplePos x="0" y="0"/>
                <wp:positionH relativeFrom="column">
                  <wp:posOffset>672465</wp:posOffset>
                </wp:positionH>
                <wp:positionV relativeFrom="paragraph">
                  <wp:posOffset>80010</wp:posOffset>
                </wp:positionV>
                <wp:extent cx="5321935" cy="1788795"/>
                <wp:effectExtent l="9525" t="11430" r="12065" b="9525"/>
                <wp:wrapNone/>
                <wp:docPr id="3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1788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30E0E6" w14:textId="77777777" w:rsidR="005D7E38" w:rsidRPr="00FF4810" w:rsidRDefault="005D7E38" w:rsidP="00FF4810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FF48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2.1 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Определите сетевое имя рабочей группы, к которой относи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т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ся ваш</w:t>
                            </w:r>
                            <w:r w:rsidR="00D8571D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а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8571D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виртуальная машина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130D79C" w14:textId="77777777" w:rsidR="005D7E38" w:rsidRPr="00FF4810" w:rsidRDefault="005D7E38" w:rsidP="00FF4810">
                            <w:pPr>
                              <w:spacing w:before="120"/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FF4810">
                              <w:rPr>
                                <w:sz w:val="26"/>
                                <w:szCs w:val="26"/>
                              </w:rPr>
                              <w:t xml:space="preserve">Имя рабочей группы можно найти </w:t>
                            </w:r>
                            <w:r w:rsidR="00C45B76">
                              <w:rPr>
                                <w:sz w:val="26"/>
                                <w:szCs w:val="26"/>
                              </w:rPr>
                              <w:t>в том же окне</w:t>
                            </w:r>
                            <w:r w:rsidRPr="00FF4810">
                              <w:rPr>
                                <w:sz w:val="26"/>
                                <w:szCs w:val="26"/>
                              </w:rPr>
                              <w:t xml:space="preserve"> Свойства (см. определение сетевого имени) в поле «Р</w:t>
                            </w:r>
                            <w:r w:rsidRPr="00FF4810">
                              <w:rPr>
                                <w:sz w:val="26"/>
                                <w:szCs w:val="26"/>
                              </w:rPr>
                              <w:t>а</w:t>
                            </w:r>
                            <w:r w:rsidRPr="00FF4810">
                              <w:rPr>
                                <w:sz w:val="26"/>
                                <w:szCs w:val="26"/>
                              </w:rPr>
                              <w:t>бочая группа» (или «Домен»).</w:t>
                            </w:r>
                          </w:p>
                          <w:p w14:paraId="19CC3F7C" w14:textId="77777777" w:rsidR="005D7E38" w:rsidRPr="00FF4810" w:rsidRDefault="005D7E38" w:rsidP="00FF4810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before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</w:t>
                            </w:r>
                            <w:r w:rsidRPr="00FF48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.2 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Измените рабочую группу ваше</w:t>
                            </w:r>
                            <w:r w:rsidR="00D8571D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й виртуального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8571D"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машины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на название вашей группы</w:t>
                            </w:r>
                            <w:r w:rsid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002269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Fib</w:t>
                            </w:r>
                            <w:r w:rsidR="00002269" w:rsidRP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</w:t>
                            </w:r>
                            <w:r w:rsid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)</w:t>
                            </w:r>
                            <w:r w:rsidRPr="00D8571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Pr="00FF48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BAC3A48" w14:textId="77777777" w:rsidR="005D7E38" w:rsidRPr="00FF4810" w:rsidRDefault="005D7E38" w:rsidP="00FF481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033C4C" id="AutoShape 14" o:spid="_x0000_s1034" style="position:absolute;left:0;text-align:left;margin-left:52.95pt;margin-top:6.3pt;width:419.05pt;height:140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">
                <v:textbox>
                  <w:txbxContent>
                    <w:p w14:paraId="7F30E0E6" w14:textId="77777777" w:rsidR="005D7E38" w:rsidRPr="00FF4810" w:rsidRDefault="005D7E38" w:rsidP="00FF4810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FF4810">
                        <w:rPr>
                          <w:b/>
                          <w:i/>
                          <w:sz w:val="26"/>
                          <w:szCs w:val="26"/>
                        </w:rPr>
                        <w:t xml:space="preserve">2.1 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Определите сетевое имя рабочей группы, к которой относи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т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ся ваш</w:t>
                      </w:r>
                      <w:r w:rsidR="00D8571D" w:rsidRPr="00D8571D">
                        <w:rPr>
                          <w:b/>
                          <w:i/>
                          <w:sz w:val="26"/>
                          <w:szCs w:val="26"/>
                        </w:rPr>
                        <w:t>а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D8571D" w:rsidRPr="00D8571D">
                        <w:rPr>
                          <w:b/>
                          <w:i/>
                          <w:sz w:val="26"/>
                          <w:szCs w:val="26"/>
                        </w:rPr>
                        <w:t>виртуальная машина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1130D79C" w14:textId="77777777" w:rsidR="005D7E38" w:rsidRPr="00FF4810" w:rsidRDefault="005D7E38" w:rsidP="00FF4810">
                      <w:pPr>
                        <w:spacing w:before="120"/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 w:rsidRPr="00FF4810">
                        <w:rPr>
                          <w:sz w:val="26"/>
                          <w:szCs w:val="26"/>
                        </w:rPr>
                        <w:t xml:space="preserve">Имя рабочей группы можно найти </w:t>
                      </w:r>
                      <w:r w:rsidR="00C45B76">
                        <w:rPr>
                          <w:sz w:val="26"/>
                          <w:szCs w:val="26"/>
                        </w:rPr>
                        <w:t>в том же окне</w:t>
                      </w:r>
                      <w:r w:rsidRPr="00FF4810">
                        <w:rPr>
                          <w:sz w:val="26"/>
                          <w:szCs w:val="26"/>
                        </w:rPr>
                        <w:t xml:space="preserve"> Свойства (см. определение сетевого имени) в поле «Р</w:t>
                      </w:r>
                      <w:r w:rsidRPr="00FF4810">
                        <w:rPr>
                          <w:sz w:val="26"/>
                          <w:szCs w:val="26"/>
                        </w:rPr>
                        <w:t>а</w:t>
                      </w:r>
                      <w:r w:rsidRPr="00FF4810">
                        <w:rPr>
                          <w:sz w:val="26"/>
                          <w:szCs w:val="26"/>
                        </w:rPr>
                        <w:t>бочая группа» (или «Домен»).</w:t>
                      </w:r>
                    </w:p>
                    <w:p w14:paraId="19CC3F7C" w14:textId="77777777" w:rsidR="005D7E38" w:rsidRPr="00FF4810" w:rsidRDefault="005D7E38" w:rsidP="00FF4810">
                      <w:pPr>
                        <w:tabs>
                          <w:tab w:val="left" w:pos="1080"/>
                        </w:tabs>
                        <w:suppressAutoHyphens/>
                        <w:spacing w:before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2</w:t>
                      </w:r>
                      <w:r w:rsidRPr="00FF4810">
                        <w:rPr>
                          <w:b/>
                          <w:i/>
                          <w:sz w:val="26"/>
                          <w:szCs w:val="26"/>
                        </w:rPr>
                        <w:t xml:space="preserve">.2 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Измените рабочую группу ваше</w:t>
                      </w:r>
                      <w:r w:rsidR="00D8571D" w:rsidRPr="00D8571D">
                        <w:rPr>
                          <w:b/>
                          <w:i/>
                          <w:sz w:val="26"/>
                          <w:szCs w:val="26"/>
                        </w:rPr>
                        <w:t>й виртуального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D8571D" w:rsidRPr="00D8571D">
                        <w:rPr>
                          <w:b/>
                          <w:i/>
                          <w:sz w:val="26"/>
                          <w:szCs w:val="26"/>
                        </w:rPr>
                        <w:t>машины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 xml:space="preserve"> на название вашей группы</w:t>
                      </w:r>
                      <w:r w:rsidR="00002269">
                        <w:rPr>
                          <w:b/>
                          <w:i/>
                          <w:sz w:val="26"/>
                          <w:szCs w:val="26"/>
                        </w:rPr>
                        <w:t xml:space="preserve"> (</w:t>
                      </w:r>
                      <w:r w:rsidR="00002269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Fib</w:t>
                      </w:r>
                      <w:r w:rsidR="00002269" w:rsidRPr="00002269">
                        <w:rPr>
                          <w:b/>
                          <w:i/>
                          <w:sz w:val="26"/>
                          <w:szCs w:val="26"/>
                        </w:rPr>
                        <w:t>2</w:t>
                      </w:r>
                      <w:r w:rsidR="00002269">
                        <w:rPr>
                          <w:b/>
                          <w:i/>
                          <w:sz w:val="26"/>
                          <w:szCs w:val="26"/>
                        </w:rPr>
                        <w:t>)</w:t>
                      </w:r>
                      <w:r w:rsidRPr="00D8571D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  <w:r w:rsidRPr="00FF4810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BAC3A48" w14:textId="77777777" w:rsidR="005D7E38" w:rsidRPr="00FF4810" w:rsidRDefault="005D7E38" w:rsidP="00FF481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D0CD2" wp14:editId="41C9CDCC">
                <wp:simplePos x="0" y="0"/>
                <wp:positionH relativeFrom="column">
                  <wp:posOffset>-234315</wp:posOffset>
                </wp:positionH>
                <wp:positionV relativeFrom="paragraph">
                  <wp:posOffset>89535</wp:posOffset>
                </wp:positionV>
                <wp:extent cx="859155" cy="280035"/>
                <wp:effectExtent l="7620" t="11430" r="9525" b="13335"/>
                <wp:wrapNone/>
                <wp:docPr id="3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4E238B" w14:textId="77777777" w:rsidR="005D7E38" w:rsidRPr="009A416F" w:rsidRDefault="005D7E38" w:rsidP="00FF4810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2D0CD2" id="AutoShape 13" o:spid="_x0000_s1035" style="position:absolute;left:0;text-align:left;margin-left:-18.45pt;margin-top:7.05pt;width:67.65pt;height:22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" fillcolor="#ff6" strokeweight="1pt">
                <v:textbox inset="0,0,0,0">
                  <w:txbxContent>
                    <w:p w14:paraId="4F4E238B" w14:textId="77777777" w:rsidR="005D7E38" w:rsidRPr="009A416F" w:rsidRDefault="005D7E38" w:rsidP="00FF4810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885736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486615F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252608B" w14:textId="77777777" w:rsidR="00331A03" w:rsidRPr="00485BD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D4E5E9A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42903D4B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328C501F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4BEA81FD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7E89A0BF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00E8B76D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7AD183C5" w14:textId="230470FE" w:rsidR="00FF4810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51C3A3" wp14:editId="25074590">
                <wp:simplePos x="0" y="0"/>
                <wp:positionH relativeFrom="column">
                  <wp:posOffset>-262890</wp:posOffset>
                </wp:positionH>
                <wp:positionV relativeFrom="paragraph">
                  <wp:posOffset>192405</wp:posOffset>
                </wp:positionV>
                <wp:extent cx="6238240" cy="222885"/>
                <wp:effectExtent l="7620" t="6350" r="12065" b="8890"/>
                <wp:wrapNone/>
                <wp:docPr id="3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EC7CCB" w14:textId="77777777" w:rsidR="005D7E38" w:rsidRPr="009A416F" w:rsidRDefault="005D7E38" w:rsidP="00FF4810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Сетевое окружение</w:t>
                            </w:r>
                            <w:r w:rsidR="004865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(Сеть)</w:t>
                            </w:r>
                          </w:p>
                          <w:p w14:paraId="2D7C24A1" w14:textId="77777777" w:rsidR="005D7E38" w:rsidRPr="00531E6F" w:rsidRDefault="005D7E38" w:rsidP="00FF4810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1C3A3" id="AutoShape 15" o:spid="_x0000_s1036" style="position:absolute;left:0;text-align:left;margin-left:-20.7pt;margin-top:15.15pt;width:491.2pt;height:17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" fillcolor="#e5dfec" strokeweight="1pt">
                <v:textbox inset="0,0,0,0">
                  <w:txbxContent>
                    <w:p w14:paraId="0AEC7CCB" w14:textId="77777777" w:rsidR="005D7E38" w:rsidRPr="009A416F" w:rsidRDefault="005D7E38" w:rsidP="00FF4810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Сетевое окружение</w:t>
                      </w:r>
                      <w:r w:rsidR="004865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(Сеть)</w:t>
                      </w:r>
                    </w:p>
                    <w:p w14:paraId="2D7C24A1" w14:textId="77777777" w:rsidR="005D7E38" w:rsidRPr="00531E6F" w:rsidRDefault="005D7E38" w:rsidP="00FF4810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52B91F18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22EAAAC5" w14:textId="15F226AB" w:rsidR="00FF4810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CAF4B1" wp14:editId="66FD13EC">
                <wp:simplePos x="0" y="0"/>
                <wp:positionH relativeFrom="column">
                  <wp:posOffset>653415</wp:posOffset>
                </wp:positionH>
                <wp:positionV relativeFrom="paragraph">
                  <wp:posOffset>141605</wp:posOffset>
                </wp:positionV>
                <wp:extent cx="5464810" cy="1175385"/>
                <wp:effectExtent l="9525" t="11430" r="12065" b="13335"/>
                <wp:wrapNone/>
                <wp:docPr id="3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4810" cy="1175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8E2B40" w14:textId="77777777" w:rsidR="005D7E38" w:rsidRPr="004F1C85" w:rsidRDefault="005D7E38" w:rsidP="004145DF">
                            <w:pPr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4F1C85">
                              <w:rPr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Следующее после рабочей группы объединение компьютеров в локальной сети носит название </w:t>
                            </w:r>
                            <w:r>
                              <w:rPr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с</w:t>
                            </w:r>
                            <w:r w:rsidRPr="004F1C85">
                              <w:rPr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етевое окружение</w:t>
                            </w:r>
                            <w:r w:rsidR="00486595">
                              <w:rPr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(Сеть)</w:t>
                            </w:r>
                            <w:r w:rsidRPr="004F1C85">
                              <w:rPr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. Е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сли на компь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ю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тере присутствует сеть, то через сетевое окружение</w:t>
                            </w:r>
                            <w:r w:rsidR="0048659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(Сеть)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в графическом режиме 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можно просмотреть все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рабочие группы и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компьютеры л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о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кальной с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е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ти</w:t>
                            </w:r>
                            <w:r w:rsidRPr="004F1C85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CAF4B1" id="AutoShape 17" o:spid="_x0000_s1037" style="position:absolute;left:0;text-align:left;margin-left:51.45pt;margin-top:11.15pt;width:430.3pt;height:92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">
                <v:textbox>
                  <w:txbxContent>
                    <w:p w14:paraId="2C8E2B40" w14:textId="77777777" w:rsidR="005D7E38" w:rsidRPr="004F1C85" w:rsidRDefault="005D7E38" w:rsidP="004145DF">
                      <w:pPr>
                        <w:ind w:firstLine="426"/>
                        <w:jc w:val="both"/>
                        <w:rPr>
                          <w:sz w:val="26"/>
                          <w:szCs w:val="26"/>
                        </w:rPr>
                      </w:pPr>
                      <w:r w:rsidRPr="004F1C85">
                        <w:rPr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Следующее после рабочей группы объединение компьютеров в локальной сети носит название </w:t>
                      </w:r>
                      <w:r>
                        <w:rPr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с</w:t>
                      </w:r>
                      <w:r w:rsidRPr="004F1C85">
                        <w:rPr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етевое окружение</w:t>
                      </w:r>
                      <w:r w:rsidR="00486595">
                        <w:rPr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(Сеть)</w:t>
                      </w:r>
                      <w:r w:rsidRPr="004F1C85">
                        <w:rPr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. Е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сли на компь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ю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тере присутствует сеть, то через сетевое окружение</w:t>
                      </w:r>
                      <w:r w:rsidR="0048659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(Сеть)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в графическом режиме 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можно просмотреть все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рабочие группы и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компьютеры л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о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кальной с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е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ти</w:t>
                      </w:r>
                      <w:r w:rsidRPr="004F1C85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.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1A1826" wp14:editId="34EC6A6E">
                <wp:simplePos x="0" y="0"/>
                <wp:positionH relativeFrom="column">
                  <wp:posOffset>-262890</wp:posOffset>
                </wp:positionH>
                <wp:positionV relativeFrom="paragraph">
                  <wp:posOffset>151130</wp:posOffset>
                </wp:positionV>
                <wp:extent cx="849630" cy="280035"/>
                <wp:effectExtent l="7620" t="11430" r="9525" b="13335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6D7EC3" w14:textId="77777777" w:rsidR="005D7E38" w:rsidRPr="009A416F" w:rsidRDefault="005D7E38" w:rsidP="00C05E06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1A1826" id="AutoShape 16" o:spid="_x0000_s1038" style="position:absolute;left:0;text-align:left;margin-left:-20.7pt;margin-top:11.9pt;width:66.9pt;height:22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" fillcolor="#ff6" strokeweight="1pt">
                <v:textbox inset="0,0,0,0">
                  <w:txbxContent>
                    <w:p w14:paraId="4C6D7EC3" w14:textId="77777777" w:rsidR="005D7E38" w:rsidRPr="009A416F" w:rsidRDefault="005D7E38" w:rsidP="00C05E06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A6133F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413D1CE5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608A6231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37E5EC4F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0AA76BDE" w14:textId="1037CA47" w:rsidR="00FF4810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1D2837" wp14:editId="0C1156B3">
                <wp:simplePos x="0" y="0"/>
                <wp:positionH relativeFrom="column">
                  <wp:posOffset>-234315</wp:posOffset>
                </wp:positionH>
                <wp:positionV relativeFrom="paragraph">
                  <wp:posOffset>146050</wp:posOffset>
                </wp:positionV>
                <wp:extent cx="859155" cy="280035"/>
                <wp:effectExtent l="7620" t="9525" r="9525" b="1524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8C8339" w14:textId="77777777" w:rsidR="005D7E38" w:rsidRPr="009A416F" w:rsidRDefault="005D7E38" w:rsidP="00C05E06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1D2837" id="AutoShape 18" o:spid="_x0000_s1039" style="position:absolute;left:0;text-align:left;margin-left:-18.45pt;margin-top:11.5pt;width:67.65pt;height:22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" fillcolor="#ff6" strokeweight="1pt">
                <v:textbox inset="0,0,0,0">
                  <w:txbxContent>
                    <w:p w14:paraId="118C8339" w14:textId="77777777" w:rsidR="005D7E38" w:rsidRPr="009A416F" w:rsidRDefault="005D7E38" w:rsidP="00C05E06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E1DCF8" w14:textId="6E0DF86B" w:rsidR="008F556D" w:rsidRPr="00B503C5" w:rsidRDefault="00B22DCB" w:rsidP="00265F19">
      <w:pPr>
        <w:ind w:firstLine="720"/>
        <w:jc w:val="both"/>
        <w:rPr>
          <w:i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9CD1F3" wp14:editId="52750357">
                <wp:simplePos x="0" y="0"/>
                <wp:positionH relativeFrom="column">
                  <wp:posOffset>643890</wp:posOffset>
                </wp:positionH>
                <wp:positionV relativeFrom="paragraph">
                  <wp:posOffset>105410</wp:posOffset>
                </wp:positionV>
                <wp:extent cx="5483860" cy="2141855"/>
                <wp:effectExtent l="9525" t="11430" r="12065" b="889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3860" cy="2141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7C0D10" w14:textId="77777777" w:rsidR="005D7E38" w:rsidRPr="000E1CDC" w:rsidRDefault="005D7E38" w:rsidP="000E1CDC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0E1CD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3.1 Определите имена компьютеров вашей рабочей группы.</w:t>
                            </w:r>
                          </w:p>
                          <w:p w14:paraId="410DFDAC" w14:textId="77777777" w:rsidR="005D7E38" w:rsidRDefault="005D7E38" w:rsidP="000E1CDC">
                            <w:pPr>
                              <w:spacing w:before="120"/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1CDC">
                              <w:rPr>
                                <w:sz w:val="26"/>
                                <w:szCs w:val="26"/>
                              </w:rPr>
                              <w:t xml:space="preserve">Просмотреть список всех компьютеров в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сети</w:t>
                            </w:r>
                            <w:r w:rsidRPr="000E1CDC">
                              <w:rPr>
                                <w:sz w:val="26"/>
                                <w:szCs w:val="26"/>
                              </w:rPr>
                              <w:t xml:space="preserve"> можно несколькими способами.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Например, </w:t>
                            </w:r>
                          </w:p>
                          <w:p w14:paraId="50C987AD" w14:textId="77777777" w:rsidR="005D7E38" w:rsidRDefault="005D7E38" w:rsidP="000E1CDC">
                            <w:pPr>
                              <w:spacing w:before="120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0E1CD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в </w:t>
                            </w:r>
                            <w:r w:rsidRPr="000E1CDC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Pr="000E1CD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7:</w:t>
                            </w:r>
                            <w:r w:rsidRPr="000E1CDC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Пуск/Панель управления/Центр управление сетями и общим доступом/Просмотр сетевых компьютеров и устройств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E66C9AB" w14:textId="77777777" w:rsidR="005D7E38" w:rsidRDefault="00C45B76" w:rsidP="005E76D2">
                            <w:pPr>
                              <w:spacing w:before="120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0E1CD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в </w:t>
                            </w:r>
                            <w:r w:rsidRPr="000E1CDC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Pr="000E1CD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10</w:t>
                            </w:r>
                            <w:r w:rsidR="005D7E38" w:rsidRPr="005E76D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 w:rsidR="005D7E38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86595">
                              <w:rPr>
                                <w:i/>
                                <w:sz w:val="26"/>
                                <w:szCs w:val="26"/>
                              </w:rPr>
                              <w:t>в окне Проводника выбрать пункт Сеть</w:t>
                            </w:r>
                            <w:r w:rsidR="005E76D2">
                              <w:rPr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8538C73" w14:textId="77777777" w:rsidR="00486595" w:rsidRPr="00FF4810" w:rsidRDefault="00486595" w:rsidP="005E76D2">
                            <w:pPr>
                              <w:spacing w:before="1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Если </w:t>
                            </w:r>
                            <w:r w:rsidRPr="00486595">
                              <w:rPr>
                                <w:b/>
                                <w:sz w:val="26"/>
                                <w:szCs w:val="26"/>
                              </w:rPr>
                              <w:t>Сетевое обнаружение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отключено, компьютеры могут не отображаться.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9CD1F3" id="AutoShape 19" o:spid="_x0000_s1040" style="position:absolute;left:0;text-align:left;margin-left:50.7pt;margin-top:8.3pt;width:431.8pt;height:168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">
                <v:textbox>
                  <w:txbxContent>
                    <w:p w14:paraId="5B7C0D10" w14:textId="77777777" w:rsidR="005D7E38" w:rsidRPr="000E1CDC" w:rsidRDefault="005D7E38" w:rsidP="000E1CDC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0E1CDC">
                        <w:rPr>
                          <w:b/>
                          <w:i/>
                          <w:sz w:val="26"/>
                          <w:szCs w:val="26"/>
                        </w:rPr>
                        <w:t>3.1 Определите имена компьютеров вашей рабочей группы.</w:t>
                      </w:r>
                    </w:p>
                    <w:p w14:paraId="410DFDAC" w14:textId="77777777" w:rsidR="005D7E38" w:rsidRDefault="005D7E38" w:rsidP="000E1CDC">
                      <w:pPr>
                        <w:spacing w:before="120"/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0E1CDC">
                        <w:rPr>
                          <w:sz w:val="26"/>
                          <w:szCs w:val="26"/>
                        </w:rPr>
                        <w:t xml:space="preserve">Просмотреть список всех компьютеров в </w:t>
                      </w:r>
                      <w:r>
                        <w:rPr>
                          <w:sz w:val="26"/>
                          <w:szCs w:val="26"/>
                        </w:rPr>
                        <w:t>сети</w:t>
                      </w:r>
                      <w:r w:rsidRPr="000E1CDC">
                        <w:rPr>
                          <w:sz w:val="26"/>
                          <w:szCs w:val="26"/>
                        </w:rPr>
                        <w:t xml:space="preserve"> можно несколькими способами.</w:t>
                      </w:r>
                      <w:r>
                        <w:rPr>
                          <w:sz w:val="26"/>
                          <w:szCs w:val="26"/>
                        </w:rPr>
                        <w:t xml:space="preserve"> Например, </w:t>
                      </w:r>
                    </w:p>
                    <w:p w14:paraId="50C987AD" w14:textId="77777777" w:rsidR="005D7E38" w:rsidRDefault="005D7E38" w:rsidP="000E1CDC">
                      <w:pPr>
                        <w:spacing w:before="120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0E1CDC">
                        <w:rPr>
                          <w:b/>
                          <w:i/>
                          <w:sz w:val="26"/>
                          <w:szCs w:val="26"/>
                        </w:rPr>
                        <w:t xml:space="preserve">в </w:t>
                      </w:r>
                      <w:r w:rsidRPr="000E1CDC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Pr="000E1CDC">
                        <w:rPr>
                          <w:b/>
                          <w:i/>
                          <w:sz w:val="26"/>
                          <w:szCs w:val="26"/>
                        </w:rPr>
                        <w:t xml:space="preserve"> 7:</w:t>
                      </w:r>
                      <w:r w:rsidRPr="000E1CDC">
                        <w:rPr>
                          <w:i/>
                          <w:sz w:val="26"/>
                          <w:szCs w:val="26"/>
                        </w:rPr>
                        <w:t xml:space="preserve"> Пуск/Панель управления/Центр управление сетями и общим доступом/Просмотр сетевых компьютеров и устройств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5E66C9AB" w14:textId="77777777" w:rsidR="005D7E38" w:rsidRDefault="00C45B76" w:rsidP="005E76D2">
                      <w:pPr>
                        <w:spacing w:before="120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0E1CDC">
                        <w:rPr>
                          <w:b/>
                          <w:i/>
                          <w:sz w:val="26"/>
                          <w:szCs w:val="26"/>
                        </w:rPr>
                        <w:t xml:space="preserve">в </w:t>
                      </w:r>
                      <w:r w:rsidRPr="000E1CDC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Pr="000E1CDC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10</w:t>
                      </w:r>
                      <w:r w:rsidR="005D7E38" w:rsidRPr="005E76D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 w:rsidR="005D7E38">
                        <w:rPr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486595">
                        <w:rPr>
                          <w:i/>
                          <w:sz w:val="26"/>
                          <w:szCs w:val="26"/>
                        </w:rPr>
                        <w:t>в окне Проводника выбрать пункт Сеть</w:t>
                      </w:r>
                      <w:r w:rsidR="005E76D2">
                        <w:rPr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28538C73" w14:textId="77777777" w:rsidR="00486595" w:rsidRPr="00FF4810" w:rsidRDefault="00486595" w:rsidP="005E76D2">
                      <w:pPr>
                        <w:spacing w:before="12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Если </w:t>
                      </w:r>
                      <w:r w:rsidRPr="00486595">
                        <w:rPr>
                          <w:b/>
                          <w:sz w:val="26"/>
                          <w:szCs w:val="26"/>
                        </w:rPr>
                        <w:t>Сетевое обнаружение</w:t>
                      </w:r>
                      <w:r>
                        <w:rPr>
                          <w:sz w:val="26"/>
                          <w:szCs w:val="26"/>
                        </w:rPr>
                        <w:t xml:space="preserve"> отключено, компьютеры могут не отображаться.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E6EE36" w14:textId="77777777" w:rsidR="00C05E06" w:rsidRDefault="00C05E06" w:rsidP="00265F19">
      <w:pPr>
        <w:ind w:firstLine="720"/>
        <w:jc w:val="both"/>
        <w:rPr>
          <w:b/>
          <w:sz w:val="28"/>
          <w:szCs w:val="28"/>
        </w:rPr>
      </w:pPr>
    </w:p>
    <w:p w14:paraId="284D5879" w14:textId="77777777" w:rsidR="00C05E06" w:rsidRDefault="00C05E06" w:rsidP="00265F19">
      <w:pPr>
        <w:ind w:firstLine="720"/>
        <w:jc w:val="both"/>
        <w:rPr>
          <w:b/>
          <w:sz w:val="28"/>
          <w:szCs w:val="28"/>
        </w:rPr>
      </w:pPr>
    </w:p>
    <w:p w14:paraId="3A47DF0B" w14:textId="77777777" w:rsidR="004F1C85" w:rsidRDefault="004F1C85" w:rsidP="00265F19">
      <w:pPr>
        <w:ind w:firstLine="720"/>
        <w:jc w:val="both"/>
        <w:rPr>
          <w:b/>
          <w:sz w:val="28"/>
          <w:szCs w:val="28"/>
        </w:rPr>
      </w:pPr>
    </w:p>
    <w:p w14:paraId="72446E9A" w14:textId="77777777" w:rsidR="004F1C85" w:rsidRDefault="004F1C85" w:rsidP="00265F19">
      <w:pPr>
        <w:ind w:firstLine="720"/>
        <w:jc w:val="both"/>
        <w:rPr>
          <w:b/>
          <w:sz w:val="28"/>
          <w:szCs w:val="28"/>
        </w:rPr>
      </w:pPr>
    </w:p>
    <w:p w14:paraId="46540055" w14:textId="77777777" w:rsidR="004F1C85" w:rsidRDefault="004F1C85" w:rsidP="00265F19">
      <w:pPr>
        <w:ind w:firstLine="720"/>
        <w:jc w:val="both"/>
        <w:rPr>
          <w:b/>
          <w:sz w:val="28"/>
          <w:szCs w:val="28"/>
        </w:rPr>
      </w:pPr>
    </w:p>
    <w:p w14:paraId="1F9D966C" w14:textId="77777777" w:rsidR="004F1C85" w:rsidRDefault="004F1C85" w:rsidP="00265F19">
      <w:pPr>
        <w:ind w:firstLine="720"/>
        <w:jc w:val="both"/>
        <w:rPr>
          <w:b/>
          <w:sz w:val="28"/>
          <w:szCs w:val="28"/>
        </w:rPr>
      </w:pPr>
    </w:p>
    <w:p w14:paraId="7BA06308" w14:textId="77777777" w:rsidR="004F1C85" w:rsidRDefault="004F1C85" w:rsidP="00265F19">
      <w:pPr>
        <w:ind w:firstLine="720"/>
        <w:jc w:val="both"/>
        <w:rPr>
          <w:b/>
          <w:sz w:val="28"/>
          <w:szCs w:val="28"/>
        </w:rPr>
      </w:pPr>
    </w:p>
    <w:p w14:paraId="530413C7" w14:textId="77777777" w:rsidR="000E1CDC" w:rsidRDefault="000E1CDC" w:rsidP="00265F19">
      <w:pPr>
        <w:ind w:firstLine="720"/>
        <w:jc w:val="both"/>
        <w:rPr>
          <w:b/>
          <w:sz w:val="28"/>
          <w:szCs w:val="28"/>
        </w:rPr>
      </w:pPr>
    </w:p>
    <w:p w14:paraId="5E77AC75" w14:textId="77777777" w:rsidR="000E1CDC" w:rsidRDefault="000E1CDC" w:rsidP="00265F19">
      <w:pPr>
        <w:ind w:firstLine="720"/>
        <w:jc w:val="both"/>
        <w:rPr>
          <w:b/>
          <w:sz w:val="28"/>
          <w:szCs w:val="28"/>
        </w:rPr>
      </w:pPr>
    </w:p>
    <w:p w14:paraId="301FE550" w14:textId="2CB85C90" w:rsidR="000E1CDC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2F1671" wp14:editId="6DD558B0">
                <wp:simplePos x="0" y="0"/>
                <wp:positionH relativeFrom="column">
                  <wp:posOffset>-272415</wp:posOffset>
                </wp:positionH>
                <wp:positionV relativeFrom="paragraph">
                  <wp:posOffset>202565</wp:posOffset>
                </wp:positionV>
                <wp:extent cx="6238240" cy="222885"/>
                <wp:effectExtent l="7620" t="10160" r="12065" b="14605"/>
                <wp:wrapNone/>
                <wp:docPr id="2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2B4E58" w14:textId="77777777" w:rsidR="005D7E38" w:rsidRPr="009A416F" w:rsidRDefault="005D7E38" w:rsidP="002223B2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Общие сетевые ресурсы</w:t>
                            </w:r>
                          </w:p>
                          <w:p w14:paraId="59694AE7" w14:textId="77777777" w:rsidR="005D7E38" w:rsidRPr="00531E6F" w:rsidRDefault="005D7E38" w:rsidP="002223B2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2F1671" id="AutoShape 20" o:spid="_x0000_s1041" style="position:absolute;left:0;text-align:left;margin-left:-21.45pt;margin-top:15.95pt;width:491.2pt;height:17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" fillcolor="#e5dfec" strokeweight="1pt">
                <v:textbox inset="0,0,0,0">
                  <w:txbxContent>
                    <w:p w14:paraId="352B4E58" w14:textId="77777777" w:rsidR="005D7E38" w:rsidRPr="009A416F" w:rsidRDefault="005D7E38" w:rsidP="002223B2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Общие сетевые ресурсы</w:t>
                      </w:r>
                    </w:p>
                    <w:p w14:paraId="59694AE7" w14:textId="77777777" w:rsidR="005D7E38" w:rsidRPr="00531E6F" w:rsidRDefault="005D7E38" w:rsidP="002223B2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52ACFB9D" w14:textId="77777777" w:rsidR="000E1CDC" w:rsidRDefault="000E1CDC" w:rsidP="00265F19">
      <w:pPr>
        <w:ind w:firstLine="720"/>
        <w:jc w:val="both"/>
        <w:rPr>
          <w:b/>
          <w:sz w:val="28"/>
          <w:szCs w:val="28"/>
        </w:rPr>
      </w:pPr>
    </w:p>
    <w:p w14:paraId="513D8FCC" w14:textId="77777777" w:rsidR="000E1CDC" w:rsidRDefault="000E1CDC" w:rsidP="00265F19">
      <w:pPr>
        <w:ind w:firstLine="720"/>
        <w:jc w:val="both"/>
        <w:rPr>
          <w:b/>
          <w:sz w:val="28"/>
          <w:szCs w:val="28"/>
        </w:rPr>
      </w:pPr>
    </w:p>
    <w:p w14:paraId="41C2762D" w14:textId="3263BB6D" w:rsidR="000E1CDC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7CCB9B" wp14:editId="4A90DC64">
                <wp:simplePos x="0" y="0"/>
                <wp:positionH relativeFrom="column">
                  <wp:posOffset>643890</wp:posOffset>
                </wp:positionH>
                <wp:positionV relativeFrom="paragraph">
                  <wp:posOffset>7620</wp:posOffset>
                </wp:positionV>
                <wp:extent cx="5372100" cy="1013460"/>
                <wp:effectExtent l="9525" t="9525" r="9525" b="5715"/>
                <wp:wrapNone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013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0031E8" w14:textId="77777777" w:rsidR="005D7E38" w:rsidRPr="00C401EE" w:rsidRDefault="005D7E38" w:rsidP="00C401EE">
                            <w:pPr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401EE">
                              <w:rPr>
                                <w:b/>
                                <w:sz w:val="26"/>
                                <w:szCs w:val="26"/>
                              </w:rPr>
                              <w:t>Ресурсом сети</w:t>
                            </w:r>
                            <w:r w:rsidRPr="00C401EE">
                              <w:rPr>
                                <w:sz w:val="26"/>
                                <w:szCs w:val="26"/>
                              </w:rPr>
                              <w:t xml:space="preserve"> (или сетевым ресурсом) будем называть папку, жесткий диск или принтер, которые находятся на компьютерах и </w:t>
                            </w:r>
                            <w:r w:rsidRPr="00C401EE">
                              <w:rPr>
                                <w:sz w:val="26"/>
                                <w:szCs w:val="26"/>
                                <w:u w:val="single"/>
                              </w:rPr>
                              <w:t>д</w:t>
                            </w:r>
                            <w:r w:rsidRPr="00C401EE">
                              <w:rPr>
                                <w:sz w:val="26"/>
                                <w:szCs w:val="26"/>
                                <w:u w:val="single"/>
                              </w:rPr>
                              <w:t>о</w:t>
                            </w:r>
                            <w:r w:rsidRPr="00C401EE">
                              <w:rPr>
                                <w:sz w:val="26"/>
                                <w:szCs w:val="26"/>
                                <w:u w:val="single"/>
                              </w:rPr>
                              <w:t>ступны по сети другим компьютерам</w:t>
                            </w:r>
                            <w:r w:rsidRPr="00C401EE">
                              <w:rPr>
                                <w:sz w:val="26"/>
                                <w:szCs w:val="26"/>
                              </w:rPr>
                              <w:t>. Файлы и папки, находящиеся в сетевом ресурсе, явл</w:t>
                            </w:r>
                            <w:r w:rsidRPr="00C401EE">
                              <w:rPr>
                                <w:sz w:val="26"/>
                                <w:szCs w:val="26"/>
                              </w:rPr>
                              <w:t>я</w:t>
                            </w:r>
                            <w:r w:rsidRPr="00C401EE">
                              <w:rPr>
                                <w:sz w:val="26"/>
                                <w:szCs w:val="26"/>
                              </w:rPr>
                              <w:t>ются содержимым сетевого ресурса.</w:t>
                            </w:r>
                          </w:p>
                          <w:p w14:paraId="7B876A11" w14:textId="77777777" w:rsidR="005D7E38" w:rsidRPr="00C401EE" w:rsidRDefault="005D7E38" w:rsidP="00C401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7CCB9B" id="AutoShape 22" o:spid="_x0000_s1042" style="position:absolute;left:0;text-align:left;margin-left:50.7pt;margin-top:.6pt;width:423pt;height:7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">
                <v:textbox>
                  <w:txbxContent>
                    <w:p w14:paraId="2D0031E8" w14:textId="77777777" w:rsidR="005D7E38" w:rsidRPr="00C401EE" w:rsidRDefault="005D7E38" w:rsidP="00C401EE">
                      <w:pPr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 w:rsidRPr="00C401EE">
                        <w:rPr>
                          <w:b/>
                          <w:sz w:val="26"/>
                          <w:szCs w:val="26"/>
                        </w:rPr>
                        <w:t>Ресурсом сети</w:t>
                      </w:r>
                      <w:r w:rsidRPr="00C401EE">
                        <w:rPr>
                          <w:sz w:val="26"/>
                          <w:szCs w:val="26"/>
                        </w:rPr>
                        <w:t xml:space="preserve"> (или сетевым ресурсом) будем называть папку, жесткий диск или принтер, которые находятся на компьютерах и </w:t>
                      </w:r>
                      <w:r w:rsidRPr="00C401EE">
                        <w:rPr>
                          <w:sz w:val="26"/>
                          <w:szCs w:val="26"/>
                          <w:u w:val="single"/>
                        </w:rPr>
                        <w:t>д</w:t>
                      </w:r>
                      <w:r w:rsidRPr="00C401EE">
                        <w:rPr>
                          <w:sz w:val="26"/>
                          <w:szCs w:val="26"/>
                          <w:u w:val="single"/>
                        </w:rPr>
                        <w:t>о</w:t>
                      </w:r>
                      <w:r w:rsidRPr="00C401EE">
                        <w:rPr>
                          <w:sz w:val="26"/>
                          <w:szCs w:val="26"/>
                          <w:u w:val="single"/>
                        </w:rPr>
                        <w:t>ступны по сети другим компьютерам</w:t>
                      </w:r>
                      <w:r w:rsidRPr="00C401EE">
                        <w:rPr>
                          <w:sz w:val="26"/>
                          <w:szCs w:val="26"/>
                        </w:rPr>
                        <w:t>. Файлы и папки, находящиеся в сетевом ресурсе, явл</w:t>
                      </w:r>
                      <w:r w:rsidRPr="00C401EE">
                        <w:rPr>
                          <w:sz w:val="26"/>
                          <w:szCs w:val="26"/>
                        </w:rPr>
                        <w:t>я</w:t>
                      </w:r>
                      <w:r w:rsidRPr="00C401EE">
                        <w:rPr>
                          <w:sz w:val="26"/>
                          <w:szCs w:val="26"/>
                        </w:rPr>
                        <w:t>ются содержимым сетевого ресурса.</w:t>
                      </w:r>
                    </w:p>
                    <w:p w14:paraId="7B876A11" w14:textId="77777777" w:rsidR="005D7E38" w:rsidRPr="00C401EE" w:rsidRDefault="005D7E38" w:rsidP="00C401EE"/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9C025A" wp14:editId="1EF54E5B">
                <wp:simplePos x="0" y="0"/>
                <wp:positionH relativeFrom="column">
                  <wp:posOffset>-272415</wp:posOffset>
                </wp:positionH>
                <wp:positionV relativeFrom="paragraph">
                  <wp:posOffset>635</wp:posOffset>
                </wp:positionV>
                <wp:extent cx="849630" cy="280035"/>
                <wp:effectExtent l="7620" t="12065" r="9525" b="12700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84C0BE" w14:textId="77777777" w:rsidR="005D7E38" w:rsidRPr="009A416F" w:rsidRDefault="005D7E38" w:rsidP="002223B2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9C025A" id="AutoShape 21" o:spid="_x0000_s1043" style="position:absolute;left:0;text-align:left;margin-left:-21.45pt;margin-top:.05pt;width:66.9pt;height:22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" fillcolor="#ff6" strokeweight="1pt">
                <v:textbox inset="0,0,0,0">
                  <w:txbxContent>
                    <w:p w14:paraId="4C84C0BE" w14:textId="77777777" w:rsidR="005D7E38" w:rsidRPr="009A416F" w:rsidRDefault="005D7E38" w:rsidP="002223B2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C79DB" w14:textId="77777777" w:rsidR="000E1CDC" w:rsidRDefault="000E1CDC" w:rsidP="00265F19">
      <w:pPr>
        <w:ind w:firstLine="720"/>
        <w:jc w:val="both"/>
        <w:rPr>
          <w:b/>
          <w:sz w:val="28"/>
          <w:szCs w:val="28"/>
        </w:rPr>
      </w:pPr>
    </w:p>
    <w:p w14:paraId="171BBAC6" w14:textId="77777777" w:rsidR="002223B2" w:rsidRDefault="002223B2" w:rsidP="00265F19">
      <w:pPr>
        <w:ind w:firstLine="720"/>
        <w:jc w:val="both"/>
        <w:rPr>
          <w:b/>
          <w:sz w:val="28"/>
          <w:szCs w:val="28"/>
        </w:rPr>
      </w:pPr>
    </w:p>
    <w:p w14:paraId="1DD90D35" w14:textId="77777777" w:rsidR="002223B2" w:rsidRDefault="002223B2" w:rsidP="00265F19">
      <w:pPr>
        <w:ind w:firstLine="720"/>
        <w:jc w:val="both"/>
        <w:rPr>
          <w:b/>
          <w:sz w:val="28"/>
          <w:szCs w:val="28"/>
        </w:rPr>
      </w:pPr>
    </w:p>
    <w:p w14:paraId="2ADC647A" w14:textId="77777777" w:rsidR="002223B2" w:rsidRDefault="002223B2" w:rsidP="00265F19">
      <w:pPr>
        <w:ind w:firstLine="720"/>
        <w:jc w:val="both"/>
        <w:rPr>
          <w:b/>
          <w:sz w:val="28"/>
          <w:szCs w:val="28"/>
        </w:rPr>
      </w:pPr>
    </w:p>
    <w:p w14:paraId="640754F7" w14:textId="77777777" w:rsidR="002223B2" w:rsidRDefault="002223B2" w:rsidP="00265F19">
      <w:pPr>
        <w:ind w:firstLine="720"/>
        <w:jc w:val="both"/>
        <w:rPr>
          <w:b/>
          <w:sz w:val="28"/>
          <w:szCs w:val="28"/>
        </w:rPr>
      </w:pPr>
    </w:p>
    <w:p w14:paraId="08536DDD" w14:textId="77777777" w:rsidR="002223B2" w:rsidRDefault="002223B2" w:rsidP="00265F19">
      <w:pPr>
        <w:ind w:firstLine="720"/>
        <w:jc w:val="both"/>
        <w:rPr>
          <w:b/>
          <w:sz w:val="28"/>
          <w:szCs w:val="28"/>
        </w:rPr>
      </w:pPr>
    </w:p>
    <w:p w14:paraId="03AA5A81" w14:textId="3B9EC519" w:rsidR="00C401EE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131913" wp14:editId="32D1F488">
                <wp:simplePos x="0" y="0"/>
                <wp:positionH relativeFrom="column">
                  <wp:posOffset>720090</wp:posOffset>
                </wp:positionH>
                <wp:positionV relativeFrom="paragraph">
                  <wp:posOffset>100965</wp:posOffset>
                </wp:positionV>
                <wp:extent cx="5321935" cy="6040120"/>
                <wp:effectExtent l="9525" t="5715" r="12065" b="1206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6040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9074D6" w14:textId="77777777" w:rsidR="005D7E38" w:rsidRPr="006A3498" w:rsidRDefault="005D7E38" w:rsidP="006A3498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4.1 </w:t>
                            </w:r>
                            <w:r w:rsidR="006A349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На </w:t>
                            </w:r>
                            <w:r w:rsid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виртуальном</w:t>
                            </w:r>
                            <w:r w:rsidR="006A349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компьютере п</w:t>
                            </w:r>
                            <w:r w:rsidRPr="008C408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росмотрите сетевые р</w:t>
                            </w:r>
                            <w:r w:rsidRPr="008C408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 w:rsidRPr="008C408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сурсы </w:t>
                            </w:r>
                            <w:r w:rsidR="00E209B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первым способом нескольких</w:t>
                            </w:r>
                            <w:r w:rsidRPr="008C408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компьютеров в сети</w:t>
                            </w:r>
                            <w:r w:rsidR="00E209B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, найденных в п.3.1;</w:t>
                            </w:r>
                            <w:r w:rsid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95C2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2 способом – </w:t>
                            </w:r>
                            <w:r w:rsidR="00002269" w:rsidRP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\\lib16\VirtualMachines</w:t>
                            </w:r>
                            <w:r w:rsidR="00B95C2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4DF3C03" w14:textId="77777777" w:rsidR="005D7E38" w:rsidRPr="008C4082" w:rsidRDefault="005D7E38" w:rsidP="008C4082">
                            <w:pPr>
                              <w:spacing w:before="120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sz w:val="26"/>
                                <w:szCs w:val="26"/>
                              </w:rPr>
                              <w:t xml:space="preserve"> Для просмотра сетевых ресурсов на удаленном компь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>ю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>тере существ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>у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 xml:space="preserve">ет несколько способов. </w:t>
                            </w:r>
                          </w:p>
                          <w:p w14:paraId="630E2C1C" w14:textId="77777777" w:rsidR="005D7E38" w:rsidRPr="008C4082" w:rsidRDefault="005D7E38" w:rsidP="008C4082">
                            <w:pPr>
                              <w:spacing w:before="120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1 способ</w:t>
                            </w:r>
                            <w:r w:rsidRPr="008C4082">
                              <w:rPr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 xml:space="preserve"> Через Сет</w:t>
                            </w:r>
                            <w:r w:rsidR="00486595">
                              <w:rPr>
                                <w:sz w:val="26"/>
                                <w:szCs w:val="26"/>
                              </w:rPr>
                              <w:t>ь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1BF1307" w14:textId="77777777" w:rsidR="005D7E38" w:rsidRPr="008C4082" w:rsidRDefault="005D7E38" w:rsidP="008C408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sz w:val="26"/>
                                <w:szCs w:val="26"/>
                              </w:rPr>
                              <w:t>Найти этот компьютер в сети (через Сет</w:t>
                            </w:r>
                            <w:r w:rsidR="00486595">
                              <w:rPr>
                                <w:sz w:val="26"/>
                                <w:szCs w:val="26"/>
                              </w:rPr>
                              <w:t>ь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0A49B9C1" w14:textId="77777777" w:rsidR="005D7E38" w:rsidRPr="008C4082" w:rsidRDefault="005D7E38" w:rsidP="008C408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80"/>
                              </w:tabs>
                              <w:suppressAutoHyphens/>
                              <w:ind w:left="10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sz w:val="26"/>
                                <w:szCs w:val="26"/>
                              </w:rPr>
                              <w:t>Зайти на этот компьютер, выполнив по его имени двойной щелчок.</w:t>
                            </w:r>
                          </w:p>
                          <w:p w14:paraId="4967DC28" w14:textId="77777777" w:rsidR="005D7E38" w:rsidRPr="008C4082" w:rsidRDefault="005D7E38" w:rsidP="008C4082">
                            <w:pPr>
                              <w:spacing w:before="120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Примечание.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 xml:space="preserve"> Такой способ удобен, если заранее известно в какой раб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>чей группе находится искомый компьютер.</w:t>
                            </w:r>
                          </w:p>
                          <w:p w14:paraId="3075C977" w14:textId="77777777" w:rsidR="005D7E38" w:rsidRPr="008C4082" w:rsidRDefault="005D7E38" w:rsidP="008C4082">
                            <w:pPr>
                              <w:tabs>
                                <w:tab w:val="left" w:pos="1080"/>
                              </w:tabs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1BEB964" w14:textId="77777777" w:rsidR="005D7E38" w:rsidRPr="008C4082" w:rsidRDefault="005D7E38" w:rsidP="008C4082">
                            <w:pPr>
                              <w:tabs>
                                <w:tab w:val="left" w:pos="1080"/>
                              </w:tabs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2 способ</w:t>
                            </w:r>
                            <w:r w:rsidRPr="008C4082">
                              <w:rPr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 xml:space="preserve"> Через строку Пуск/Выполнить:</w:t>
                            </w:r>
                          </w:p>
                          <w:p w14:paraId="7CDAFF06" w14:textId="77777777" w:rsidR="005D7E38" w:rsidRPr="008C4082" w:rsidRDefault="005D7E38" w:rsidP="008C408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</w:tabs>
                              <w:suppressAutoHyphens/>
                              <w:ind w:left="126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sz w:val="26"/>
                                <w:szCs w:val="26"/>
                              </w:rPr>
                              <w:t>Пуск/Выполнить.</w:t>
                            </w:r>
                          </w:p>
                          <w:p w14:paraId="7876973E" w14:textId="77777777" w:rsidR="005D7E38" w:rsidRPr="008C4082" w:rsidRDefault="005D7E38" w:rsidP="008C408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</w:tabs>
                              <w:suppressAutoHyphens/>
                              <w:ind w:left="126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8C4082">
                              <w:rPr>
                                <w:sz w:val="26"/>
                                <w:szCs w:val="26"/>
                              </w:rPr>
                              <w:t>В появившемся окне в поле «Открыть» указать имя компьютера и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/или</w:t>
                            </w:r>
                            <w:r w:rsidRPr="008C4082">
                              <w:rPr>
                                <w:sz w:val="26"/>
                                <w:szCs w:val="26"/>
                              </w:rPr>
                              <w:t xml:space="preserve"> имя ресурса в формате:</w:t>
                            </w:r>
                          </w:p>
                          <w:p w14:paraId="78950E58" w14:textId="77777777" w:rsidR="005D7E38" w:rsidRDefault="005D7E38" w:rsidP="00E82CCA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E82CCA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\\</w:t>
                            </w:r>
                            <w:r w:rsidRPr="008C408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Имя компьютера\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Имя ресу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р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са\</w:t>
                            </w:r>
                          </w:p>
                          <w:p w14:paraId="09544AAC" w14:textId="77777777" w:rsidR="005D7E38" w:rsidRDefault="005D7E38" w:rsidP="008C4082">
                            <w:pPr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01C14FFA" w14:textId="05276BE9" w:rsidR="005D7E38" w:rsidRPr="00E82CCA" w:rsidRDefault="00B22DCB" w:rsidP="008C4082">
                            <w:pPr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E82CCA">
                              <w:rPr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18BDDD1E" wp14:editId="6BD929D9">
                                  <wp:extent cx="3181350" cy="162877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1350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31913" id="AutoShape 24" o:spid="_x0000_s1044" style="position:absolute;left:0;text-align:left;margin-left:56.7pt;margin-top:7.95pt;width:419.05pt;height:47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">
                <v:textbox>
                  <w:txbxContent>
                    <w:p w14:paraId="749074D6" w14:textId="77777777" w:rsidR="005D7E38" w:rsidRPr="006A3498" w:rsidRDefault="005D7E38" w:rsidP="006A3498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8C4082">
                        <w:rPr>
                          <w:b/>
                          <w:i/>
                          <w:sz w:val="26"/>
                          <w:szCs w:val="26"/>
                        </w:rPr>
                        <w:t xml:space="preserve">4.1 </w:t>
                      </w:r>
                      <w:r w:rsidR="006A3498">
                        <w:rPr>
                          <w:b/>
                          <w:i/>
                          <w:sz w:val="26"/>
                          <w:szCs w:val="26"/>
                        </w:rPr>
                        <w:t xml:space="preserve">На </w:t>
                      </w:r>
                      <w:r w:rsidR="00002269">
                        <w:rPr>
                          <w:b/>
                          <w:i/>
                          <w:sz w:val="26"/>
                          <w:szCs w:val="26"/>
                        </w:rPr>
                        <w:t>виртуальном</w:t>
                      </w:r>
                      <w:r w:rsidR="006A3498">
                        <w:rPr>
                          <w:b/>
                          <w:i/>
                          <w:sz w:val="26"/>
                          <w:szCs w:val="26"/>
                        </w:rPr>
                        <w:t xml:space="preserve"> компьютере п</w:t>
                      </w:r>
                      <w:r w:rsidRPr="008C4082">
                        <w:rPr>
                          <w:b/>
                          <w:i/>
                          <w:sz w:val="26"/>
                          <w:szCs w:val="26"/>
                        </w:rPr>
                        <w:t>росмотрите сетевые р</w:t>
                      </w:r>
                      <w:r w:rsidRPr="008C4082">
                        <w:rPr>
                          <w:b/>
                          <w:i/>
                          <w:sz w:val="26"/>
                          <w:szCs w:val="26"/>
                        </w:rPr>
                        <w:t>е</w:t>
                      </w:r>
                      <w:r w:rsidRPr="008C4082">
                        <w:rPr>
                          <w:b/>
                          <w:i/>
                          <w:sz w:val="26"/>
                          <w:szCs w:val="26"/>
                        </w:rPr>
                        <w:t xml:space="preserve">сурсы </w:t>
                      </w:r>
                      <w:r w:rsidR="00E209B6">
                        <w:rPr>
                          <w:b/>
                          <w:i/>
                          <w:sz w:val="26"/>
                          <w:szCs w:val="26"/>
                        </w:rPr>
                        <w:t>первым способом нескольких</w:t>
                      </w:r>
                      <w:r w:rsidRPr="008C4082">
                        <w:rPr>
                          <w:b/>
                          <w:i/>
                          <w:sz w:val="26"/>
                          <w:szCs w:val="26"/>
                        </w:rPr>
                        <w:t xml:space="preserve"> компьютеров в сети</w:t>
                      </w:r>
                      <w:r w:rsidR="00E209B6">
                        <w:rPr>
                          <w:b/>
                          <w:i/>
                          <w:sz w:val="26"/>
                          <w:szCs w:val="26"/>
                        </w:rPr>
                        <w:t>, найденных в п.3.1;</w:t>
                      </w:r>
                      <w:r w:rsidR="00002269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B95C28">
                        <w:rPr>
                          <w:b/>
                          <w:i/>
                          <w:sz w:val="26"/>
                          <w:szCs w:val="26"/>
                        </w:rPr>
                        <w:t xml:space="preserve">2 способом – </w:t>
                      </w:r>
                      <w:r w:rsidR="00002269" w:rsidRPr="00002269">
                        <w:rPr>
                          <w:b/>
                          <w:i/>
                          <w:sz w:val="26"/>
                          <w:szCs w:val="26"/>
                        </w:rPr>
                        <w:t>\\lib16\VirtualMachines</w:t>
                      </w:r>
                      <w:r w:rsidR="00B95C28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64DF3C03" w14:textId="77777777" w:rsidR="005D7E38" w:rsidRPr="008C4082" w:rsidRDefault="005D7E38" w:rsidP="008C4082">
                      <w:pPr>
                        <w:spacing w:before="120"/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sz w:val="26"/>
                          <w:szCs w:val="26"/>
                        </w:rPr>
                        <w:t xml:space="preserve"> Для просмотра сетевых ресурсов на удаленном компь</w:t>
                      </w:r>
                      <w:r w:rsidRPr="008C4082">
                        <w:rPr>
                          <w:sz w:val="26"/>
                          <w:szCs w:val="26"/>
                        </w:rPr>
                        <w:t>ю</w:t>
                      </w:r>
                      <w:r w:rsidRPr="008C4082">
                        <w:rPr>
                          <w:sz w:val="26"/>
                          <w:szCs w:val="26"/>
                        </w:rPr>
                        <w:t>тере существ</w:t>
                      </w:r>
                      <w:r w:rsidRPr="008C4082">
                        <w:rPr>
                          <w:sz w:val="26"/>
                          <w:szCs w:val="26"/>
                        </w:rPr>
                        <w:t>у</w:t>
                      </w:r>
                      <w:r w:rsidRPr="008C4082">
                        <w:rPr>
                          <w:sz w:val="26"/>
                          <w:szCs w:val="26"/>
                        </w:rPr>
                        <w:t xml:space="preserve">ет несколько способов. </w:t>
                      </w:r>
                    </w:p>
                    <w:p w14:paraId="630E2C1C" w14:textId="77777777" w:rsidR="005D7E38" w:rsidRPr="008C4082" w:rsidRDefault="005D7E38" w:rsidP="008C4082">
                      <w:pPr>
                        <w:spacing w:before="120"/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b/>
                          <w:sz w:val="26"/>
                          <w:szCs w:val="26"/>
                          <w:u w:val="single"/>
                        </w:rPr>
                        <w:t>1 способ</w:t>
                      </w:r>
                      <w:r w:rsidRPr="008C4082">
                        <w:rPr>
                          <w:b/>
                          <w:sz w:val="26"/>
                          <w:szCs w:val="26"/>
                        </w:rPr>
                        <w:t>.</w:t>
                      </w:r>
                      <w:r w:rsidRPr="008C4082">
                        <w:rPr>
                          <w:sz w:val="26"/>
                          <w:szCs w:val="26"/>
                        </w:rPr>
                        <w:t xml:space="preserve"> Через Сет</w:t>
                      </w:r>
                      <w:r w:rsidR="00486595">
                        <w:rPr>
                          <w:sz w:val="26"/>
                          <w:szCs w:val="26"/>
                        </w:rPr>
                        <w:t>ь</w:t>
                      </w:r>
                      <w:r w:rsidRPr="008C4082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31BF1307" w14:textId="77777777" w:rsidR="005D7E38" w:rsidRPr="008C4082" w:rsidRDefault="005D7E38" w:rsidP="008C408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sz w:val="26"/>
                          <w:szCs w:val="26"/>
                        </w:rPr>
                        <w:t>Найти этот компьютер в сети (через Сет</w:t>
                      </w:r>
                      <w:r w:rsidR="00486595">
                        <w:rPr>
                          <w:sz w:val="26"/>
                          <w:szCs w:val="26"/>
                        </w:rPr>
                        <w:t>ь</w:t>
                      </w:r>
                      <w:r w:rsidRPr="008C4082">
                        <w:rPr>
                          <w:sz w:val="26"/>
                          <w:szCs w:val="26"/>
                        </w:rPr>
                        <w:t>).</w:t>
                      </w:r>
                    </w:p>
                    <w:p w14:paraId="0A49B9C1" w14:textId="77777777" w:rsidR="005D7E38" w:rsidRPr="008C4082" w:rsidRDefault="005D7E38" w:rsidP="008C408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1080"/>
                        </w:tabs>
                        <w:suppressAutoHyphens/>
                        <w:ind w:left="1080"/>
                        <w:jc w:val="both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sz w:val="26"/>
                          <w:szCs w:val="26"/>
                        </w:rPr>
                        <w:t>Зайти на этот компьютер, выполнив по его имени двойной щелчок.</w:t>
                      </w:r>
                    </w:p>
                    <w:p w14:paraId="4967DC28" w14:textId="77777777" w:rsidR="005D7E38" w:rsidRPr="008C4082" w:rsidRDefault="005D7E38" w:rsidP="008C4082">
                      <w:pPr>
                        <w:spacing w:before="120"/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bCs/>
                          <w:i/>
                          <w:iCs/>
                          <w:sz w:val="26"/>
                          <w:szCs w:val="26"/>
                        </w:rPr>
                        <w:t>Примечание.</w:t>
                      </w:r>
                      <w:r w:rsidRPr="008C4082">
                        <w:rPr>
                          <w:sz w:val="26"/>
                          <w:szCs w:val="26"/>
                        </w:rPr>
                        <w:t xml:space="preserve"> Такой способ удобен, если заранее известно в какой раб</w:t>
                      </w:r>
                      <w:r w:rsidRPr="008C4082">
                        <w:rPr>
                          <w:sz w:val="26"/>
                          <w:szCs w:val="26"/>
                        </w:rPr>
                        <w:t>о</w:t>
                      </w:r>
                      <w:r w:rsidRPr="008C4082">
                        <w:rPr>
                          <w:sz w:val="26"/>
                          <w:szCs w:val="26"/>
                        </w:rPr>
                        <w:t>чей группе находится искомый компьютер.</w:t>
                      </w:r>
                    </w:p>
                    <w:p w14:paraId="3075C977" w14:textId="77777777" w:rsidR="005D7E38" w:rsidRPr="008C4082" w:rsidRDefault="005D7E38" w:rsidP="008C4082">
                      <w:pPr>
                        <w:tabs>
                          <w:tab w:val="left" w:pos="1080"/>
                        </w:tabs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31BEB964" w14:textId="77777777" w:rsidR="005D7E38" w:rsidRPr="008C4082" w:rsidRDefault="005D7E38" w:rsidP="008C4082">
                      <w:pPr>
                        <w:tabs>
                          <w:tab w:val="left" w:pos="1080"/>
                        </w:tabs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b/>
                          <w:sz w:val="26"/>
                          <w:szCs w:val="26"/>
                          <w:u w:val="single"/>
                        </w:rPr>
                        <w:t>2 способ</w:t>
                      </w:r>
                      <w:r w:rsidRPr="008C4082">
                        <w:rPr>
                          <w:b/>
                          <w:sz w:val="26"/>
                          <w:szCs w:val="26"/>
                        </w:rPr>
                        <w:t>.</w:t>
                      </w:r>
                      <w:r w:rsidRPr="008C4082">
                        <w:rPr>
                          <w:sz w:val="26"/>
                          <w:szCs w:val="26"/>
                        </w:rPr>
                        <w:t xml:space="preserve"> Через строку Пуск/Выполнить:</w:t>
                      </w:r>
                    </w:p>
                    <w:p w14:paraId="7CDAFF06" w14:textId="77777777" w:rsidR="005D7E38" w:rsidRPr="008C4082" w:rsidRDefault="005D7E38" w:rsidP="008C4082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0"/>
                        </w:tabs>
                        <w:suppressAutoHyphens/>
                        <w:ind w:left="1260"/>
                        <w:jc w:val="both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sz w:val="26"/>
                          <w:szCs w:val="26"/>
                        </w:rPr>
                        <w:t>Пуск/Выполнить.</w:t>
                      </w:r>
                    </w:p>
                    <w:p w14:paraId="7876973E" w14:textId="77777777" w:rsidR="005D7E38" w:rsidRPr="008C4082" w:rsidRDefault="005D7E38" w:rsidP="008C4082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0"/>
                        </w:tabs>
                        <w:suppressAutoHyphens/>
                        <w:ind w:left="1260"/>
                        <w:jc w:val="both"/>
                        <w:rPr>
                          <w:sz w:val="26"/>
                          <w:szCs w:val="26"/>
                        </w:rPr>
                      </w:pPr>
                      <w:r w:rsidRPr="008C4082">
                        <w:rPr>
                          <w:sz w:val="26"/>
                          <w:szCs w:val="26"/>
                        </w:rPr>
                        <w:t>В появившемся окне в поле «Открыть» указать имя компьютера и</w:t>
                      </w:r>
                      <w:r>
                        <w:rPr>
                          <w:sz w:val="26"/>
                          <w:szCs w:val="26"/>
                        </w:rPr>
                        <w:t>/или</w:t>
                      </w:r>
                      <w:r w:rsidRPr="008C4082">
                        <w:rPr>
                          <w:sz w:val="26"/>
                          <w:szCs w:val="26"/>
                        </w:rPr>
                        <w:t xml:space="preserve"> имя ресурса в формате:</w:t>
                      </w:r>
                    </w:p>
                    <w:p w14:paraId="78950E58" w14:textId="77777777" w:rsidR="005D7E38" w:rsidRDefault="005D7E38" w:rsidP="00E82CCA">
                      <w:pPr>
                        <w:spacing w:before="120"/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E82CCA">
                        <w:rPr>
                          <w:b/>
                          <w:i/>
                          <w:sz w:val="26"/>
                          <w:szCs w:val="26"/>
                        </w:rPr>
                        <w:t>\\</w:t>
                      </w:r>
                      <w:r w:rsidRPr="008C4082">
                        <w:rPr>
                          <w:b/>
                          <w:i/>
                          <w:sz w:val="26"/>
                          <w:szCs w:val="26"/>
                        </w:rPr>
                        <w:t>Имя компьютера\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Имя ресу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р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са\</w:t>
                      </w:r>
                    </w:p>
                    <w:p w14:paraId="09544AAC" w14:textId="77777777" w:rsidR="005D7E38" w:rsidRDefault="005D7E38" w:rsidP="008C4082">
                      <w:pPr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01C14FFA" w14:textId="05276BE9" w:rsidR="005D7E38" w:rsidRPr="00E82CCA" w:rsidRDefault="00B22DCB" w:rsidP="008C4082">
                      <w:pPr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E82CCA">
                        <w:rPr>
                          <w:b/>
                          <w:i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18BDDD1E" wp14:editId="6BD929D9">
                            <wp:extent cx="3181350" cy="162877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1350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B5DAC7" wp14:editId="0648042C">
                <wp:simplePos x="0" y="0"/>
                <wp:positionH relativeFrom="column">
                  <wp:posOffset>-224790</wp:posOffset>
                </wp:positionH>
                <wp:positionV relativeFrom="paragraph">
                  <wp:posOffset>148590</wp:posOffset>
                </wp:positionV>
                <wp:extent cx="859155" cy="280035"/>
                <wp:effectExtent l="7620" t="15240" r="9525" b="9525"/>
                <wp:wrapNone/>
                <wp:docPr id="2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123084" w14:textId="77777777" w:rsidR="005D7E38" w:rsidRPr="009A416F" w:rsidRDefault="005D7E38" w:rsidP="00C401EE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B5DAC7" id="AutoShape 23" o:spid="_x0000_s1045" style="position:absolute;left:0;text-align:left;margin-left:-17.7pt;margin-top:11.7pt;width:67.65pt;height:22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" fillcolor="#ff6" strokeweight="1pt">
                <v:textbox inset="0,0,0,0">
                  <w:txbxContent>
                    <w:p w14:paraId="76123084" w14:textId="77777777" w:rsidR="005D7E38" w:rsidRPr="009A416F" w:rsidRDefault="005D7E38" w:rsidP="00C401EE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5EC893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044194B6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62F2AD68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12F35DD4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1D6348D6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04EE03C6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3A138817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1A58A6EF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5608EABA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2F21BB7C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3C225CB0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0D4AA136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03173CDC" w14:textId="77777777" w:rsidR="00C401EE" w:rsidRDefault="00C401EE" w:rsidP="00265F19">
      <w:pPr>
        <w:ind w:firstLine="720"/>
        <w:jc w:val="both"/>
        <w:rPr>
          <w:b/>
          <w:sz w:val="28"/>
          <w:szCs w:val="28"/>
        </w:rPr>
      </w:pPr>
    </w:p>
    <w:p w14:paraId="2D8665CA" w14:textId="77777777" w:rsidR="008F556D" w:rsidRPr="00485BDA" w:rsidRDefault="008F556D" w:rsidP="00265F19">
      <w:pPr>
        <w:ind w:firstLine="720"/>
        <w:jc w:val="both"/>
        <w:rPr>
          <w:sz w:val="28"/>
          <w:szCs w:val="28"/>
        </w:rPr>
      </w:pPr>
    </w:p>
    <w:p w14:paraId="17FBD420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33057CA8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748C193C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3DB11BB1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4E8029BF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25CE5310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77555C02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20B7B8B5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4335B485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7E5B3811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0C82D7A5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129784F9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59D5087E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5CB3A0EA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7231145C" w14:textId="77777777" w:rsidR="008C4082" w:rsidRPr="00485BDA" w:rsidRDefault="008C4082" w:rsidP="00265F19">
      <w:pPr>
        <w:ind w:firstLine="720"/>
        <w:jc w:val="both"/>
        <w:rPr>
          <w:sz w:val="28"/>
          <w:szCs w:val="28"/>
        </w:rPr>
      </w:pPr>
    </w:p>
    <w:p w14:paraId="5FE70814" w14:textId="4ECCEAE9" w:rsidR="008C4082" w:rsidRDefault="00B22DCB" w:rsidP="00265F19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6B4D9" wp14:editId="57AACED0">
                <wp:simplePos x="0" y="0"/>
                <wp:positionH relativeFrom="column">
                  <wp:posOffset>-196215</wp:posOffset>
                </wp:positionH>
                <wp:positionV relativeFrom="paragraph">
                  <wp:posOffset>173990</wp:posOffset>
                </wp:positionV>
                <wp:extent cx="6238240" cy="222885"/>
                <wp:effectExtent l="7620" t="11430" r="12065" b="13335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DC39DE" w14:textId="77777777" w:rsidR="005D7E38" w:rsidRPr="009A416F" w:rsidRDefault="005D7E38" w:rsidP="00E82CCA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Общие сетевые ресурсы: сетевой диск</w:t>
                            </w:r>
                          </w:p>
                          <w:p w14:paraId="72A4CB05" w14:textId="77777777" w:rsidR="005D7E38" w:rsidRPr="00531E6F" w:rsidRDefault="005D7E38" w:rsidP="00E82CCA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96B4D9" id="AutoShape 25" o:spid="_x0000_s1046" style="position:absolute;left:0;text-align:left;margin-left:-15.45pt;margin-top:13.7pt;width:491.2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" fillcolor="#e5dfec" strokeweight="1pt">
                <v:textbox inset="0,0,0,0">
                  <w:txbxContent>
                    <w:p w14:paraId="43DC39DE" w14:textId="77777777" w:rsidR="005D7E38" w:rsidRPr="009A416F" w:rsidRDefault="005D7E38" w:rsidP="00E82CCA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Общие сетевые ресурсы: сетевой диск</w:t>
                      </w:r>
                    </w:p>
                    <w:p w14:paraId="72A4CB05" w14:textId="77777777" w:rsidR="005D7E38" w:rsidRPr="00531E6F" w:rsidRDefault="005D7E38" w:rsidP="00E82CCA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3D2DCE71" w14:textId="77777777" w:rsidR="00E82CCA" w:rsidRDefault="00E82CCA" w:rsidP="00265F19">
      <w:pPr>
        <w:ind w:firstLine="720"/>
        <w:jc w:val="both"/>
        <w:rPr>
          <w:sz w:val="28"/>
          <w:szCs w:val="28"/>
        </w:rPr>
      </w:pPr>
    </w:p>
    <w:p w14:paraId="2155A376" w14:textId="3A471BD4" w:rsidR="00E82CCA" w:rsidRDefault="00B22DCB" w:rsidP="00265F19">
      <w:pPr>
        <w:ind w:firstLine="720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4B749" wp14:editId="4EC01735">
                <wp:simplePos x="0" y="0"/>
                <wp:positionH relativeFrom="column">
                  <wp:posOffset>-196215</wp:posOffset>
                </wp:positionH>
                <wp:positionV relativeFrom="paragraph">
                  <wp:posOffset>165735</wp:posOffset>
                </wp:positionV>
                <wp:extent cx="849630" cy="280035"/>
                <wp:effectExtent l="7620" t="12065" r="9525" b="12700"/>
                <wp:wrapNone/>
                <wp:docPr id="2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902573" w14:textId="77777777" w:rsidR="005D7E38" w:rsidRPr="009A416F" w:rsidRDefault="005D7E38" w:rsidP="00E82CCA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A4B749" id="AutoShape 26" o:spid="_x0000_s1047" style="position:absolute;left:0;text-align:left;margin-left:-15.45pt;margin-top:13.05pt;width:66.9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" fillcolor="#ff6" strokeweight="1pt">
                <v:textbox inset="0,0,0,0">
                  <w:txbxContent>
                    <w:p w14:paraId="17902573" w14:textId="77777777" w:rsidR="005D7E38" w:rsidRPr="009A416F" w:rsidRDefault="005D7E38" w:rsidP="00E82CCA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825D0" wp14:editId="352A3E9D">
                <wp:simplePos x="0" y="0"/>
                <wp:positionH relativeFrom="column">
                  <wp:posOffset>720090</wp:posOffset>
                </wp:positionH>
                <wp:positionV relativeFrom="paragraph">
                  <wp:posOffset>165735</wp:posOffset>
                </wp:positionV>
                <wp:extent cx="5321935" cy="1860550"/>
                <wp:effectExtent l="9525" t="12065" r="12065" b="1333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186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639BF1" w14:textId="77777777" w:rsidR="005D7E38" w:rsidRPr="009B1DCB" w:rsidRDefault="005D7E38" w:rsidP="00275AA2">
                            <w:pPr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275AA2">
                              <w:rPr>
                                <w:b/>
                                <w:sz w:val="26"/>
                                <w:szCs w:val="26"/>
                              </w:rPr>
                              <w:t>Сетевой диск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 xml:space="preserve"> – назначенный логический диск, ссылающийся на папку, расположенную в сети, общую для группы пользователей, куда они могут сохранять документы и другие файлы. </w:t>
                            </w:r>
                          </w:p>
                          <w:p w14:paraId="15625381" w14:textId="77777777" w:rsidR="005D7E38" w:rsidRPr="00275AA2" w:rsidRDefault="005D7E38" w:rsidP="00275AA2">
                            <w:pPr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275AA2">
                              <w:rPr>
                                <w:sz w:val="26"/>
                                <w:szCs w:val="26"/>
                              </w:rPr>
                              <w:t xml:space="preserve">Возможно, что при работе с сетевыми ресурсами вы 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часто б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у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дете использовать один и тот же сетевой ресурс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 xml:space="preserve"> (например, папку </w:t>
                            </w:r>
                            <w:r w:rsidRPr="00275AA2">
                              <w:rPr>
                                <w:sz w:val="26"/>
                                <w:szCs w:val="26"/>
                                <w:lang w:val="en-US"/>
                              </w:rPr>
                              <w:t>U</w:t>
                            </w:r>
                            <w:r w:rsidRPr="00275AA2">
                              <w:rPr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275AA2">
                              <w:rPr>
                                <w:sz w:val="26"/>
                                <w:szCs w:val="26"/>
                                <w:lang w:val="en-US"/>
                              </w:rPr>
                              <w:t>ers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 xml:space="preserve"> на сервере </w:t>
                            </w:r>
                            <w:r w:rsidRPr="00275AA2">
                              <w:rPr>
                                <w:sz w:val="26"/>
                                <w:szCs w:val="26"/>
                                <w:lang w:val="en-US"/>
                              </w:rPr>
                              <w:t>Cs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 xml:space="preserve">). Таким наиболее часто используемым ресурсам 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ц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е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лесообразно назн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а</w:t>
                            </w: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чить букву сетевого диска и работать с ним как с локальным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 xml:space="preserve"> через Мой ко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>м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>пьютер</w:t>
                            </w:r>
                            <w:r w:rsidR="00486595">
                              <w:rPr>
                                <w:sz w:val="26"/>
                                <w:szCs w:val="26"/>
                              </w:rPr>
                              <w:t xml:space="preserve"> (Этот компьютер)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82A4584" w14:textId="77777777" w:rsidR="005D7E38" w:rsidRPr="00275AA2" w:rsidRDefault="005D7E38" w:rsidP="00E82CCA">
                            <w:pPr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8B9C800" w14:textId="77777777" w:rsidR="005D7E38" w:rsidRPr="00C401EE" w:rsidRDefault="005D7E38" w:rsidP="00E82C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1825D0" id="AutoShape 27" o:spid="_x0000_s1048" style="position:absolute;left:0;text-align:left;margin-left:56.7pt;margin-top:13.05pt;width:419.05pt;height:1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">
                <v:textbox>
                  <w:txbxContent>
                    <w:p w14:paraId="71639BF1" w14:textId="77777777" w:rsidR="005D7E38" w:rsidRPr="009B1DCB" w:rsidRDefault="005D7E38" w:rsidP="00275AA2">
                      <w:pPr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 w:rsidRPr="00275AA2">
                        <w:rPr>
                          <w:b/>
                          <w:sz w:val="26"/>
                          <w:szCs w:val="26"/>
                        </w:rPr>
                        <w:t>Сетевой диск</w:t>
                      </w:r>
                      <w:r w:rsidRPr="00275AA2">
                        <w:rPr>
                          <w:sz w:val="26"/>
                          <w:szCs w:val="26"/>
                        </w:rPr>
                        <w:t xml:space="preserve"> – назначенный логический диск, ссылающийся на папку, расположенную в сети, общую для группы пользователей, куда они могут сохранять документы и другие файлы. </w:t>
                      </w:r>
                    </w:p>
                    <w:p w14:paraId="15625381" w14:textId="77777777" w:rsidR="005D7E38" w:rsidRPr="00275AA2" w:rsidRDefault="005D7E38" w:rsidP="00275AA2">
                      <w:pPr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 w:rsidRPr="00275AA2">
                        <w:rPr>
                          <w:sz w:val="26"/>
                          <w:szCs w:val="26"/>
                        </w:rPr>
                        <w:t xml:space="preserve">Возможно, что при работе с сетевыми ресурсами вы 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часто б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у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дете использовать один и тот же сетевой ресурс</w:t>
                      </w:r>
                      <w:r w:rsidRPr="00275AA2">
                        <w:rPr>
                          <w:sz w:val="26"/>
                          <w:szCs w:val="26"/>
                        </w:rPr>
                        <w:t xml:space="preserve"> (например, папку </w:t>
                      </w:r>
                      <w:r w:rsidRPr="00275AA2">
                        <w:rPr>
                          <w:sz w:val="26"/>
                          <w:szCs w:val="26"/>
                          <w:lang w:val="en-US"/>
                        </w:rPr>
                        <w:t>U</w:t>
                      </w:r>
                      <w:r w:rsidRPr="00275AA2">
                        <w:rPr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275AA2">
                        <w:rPr>
                          <w:sz w:val="26"/>
                          <w:szCs w:val="26"/>
                          <w:lang w:val="en-US"/>
                        </w:rPr>
                        <w:t>ers</w:t>
                      </w:r>
                      <w:r w:rsidRPr="00275AA2">
                        <w:rPr>
                          <w:sz w:val="26"/>
                          <w:szCs w:val="26"/>
                        </w:rPr>
                        <w:t xml:space="preserve"> на сервере </w:t>
                      </w:r>
                      <w:r w:rsidRPr="00275AA2">
                        <w:rPr>
                          <w:sz w:val="26"/>
                          <w:szCs w:val="26"/>
                          <w:lang w:val="en-US"/>
                        </w:rPr>
                        <w:t>Cs</w:t>
                      </w:r>
                      <w:r w:rsidRPr="00275AA2">
                        <w:rPr>
                          <w:sz w:val="26"/>
                          <w:szCs w:val="26"/>
                        </w:rPr>
                        <w:t xml:space="preserve">). Таким наиболее часто используемым ресурсам 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ц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е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лесообразно назн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а</w:t>
                      </w: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чить букву сетевого диска и работать с ним как с локальным</w:t>
                      </w:r>
                      <w:r w:rsidRPr="00275AA2">
                        <w:rPr>
                          <w:sz w:val="26"/>
                          <w:szCs w:val="26"/>
                        </w:rPr>
                        <w:t xml:space="preserve"> через Мой ко</w:t>
                      </w:r>
                      <w:r w:rsidRPr="00275AA2">
                        <w:rPr>
                          <w:sz w:val="26"/>
                          <w:szCs w:val="26"/>
                        </w:rPr>
                        <w:t>м</w:t>
                      </w:r>
                      <w:r w:rsidRPr="00275AA2">
                        <w:rPr>
                          <w:sz w:val="26"/>
                          <w:szCs w:val="26"/>
                        </w:rPr>
                        <w:t>пьютер</w:t>
                      </w:r>
                      <w:r w:rsidR="00486595">
                        <w:rPr>
                          <w:sz w:val="26"/>
                          <w:szCs w:val="26"/>
                        </w:rPr>
                        <w:t xml:space="preserve"> (Этот компьютер)</w:t>
                      </w:r>
                      <w:r w:rsidRPr="00275AA2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782A4584" w14:textId="77777777" w:rsidR="005D7E38" w:rsidRPr="00275AA2" w:rsidRDefault="005D7E38" w:rsidP="00E82CCA">
                      <w:pPr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08B9C800" w14:textId="77777777" w:rsidR="005D7E38" w:rsidRPr="00C401EE" w:rsidRDefault="005D7E38" w:rsidP="00E82CCA"/>
                  </w:txbxContent>
                </v:textbox>
              </v:roundrect>
            </w:pict>
          </mc:Fallback>
        </mc:AlternateContent>
      </w:r>
    </w:p>
    <w:p w14:paraId="6D6CBA9C" w14:textId="77777777" w:rsidR="00E82CCA" w:rsidRDefault="00E82CCA" w:rsidP="00265F19">
      <w:pPr>
        <w:ind w:firstLine="720"/>
        <w:jc w:val="both"/>
        <w:rPr>
          <w:sz w:val="28"/>
          <w:szCs w:val="28"/>
        </w:rPr>
      </w:pPr>
    </w:p>
    <w:p w14:paraId="7F3FDD37" w14:textId="77777777" w:rsidR="00E82CCA" w:rsidRPr="00E82CCA" w:rsidRDefault="00E82CCA" w:rsidP="00265F19">
      <w:pPr>
        <w:ind w:firstLine="720"/>
        <w:jc w:val="both"/>
        <w:rPr>
          <w:sz w:val="28"/>
          <w:szCs w:val="28"/>
        </w:rPr>
      </w:pPr>
    </w:p>
    <w:p w14:paraId="50169292" w14:textId="77777777" w:rsidR="008F556D" w:rsidRPr="00B503C5" w:rsidRDefault="008F556D" w:rsidP="00265F19">
      <w:pPr>
        <w:tabs>
          <w:tab w:val="left" w:pos="1260"/>
        </w:tabs>
        <w:suppressAutoHyphens/>
        <w:ind w:left="900"/>
        <w:jc w:val="both"/>
        <w:rPr>
          <w:i/>
          <w:sz w:val="28"/>
          <w:szCs w:val="28"/>
        </w:rPr>
      </w:pPr>
    </w:p>
    <w:p w14:paraId="0D01D42B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1A352308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038DA03C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6B48C55B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61C830AA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57FFC64B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0A67119A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2F1AF911" w14:textId="77777777" w:rsidR="00E82CCA" w:rsidRDefault="00E82CCA" w:rsidP="00265F19">
      <w:pPr>
        <w:ind w:firstLine="720"/>
        <w:jc w:val="both"/>
        <w:rPr>
          <w:b/>
          <w:sz w:val="28"/>
          <w:szCs w:val="28"/>
        </w:rPr>
      </w:pPr>
    </w:p>
    <w:p w14:paraId="38D1DCE4" w14:textId="2EECE22D" w:rsidR="00E82CCA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F828B" wp14:editId="65B6BFE7">
                <wp:simplePos x="0" y="0"/>
                <wp:positionH relativeFrom="column">
                  <wp:posOffset>-304800</wp:posOffset>
                </wp:positionH>
                <wp:positionV relativeFrom="paragraph">
                  <wp:posOffset>61595</wp:posOffset>
                </wp:positionV>
                <wp:extent cx="859155" cy="280035"/>
                <wp:effectExtent l="13335" t="13970" r="13335" b="10795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F39C10" w14:textId="77777777" w:rsidR="005D7E38" w:rsidRPr="009A416F" w:rsidRDefault="005D7E38" w:rsidP="00E9726D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6F828B" id="AutoShape 28" o:spid="_x0000_s1049" style="position:absolute;left:0;text-align:left;margin-left:-24pt;margin-top:4.85pt;width:67.6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" fillcolor="#ff6" strokeweight="1pt">
                <v:textbox inset="0,0,0,0">
                  <w:txbxContent>
                    <w:p w14:paraId="0CF39C10" w14:textId="77777777" w:rsidR="005D7E38" w:rsidRPr="009A416F" w:rsidRDefault="005D7E38" w:rsidP="00E9726D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FCA23" wp14:editId="4A485440">
                <wp:simplePos x="0" y="0"/>
                <wp:positionH relativeFrom="column">
                  <wp:posOffset>632460</wp:posOffset>
                </wp:positionH>
                <wp:positionV relativeFrom="paragraph">
                  <wp:posOffset>56515</wp:posOffset>
                </wp:positionV>
                <wp:extent cx="5321935" cy="3383915"/>
                <wp:effectExtent l="7620" t="8890" r="13970" b="7620"/>
                <wp:wrapNone/>
                <wp:docPr id="1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3383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25A943" w14:textId="77777777" w:rsidR="005D7E38" w:rsidRPr="009B1DCB" w:rsidRDefault="005D7E38" w:rsidP="004E722A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5.1 Определите, какие сетевые диски уже назначены на вашем компьютере. </w:t>
                            </w:r>
                            <w:r w:rsid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Если такие есть, з</w:t>
                            </w: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айдите на них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7DB3432" w14:textId="77777777" w:rsidR="005D7E38" w:rsidRPr="00114BF4" w:rsidRDefault="005D7E38" w:rsidP="004E722A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</w:t>
                            </w: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0226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П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одключите сетевой диск, который будет ссылаться на общий сетевой ресурс – папку </w:t>
                            </w: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\\</w:t>
                            </w: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lib</w:t>
                            </w:r>
                            <w:r w:rsidR="00114BF4"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16</w:t>
                            </w: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\</w:t>
                            </w:r>
                            <w:r w:rsidR="00114BF4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Students</w:t>
                            </w: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\</w:t>
                            </w:r>
                            <w:r w:rsid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ФИб-2</w:t>
                            </w:r>
                            <w:r w:rsidRPr="00275AA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 Назначьте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ему букву 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W</w:t>
                            </w:r>
                            <w:r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F6E5F98" w14:textId="77777777" w:rsidR="005D7E38" w:rsidRPr="00275AA2" w:rsidRDefault="005D7E38" w:rsidP="004E722A">
                            <w:pPr>
                              <w:spacing w:before="12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75AA2">
                              <w:rPr>
                                <w:sz w:val="26"/>
                                <w:szCs w:val="26"/>
                                <w:u w:val="single"/>
                              </w:rPr>
                              <w:t>Один из способов</w:t>
                            </w:r>
                            <w:r w:rsidRPr="00275AA2">
                              <w:rPr>
                                <w:sz w:val="26"/>
                                <w:szCs w:val="26"/>
                              </w:rPr>
                              <w:t xml:space="preserve"> подключить сетевой диск:</w:t>
                            </w:r>
                          </w:p>
                          <w:p w14:paraId="385626C2" w14:textId="77777777" w:rsidR="005D7E38" w:rsidRPr="00275AA2" w:rsidRDefault="005D7E38" w:rsidP="00275AA2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331A03">
                              <w:rPr>
                                <w:sz w:val="26"/>
                                <w:szCs w:val="26"/>
                              </w:rPr>
                              <w:t xml:space="preserve">В контекстном меню значка Мой компьютер (вызывается правой клавишей мыши) выбрать пункт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Подключить сетевой диск</w:t>
                            </w:r>
                            <w:r w:rsidR="00486595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204FF6">
                              <w:rPr>
                                <w:sz w:val="26"/>
                                <w:szCs w:val="26"/>
                              </w:rPr>
                              <w:t xml:space="preserve">или) </w:t>
                            </w:r>
                            <w:r w:rsidR="00486595">
                              <w:rPr>
                                <w:sz w:val="26"/>
                                <w:szCs w:val="26"/>
                              </w:rPr>
                              <w:t>в окне Этот компьютер - Компьютер)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C19A077" w14:textId="77777777" w:rsidR="005D7E38" w:rsidRPr="00275AA2" w:rsidRDefault="005D7E38" w:rsidP="00275AA2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Следуйте инструкциям.</w:t>
                            </w:r>
                          </w:p>
                          <w:p w14:paraId="5E2DD3B7" w14:textId="77777777" w:rsidR="005D7E38" w:rsidRDefault="005D7E38" w:rsidP="004E722A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E722A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5.3 Проверьте наличие подключенного диска, зайдите на него.</w:t>
                            </w:r>
                          </w:p>
                          <w:p w14:paraId="1F1FEF32" w14:textId="77777777" w:rsidR="005D7E38" w:rsidRPr="004E722A" w:rsidRDefault="005D7E38" w:rsidP="004E722A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5.4 Отключите созданный ранее сетевой диск на виртуальной машине через контекстное меню сетевого диска. Убедитесь, что диск исчез.</w:t>
                            </w:r>
                          </w:p>
                          <w:p w14:paraId="2728113B" w14:textId="77777777" w:rsidR="005D7E38" w:rsidRPr="00275AA2" w:rsidRDefault="005D7E38" w:rsidP="00275AA2">
                            <w:pP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EFCA23" id="AutoShape 29" o:spid="_x0000_s1050" style="position:absolute;left:0;text-align:left;margin-left:49.8pt;margin-top:4.45pt;width:419.05pt;height:2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">
                <v:textbox>
                  <w:txbxContent>
                    <w:p w14:paraId="1825A943" w14:textId="77777777" w:rsidR="005D7E38" w:rsidRPr="009B1DCB" w:rsidRDefault="005D7E38" w:rsidP="004E722A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 xml:space="preserve">5.1 Определите, какие сетевые диски уже назначены на вашем компьютере. </w:t>
                      </w:r>
                      <w:r w:rsidR="00002269">
                        <w:rPr>
                          <w:b/>
                          <w:i/>
                          <w:sz w:val="26"/>
                          <w:szCs w:val="26"/>
                        </w:rPr>
                        <w:t>Если такие есть, з</w:t>
                      </w: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>айдите на них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77DB3432" w14:textId="77777777" w:rsidR="005D7E38" w:rsidRPr="00114BF4" w:rsidRDefault="005D7E38" w:rsidP="004E722A">
                      <w:pPr>
                        <w:spacing w:before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2</w:t>
                      </w: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002269">
                        <w:rPr>
                          <w:b/>
                          <w:i/>
                          <w:sz w:val="26"/>
                          <w:szCs w:val="26"/>
                        </w:rPr>
                        <w:t>П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одключите сетевой диск, который будет ссылаться на общий сетевой ресурс – папку </w:t>
                      </w: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>\\</w:t>
                      </w:r>
                      <w:r w:rsidRPr="00275AA2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lib</w:t>
                      </w:r>
                      <w:r w:rsidR="00114BF4" w:rsidRPr="00114BF4">
                        <w:rPr>
                          <w:b/>
                          <w:i/>
                          <w:sz w:val="26"/>
                          <w:szCs w:val="26"/>
                        </w:rPr>
                        <w:t>16</w:t>
                      </w: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>\</w:t>
                      </w:r>
                      <w:r w:rsidR="00114BF4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Students</w:t>
                      </w: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>\</w:t>
                      </w:r>
                      <w:r w:rsidR="00114BF4">
                        <w:rPr>
                          <w:b/>
                          <w:i/>
                          <w:sz w:val="26"/>
                          <w:szCs w:val="26"/>
                        </w:rPr>
                        <w:t>ФИб-2</w:t>
                      </w:r>
                      <w:r w:rsidRPr="00275AA2">
                        <w:rPr>
                          <w:b/>
                          <w:i/>
                          <w:sz w:val="26"/>
                          <w:szCs w:val="26"/>
                        </w:rPr>
                        <w:t>. Назначьте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ему букву </w:t>
                      </w:r>
                      <w:r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W</w:t>
                      </w:r>
                      <w:r w:rsidRPr="00114BF4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2F6E5F98" w14:textId="77777777" w:rsidR="005D7E38" w:rsidRPr="00275AA2" w:rsidRDefault="005D7E38" w:rsidP="004E722A">
                      <w:pPr>
                        <w:spacing w:before="12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275AA2">
                        <w:rPr>
                          <w:sz w:val="26"/>
                          <w:szCs w:val="26"/>
                          <w:u w:val="single"/>
                        </w:rPr>
                        <w:t>Один из способов</w:t>
                      </w:r>
                      <w:r w:rsidRPr="00275AA2">
                        <w:rPr>
                          <w:sz w:val="26"/>
                          <w:szCs w:val="26"/>
                        </w:rPr>
                        <w:t xml:space="preserve"> подключить сетевой диск:</w:t>
                      </w:r>
                    </w:p>
                    <w:p w14:paraId="385626C2" w14:textId="77777777" w:rsidR="005D7E38" w:rsidRPr="00275AA2" w:rsidRDefault="005D7E38" w:rsidP="00275AA2">
                      <w:pPr>
                        <w:numPr>
                          <w:ilvl w:val="0"/>
                          <w:numId w:val="25"/>
                        </w:numPr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331A03">
                        <w:rPr>
                          <w:sz w:val="26"/>
                          <w:szCs w:val="26"/>
                        </w:rPr>
                        <w:t xml:space="preserve">В контекстном меню значка Мой компьютер (вызывается правой клавишей мыши) выбрать пункт </w:t>
                      </w:r>
                      <w:r>
                        <w:rPr>
                          <w:sz w:val="26"/>
                          <w:szCs w:val="26"/>
                        </w:rPr>
                        <w:t>Подключить сетевой диск</w:t>
                      </w:r>
                      <w:r w:rsidR="00486595"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="00204FF6">
                        <w:rPr>
                          <w:sz w:val="26"/>
                          <w:szCs w:val="26"/>
                        </w:rPr>
                        <w:t xml:space="preserve">или) </w:t>
                      </w:r>
                      <w:r w:rsidR="00486595">
                        <w:rPr>
                          <w:sz w:val="26"/>
                          <w:szCs w:val="26"/>
                        </w:rPr>
                        <w:t>в окне Этот компьютер - Компьютер)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5C19A077" w14:textId="77777777" w:rsidR="005D7E38" w:rsidRPr="00275AA2" w:rsidRDefault="005D7E38" w:rsidP="00275AA2">
                      <w:pPr>
                        <w:numPr>
                          <w:ilvl w:val="0"/>
                          <w:numId w:val="25"/>
                        </w:numPr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Следуйте инструкциям.</w:t>
                      </w:r>
                    </w:p>
                    <w:p w14:paraId="5E2DD3B7" w14:textId="77777777" w:rsidR="005D7E38" w:rsidRDefault="005D7E38" w:rsidP="004E722A">
                      <w:pPr>
                        <w:spacing w:before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4E722A">
                        <w:rPr>
                          <w:b/>
                          <w:i/>
                          <w:sz w:val="26"/>
                          <w:szCs w:val="26"/>
                        </w:rPr>
                        <w:t>5.3 Проверьте наличие подключенного диска, зайдите на него.</w:t>
                      </w:r>
                    </w:p>
                    <w:p w14:paraId="1F1FEF32" w14:textId="77777777" w:rsidR="005D7E38" w:rsidRPr="004E722A" w:rsidRDefault="005D7E38" w:rsidP="004E722A">
                      <w:pPr>
                        <w:spacing w:before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5.4 Отключите созданный ранее сетевой диск на виртуальной машине через контекстное меню сетевого диска. Убедитесь, что диск исчез.</w:t>
                      </w:r>
                    </w:p>
                    <w:p w14:paraId="2728113B" w14:textId="77777777" w:rsidR="005D7E38" w:rsidRPr="00275AA2" w:rsidRDefault="005D7E38" w:rsidP="00275AA2">
                      <w:pPr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613D6E4" w14:textId="77777777" w:rsidR="00275AA2" w:rsidRDefault="00275AA2" w:rsidP="00265F19">
      <w:pPr>
        <w:ind w:firstLine="720"/>
        <w:jc w:val="both"/>
        <w:rPr>
          <w:b/>
          <w:sz w:val="28"/>
          <w:szCs w:val="28"/>
        </w:rPr>
      </w:pPr>
    </w:p>
    <w:p w14:paraId="2227CE48" w14:textId="77777777" w:rsidR="00275AA2" w:rsidRDefault="00275AA2" w:rsidP="00265F19">
      <w:pPr>
        <w:ind w:firstLine="720"/>
        <w:jc w:val="both"/>
        <w:rPr>
          <w:b/>
          <w:sz w:val="28"/>
          <w:szCs w:val="28"/>
        </w:rPr>
      </w:pPr>
    </w:p>
    <w:p w14:paraId="6C2177BF" w14:textId="77777777" w:rsidR="00275AA2" w:rsidRDefault="00275AA2" w:rsidP="00265F19">
      <w:pPr>
        <w:ind w:firstLine="720"/>
        <w:jc w:val="both"/>
        <w:rPr>
          <w:b/>
          <w:sz w:val="28"/>
          <w:szCs w:val="28"/>
        </w:rPr>
      </w:pPr>
    </w:p>
    <w:p w14:paraId="5AFBC130" w14:textId="77777777" w:rsidR="00275AA2" w:rsidRDefault="00275AA2" w:rsidP="00265F19">
      <w:pPr>
        <w:ind w:firstLine="720"/>
        <w:jc w:val="both"/>
        <w:rPr>
          <w:b/>
          <w:sz w:val="28"/>
          <w:szCs w:val="28"/>
        </w:rPr>
      </w:pPr>
    </w:p>
    <w:p w14:paraId="072F305F" w14:textId="77777777" w:rsidR="00275AA2" w:rsidRDefault="00275AA2" w:rsidP="00265F19">
      <w:pPr>
        <w:ind w:firstLine="720"/>
        <w:jc w:val="both"/>
        <w:rPr>
          <w:b/>
          <w:sz w:val="28"/>
          <w:szCs w:val="28"/>
        </w:rPr>
      </w:pPr>
    </w:p>
    <w:p w14:paraId="385F6F80" w14:textId="77777777" w:rsidR="00275AA2" w:rsidRDefault="00275AA2" w:rsidP="00265F19">
      <w:pPr>
        <w:ind w:firstLine="720"/>
        <w:jc w:val="both"/>
        <w:rPr>
          <w:b/>
          <w:sz w:val="28"/>
          <w:szCs w:val="28"/>
        </w:rPr>
      </w:pPr>
    </w:p>
    <w:p w14:paraId="404543D0" w14:textId="77777777" w:rsidR="00275AA2" w:rsidRDefault="00275AA2" w:rsidP="00265F19">
      <w:pPr>
        <w:ind w:firstLine="720"/>
        <w:jc w:val="both"/>
        <w:rPr>
          <w:b/>
          <w:sz w:val="28"/>
          <w:szCs w:val="28"/>
        </w:rPr>
      </w:pPr>
    </w:p>
    <w:p w14:paraId="3C4752E3" w14:textId="77777777" w:rsidR="008F556D" w:rsidRPr="00B503C5" w:rsidRDefault="008F556D" w:rsidP="00265F19">
      <w:pPr>
        <w:ind w:firstLine="720"/>
        <w:jc w:val="both"/>
        <w:rPr>
          <w:sz w:val="28"/>
          <w:szCs w:val="28"/>
        </w:rPr>
      </w:pPr>
    </w:p>
    <w:p w14:paraId="17439D84" w14:textId="77777777" w:rsidR="008F556D" w:rsidRPr="00485BDA" w:rsidRDefault="008F556D" w:rsidP="00265F19">
      <w:pPr>
        <w:ind w:firstLine="720"/>
        <w:jc w:val="both"/>
        <w:rPr>
          <w:sz w:val="28"/>
          <w:szCs w:val="28"/>
        </w:rPr>
      </w:pPr>
    </w:p>
    <w:p w14:paraId="17FE9CA2" w14:textId="77777777" w:rsidR="00275AA2" w:rsidRPr="00485BDA" w:rsidRDefault="00275AA2" w:rsidP="00265F19">
      <w:pPr>
        <w:ind w:firstLine="720"/>
        <w:jc w:val="both"/>
        <w:rPr>
          <w:sz w:val="28"/>
          <w:szCs w:val="28"/>
        </w:rPr>
      </w:pPr>
    </w:p>
    <w:p w14:paraId="1DCBB7DD" w14:textId="77777777" w:rsidR="00275AA2" w:rsidRPr="00485BDA" w:rsidRDefault="00275AA2" w:rsidP="00265F19">
      <w:pPr>
        <w:ind w:firstLine="720"/>
        <w:jc w:val="both"/>
        <w:rPr>
          <w:sz w:val="28"/>
          <w:szCs w:val="28"/>
        </w:rPr>
      </w:pPr>
    </w:p>
    <w:p w14:paraId="2B5957ED" w14:textId="77777777" w:rsidR="00275AA2" w:rsidRPr="00485BDA" w:rsidRDefault="00275AA2" w:rsidP="00265F19">
      <w:pPr>
        <w:ind w:firstLine="720"/>
        <w:jc w:val="both"/>
        <w:rPr>
          <w:sz w:val="28"/>
          <w:szCs w:val="28"/>
        </w:rPr>
      </w:pPr>
    </w:p>
    <w:p w14:paraId="1D8EF33F" w14:textId="77777777" w:rsidR="00275AA2" w:rsidRPr="00485BDA" w:rsidRDefault="00275AA2" w:rsidP="00265F19">
      <w:pPr>
        <w:ind w:firstLine="720"/>
        <w:jc w:val="both"/>
        <w:rPr>
          <w:sz w:val="28"/>
          <w:szCs w:val="28"/>
        </w:rPr>
      </w:pPr>
    </w:p>
    <w:p w14:paraId="10166AB1" w14:textId="77777777" w:rsidR="00275AA2" w:rsidRPr="00485BDA" w:rsidRDefault="00275AA2" w:rsidP="00265F19">
      <w:pPr>
        <w:ind w:firstLine="720"/>
        <w:jc w:val="both"/>
        <w:rPr>
          <w:sz w:val="28"/>
          <w:szCs w:val="28"/>
        </w:rPr>
      </w:pPr>
    </w:p>
    <w:p w14:paraId="4707C19F" w14:textId="77777777" w:rsidR="00275AA2" w:rsidRPr="00485BDA" w:rsidRDefault="00275AA2" w:rsidP="00265F19">
      <w:pPr>
        <w:ind w:firstLine="720"/>
        <w:jc w:val="both"/>
        <w:rPr>
          <w:sz w:val="28"/>
          <w:szCs w:val="28"/>
        </w:rPr>
      </w:pPr>
    </w:p>
    <w:p w14:paraId="0F9BC8E1" w14:textId="77777777" w:rsidR="00275AA2" w:rsidRPr="00485BDA" w:rsidRDefault="00275AA2" w:rsidP="00265F19">
      <w:pPr>
        <w:ind w:firstLine="720"/>
        <w:jc w:val="both"/>
        <w:rPr>
          <w:sz w:val="28"/>
          <w:szCs w:val="28"/>
        </w:rPr>
      </w:pPr>
    </w:p>
    <w:p w14:paraId="66762A97" w14:textId="5A0173BA" w:rsidR="008F556D" w:rsidRPr="00B503C5" w:rsidRDefault="00B22DCB" w:rsidP="00265F19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A9108" wp14:editId="7BF0A546">
                <wp:simplePos x="0" y="0"/>
                <wp:positionH relativeFrom="column">
                  <wp:posOffset>-203835</wp:posOffset>
                </wp:positionH>
                <wp:positionV relativeFrom="paragraph">
                  <wp:posOffset>64135</wp:posOffset>
                </wp:positionV>
                <wp:extent cx="6238240" cy="222885"/>
                <wp:effectExtent l="9525" t="15240" r="10160" b="9525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3EC346" w14:textId="77777777" w:rsidR="005D7E38" w:rsidRPr="004A70B7" w:rsidRDefault="005D7E38" w:rsidP="004A70B7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МАС адресация</w:t>
                            </w:r>
                          </w:p>
                          <w:p w14:paraId="0AD614DF" w14:textId="77777777" w:rsidR="005D7E38" w:rsidRPr="00531E6F" w:rsidRDefault="005D7E38" w:rsidP="004A70B7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2A9108" id="AutoShape 31" o:spid="_x0000_s1051" style="position:absolute;left:0;text-align:left;margin-left:-16.05pt;margin-top:5.05pt;width:491.2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" fillcolor="#e5dfec" strokeweight="1pt">
                <v:textbox inset="0,0,0,0">
                  <w:txbxContent>
                    <w:p w14:paraId="283EC346" w14:textId="77777777" w:rsidR="005D7E38" w:rsidRPr="004A70B7" w:rsidRDefault="005D7E38" w:rsidP="004A70B7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IP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МАС адресация</w:t>
                      </w:r>
                    </w:p>
                    <w:p w14:paraId="0AD614DF" w14:textId="77777777" w:rsidR="005D7E38" w:rsidRPr="00531E6F" w:rsidRDefault="005D7E38" w:rsidP="004A70B7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5E4CCE4D" w14:textId="530D89F2" w:rsidR="008F556D" w:rsidRPr="00B503C5" w:rsidRDefault="00B22DCB" w:rsidP="00265F19">
      <w:pPr>
        <w:ind w:firstLine="720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AC489" wp14:editId="5C375D92">
                <wp:simplePos x="0" y="0"/>
                <wp:positionH relativeFrom="column">
                  <wp:posOffset>712470</wp:posOffset>
                </wp:positionH>
                <wp:positionV relativeFrom="paragraph">
                  <wp:posOffset>166370</wp:posOffset>
                </wp:positionV>
                <wp:extent cx="5321935" cy="4728210"/>
                <wp:effectExtent l="11430" t="7620" r="10160" b="7620"/>
                <wp:wrapNone/>
                <wp:docPr id="1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4728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64991D" w14:textId="77777777" w:rsidR="005D7E38" w:rsidRDefault="005D7E38" w:rsidP="004A70B7">
                            <w:pPr>
                              <w:ind w:firstLine="720"/>
                              <w:jc w:val="both"/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48090F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IP-адрес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(от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англ.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"/>
                              </w:rPr>
                              <w:t>Internet</w:t>
                            </w:r>
                            <w:r w:rsidRPr="0048090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48090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"/>
                              </w:rPr>
                              <w:t>Protocol</w:t>
                            </w:r>
                            <w:r w:rsidRPr="0048090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48090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"/>
                              </w:rPr>
                              <w:t>Address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) —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сетевой а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д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рес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узла в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компьютерной сети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, построенной по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протоколу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IP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В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сл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у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чае работы в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локальной сети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требуется уникальность адреса в пред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е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лах сети. В версии протокола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>IPv4</w:t>
                            </w:r>
                            <w:r w:rsidRPr="0048090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IP-адрес имеет длину 4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48090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байта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152D635" w14:textId="77777777" w:rsidR="005D7E38" w:rsidRDefault="005D7E38" w:rsidP="00CE38FA">
                            <w:pPr>
                              <w:spacing w:after="120"/>
                              <w:ind w:firstLine="72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E38FA">
                              <w:rPr>
                                <w:i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Пример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- 192.168.0.1</w:t>
                            </w:r>
                          </w:p>
                          <w:p w14:paraId="41F0A5F1" w14:textId="77777777" w:rsidR="005D7E38" w:rsidRPr="0048090F" w:rsidRDefault="005D7E38" w:rsidP="004A70B7">
                            <w:pPr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В современных ОС типа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Windows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Vista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, 7, 8</w:t>
                            </w:r>
                            <w:r w:rsidR="00406149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, 8.1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использ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у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ется другая версия протокола </w:t>
                            </w:r>
                            <w:r w:rsidRPr="0048090F">
                              <w:rPr>
                                <w:b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IPv</w:t>
                            </w:r>
                            <w:r w:rsidRPr="0048090F">
                              <w:rPr>
                                <w:b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6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где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IP</w:t>
                            </w:r>
                            <w:r w:rsidRPr="0048090F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адрес имеет длину 6 байт, что позволяет существенно увеличить количество а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д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ресов в сети.</w:t>
                            </w:r>
                          </w:p>
                          <w:p w14:paraId="481ADD9A" w14:textId="77777777" w:rsidR="005D7E38" w:rsidRPr="00CE38FA" w:rsidRDefault="005D7E38" w:rsidP="00CE38FA">
                            <w:pPr>
                              <w:spacing w:before="120"/>
                              <w:ind w:firstLine="709"/>
                              <w:jc w:val="both"/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E38FA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MAC-адрес</w:t>
                            </w:r>
                            <w:r w:rsidRPr="00CE38FA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(от</w:t>
                            </w:r>
                            <w:r w:rsidRPr="00CE38FA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CE38FA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англ.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CE38FA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"/>
                              </w:rPr>
                              <w:t>Media</w:t>
                            </w:r>
                            <w:r w:rsidRPr="00CE38FA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CE38FA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"/>
                              </w:rPr>
                              <w:t>Access</w:t>
                            </w:r>
                            <w:r w:rsidRPr="00CE38FA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CE38FA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"/>
                              </w:rPr>
                              <w:t>Control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)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— это ун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и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кальный идентификатор, присваиваемый каждой единице обор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у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дования</w:t>
                            </w:r>
                            <w:r w:rsidRPr="00CE38FA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CE38FA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компьютерных сетей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. MAC-адреса формируют основу сетей на</w:t>
                            </w:r>
                            <w:r w:rsidRPr="00CE38FA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CE38FA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канальном уровне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, которую используют протоколы б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о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лее в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ы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сокого (</w:t>
                            </w:r>
                            <w:r w:rsidRPr="00CE38FA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сетевого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) уровня. Для преобразования MAC-адресов в адреса сетевого уровня и обратно применяются спец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и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альные прот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о</w:t>
                            </w: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колы.</w:t>
                            </w:r>
                          </w:p>
                          <w:p w14:paraId="49B4289F" w14:textId="77777777" w:rsidR="005D7E38" w:rsidRDefault="005D7E38" w:rsidP="00CE38FA">
                            <w:pPr>
                              <w:ind w:firstLine="709"/>
                              <w:jc w:val="both"/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MAC-адрес представляет собой 48 разрядов (6 октетов)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шестнадцатиричных чисел.</w:t>
                            </w:r>
                          </w:p>
                          <w:p w14:paraId="1F874723" w14:textId="77777777" w:rsidR="005D7E38" w:rsidRPr="00406B80" w:rsidRDefault="005D7E38" w:rsidP="00406B80">
                            <w:pPr>
                              <w:ind w:firstLine="709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</w:pPr>
                            <w:r w:rsidRPr="00406B80">
                              <w:rPr>
                                <w:i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Пример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– 00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-f4-54-ab-9d-78</w:t>
                            </w:r>
                          </w:p>
                          <w:p w14:paraId="23C0C85B" w14:textId="77777777" w:rsidR="005D7E38" w:rsidRPr="00CE38FA" w:rsidRDefault="005D7E38" w:rsidP="00CE38FA">
                            <w:pPr>
                              <w:ind w:firstLine="709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E38FA">
                              <w:rPr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0AC489" id="AutoShape 33" o:spid="_x0000_s1052" style="position:absolute;left:0;text-align:left;margin-left:56.1pt;margin-top:13.1pt;width:419.05pt;height:37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">
                <v:textbox>
                  <w:txbxContent>
                    <w:p w14:paraId="4F64991D" w14:textId="77777777" w:rsidR="005D7E38" w:rsidRDefault="005D7E38" w:rsidP="004A70B7">
                      <w:pPr>
                        <w:ind w:firstLine="720"/>
                        <w:jc w:val="both"/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48090F"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IP-адрес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(от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англ.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  <w:lang w:val="en"/>
                        </w:rPr>
                        <w:t>Internet</w:t>
                      </w:r>
                      <w:r w:rsidRPr="0048090F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48090F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  <w:lang w:val="en"/>
                        </w:rPr>
                        <w:t>Protocol</w:t>
                      </w:r>
                      <w:r w:rsidRPr="0048090F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48090F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  <w:lang w:val="en"/>
                        </w:rPr>
                        <w:t>Address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) —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сетевой а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д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рес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узла в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компьютерной сети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, построенной по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протоколу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IP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В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сл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у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чае работы в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локальной сети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требуется уникальность адреса в пред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е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лах сети. В версии протокола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b/>
                          <w:sz w:val="26"/>
                          <w:szCs w:val="26"/>
                          <w:shd w:val="clear" w:color="auto" w:fill="FFFFFF"/>
                        </w:rPr>
                        <w:t>IPv4</w:t>
                      </w:r>
                      <w:r w:rsidRPr="0048090F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IP-адрес имеет длину 4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48090F">
                        <w:rPr>
                          <w:sz w:val="26"/>
                          <w:szCs w:val="26"/>
                          <w:shd w:val="clear" w:color="auto" w:fill="FFFFFF"/>
                        </w:rPr>
                        <w:t>байта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.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  <w:p w14:paraId="6152D635" w14:textId="77777777" w:rsidR="005D7E38" w:rsidRDefault="005D7E38" w:rsidP="00CE38FA">
                      <w:pPr>
                        <w:spacing w:after="120"/>
                        <w:ind w:firstLine="720"/>
                        <w:jc w:val="center"/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E38FA">
                        <w:rPr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Пример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- 192.168.0.1</w:t>
                      </w:r>
                    </w:p>
                    <w:p w14:paraId="41F0A5F1" w14:textId="77777777" w:rsidR="005D7E38" w:rsidRPr="0048090F" w:rsidRDefault="005D7E38" w:rsidP="004A70B7">
                      <w:pPr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В современных ОС типа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Windows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Vista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, 7, 8</w:t>
                      </w:r>
                      <w:r w:rsidR="00406149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, 8.1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использ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у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ется другая версия протокола </w:t>
                      </w:r>
                      <w:r w:rsidRPr="0048090F">
                        <w:rPr>
                          <w:b/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IPv</w:t>
                      </w:r>
                      <w:r w:rsidRPr="0048090F">
                        <w:rPr>
                          <w:b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6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где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IP</w:t>
                      </w:r>
                      <w:r w:rsidRPr="0048090F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адрес имеет длину 6 байт, что позволяет существенно увеличить количество а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д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ресов в сети.</w:t>
                      </w:r>
                    </w:p>
                    <w:p w14:paraId="481ADD9A" w14:textId="77777777" w:rsidR="005D7E38" w:rsidRPr="00CE38FA" w:rsidRDefault="005D7E38" w:rsidP="00CE38FA">
                      <w:pPr>
                        <w:spacing w:before="120"/>
                        <w:ind w:firstLine="709"/>
                        <w:jc w:val="both"/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E38FA"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MAC-адрес</w:t>
                      </w:r>
                      <w:r w:rsidRPr="00CE38FA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(от</w:t>
                      </w:r>
                      <w:r w:rsidRPr="00CE38FA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CE38FA">
                        <w:rPr>
                          <w:sz w:val="26"/>
                          <w:szCs w:val="26"/>
                          <w:shd w:val="clear" w:color="auto" w:fill="FFFFFF"/>
                        </w:rPr>
                        <w:t>англ.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CE38FA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  <w:lang w:val="en"/>
                        </w:rPr>
                        <w:t>Media</w:t>
                      </w:r>
                      <w:r w:rsidRPr="00CE38FA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CE38FA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  <w:lang w:val="en"/>
                        </w:rPr>
                        <w:t>Access</w:t>
                      </w:r>
                      <w:r w:rsidRPr="00CE38FA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CE38FA"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  <w:lang w:val="en"/>
                        </w:rPr>
                        <w:t>Control</w:t>
                      </w:r>
                      <w:r>
                        <w:rPr>
                          <w:i/>
                          <w:i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)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— это ун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и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кальный идентификатор, присваиваемый каждой единице обор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у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дования</w:t>
                      </w:r>
                      <w:r w:rsidRPr="00CE38FA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CE38FA">
                        <w:rPr>
                          <w:sz w:val="26"/>
                          <w:szCs w:val="26"/>
                          <w:shd w:val="clear" w:color="auto" w:fill="FFFFFF"/>
                        </w:rPr>
                        <w:t>компьютерных сетей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. MAC-адреса формируют основу сетей на</w:t>
                      </w:r>
                      <w:r w:rsidRPr="00CE38FA">
                        <w:rPr>
                          <w:rStyle w:val="apple-converted-space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CE38FA">
                        <w:rPr>
                          <w:sz w:val="26"/>
                          <w:szCs w:val="26"/>
                          <w:shd w:val="clear" w:color="auto" w:fill="FFFFFF"/>
                        </w:rPr>
                        <w:t>канальном уровне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, которую используют протоколы б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о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лее в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ы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сокого (</w:t>
                      </w:r>
                      <w:r w:rsidRPr="00CE38FA">
                        <w:rPr>
                          <w:sz w:val="26"/>
                          <w:szCs w:val="26"/>
                          <w:shd w:val="clear" w:color="auto" w:fill="FFFFFF"/>
                        </w:rPr>
                        <w:t>сетевого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) уровня. Для преобразования MAC-адресов в адреса сетевого уровня и обратно применяются спец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и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альные прот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о</w:t>
                      </w: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колы.</w:t>
                      </w:r>
                    </w:p>
                    <w:p w14:paraId="49B4289F" w14:textId="77777777" w:rsidR="005D7E38" w:rsidRDefault="005D7E38" w:rsidP="00CE38FA">
                      <w:pPr>
                        <w:ind w:firstLine="709"/>
                        <w:jc w:val="both"/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MAC-адрес представляет собой 48 разрядов (6 октетов)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шестнадцатиричных чисел.</w:t>
                      </w:r>
                    </w:p>
                    <w:p w14:paraId="1F874723" w14:textId="77777777" w:rsidR="005D7E38" w:rsidRPr="00406B80" w:rsidRDefault="005D7E38" w:rsidP="00406B80">
                      <w:pPr>
                        <w:ind w:firstLine="709"/>
                        <w:jc w:val="center"/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</w:pPr>
                      <w:r w:rsidRPr="00406B80">
                        <w:rPr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Пример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– 00</w:t>
                      </w:r>
                      <w:r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-f4-54-ab-9d-78</w:t>
                      </w:r>
                    </w:p>
                    <w:p w14:paraId="23C0C85B" w14:textId="77777777" w:rsidR="005D7E38" w:rsidRPr="00CE38FA" w:rsidRDefault="005D7E38" w:rsidP="00CE38FA">
                      <w:pPr>
                        <w:ind w:firstLine="709"/>
                        <w:jc w:val="both"/>
                        <w:rPr>
                          <w:sz w:val="26"/>
                          <w:szCs w:val="26"/>
                        </w:rPr>
                      </w:pPr>
                      <w:r w:rsidRPr="00CE38FA">
                        <w:rPr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29371" wp14:editId="4765612F">
                <wp:simplePos x="0" y="0"/>
                <wp:positionH relativeFrom="column">
                  <wp:posOffset>-231140</wp:posOffset>
                </wp:positionH>
                <wp:positionV relativeFrom="paragraph">
                  <wp:posOffset>166370</wp:posOffset>
                </wp:positionV>
                <wp:extent cx="849630" cy="280035"/>
                <wp:effectExtent l="10795" t="7620" r="15875" b="7620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60E70D" w14:textId="77777777" w:rsidR="005D7E38" w:rsidRPr="009A416F" w:rsidRDefault="005D7E38" w:rsidP="004A70B7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229371" id="AutoShape 32" o:spid="_x0000_s1053" style="position:absolute;left:0;text-align:left;margin-left:-18.2pt;margin-top:13.1pt;width:66.9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" fillcolor="#ff6" strokeweight="1pt">
                <v:textbox inset="0,0,0,0">
                  <w:txbxContent>
                    <w:p w14:paraId="7F60E70D" w14:textId="77777777" w:rsidR="005D7E38" w:rsidRPr="009A416F" w:rsidRDefault="005D7E38" w:rsidP="004A70B7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934BF2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04D552F1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06DB9ABB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31CBADBC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6DD4C8CE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172879EE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06DA52F1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00AC92DD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778ADB4F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250C5A4A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65F0A02C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5B3DA946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6793D4D8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2D594A52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5584FC30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69CB9374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41E4B710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7E4FA631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50A7ADA5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4BBD78EB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3ED4B161" w14:textId="77777777" w:rsidR="00CE38FA" w:rsidRDefault="00CE38FA" w:rsidP="00265F19">
      <w:pPr>
        <w:ind w:firstLine="709"/>
        <w:rPr>
          <w:b/>
          <w:sz w:val="28"/>
          <w:szCs w:val="28"/>
        </w:rPr>
      </w:pPr>
    </w:p>
    <w:p w14:paraId="00A5A032" w14:textId="77777777" w:rsidR="00002269" w:rsidRDefault="00002269" w:rsidP="00265F19">
      <w:pPr>
        <w:ind w:firstLine="709"/>
        <w:rPr>
          <w:b/>
          <w:sz w:val="28"/>
          <w:szCs w:val="28"/>
        </w:rPr>
      </w:pPr>
    </w:p>
    <w:p w14:paraId="6CFF5C5A" w14:textId="77777777" w:rsidR="00002269" w:rsidRDefault="00002269" w:rsidP="00265F19">
      <w:pPr>
        <w:ind w:firstLine="709"/>
        <w:rPr>
          <w:b/>
          <w:sz w:val="28"/>
          <w:szCs w:val="28"/>
        </w:rPr>
      </w:pPr>
    </w:p>
    <w:p w14:paraId="1B86DFC3" w14:textId="77777777" w:rsidR="00406B80" w:rsidRPr="00485BDA" w:rsidRDefault="00406B80" w:rsidP="00265F19">
      <w:pPr>
        <w:ind w:firstLine="709"/>
        <w:rPr>
          <w:b/>
          <w:sz w:val="16"/>
          <w:szCs w:val="16"/>
        </w:rPr>
      </w:pPr>
    </w:p>
    <w:p w14:paraId="2042EC9F" w14:textId="0E68615B" w:rsidR="004A70B7" w:rsidRDefault="00B22DCB" w:rsidP="00265F19">
      <w:pPr>
        <w:ind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EF719" wp14:editId="0369D6F7">
                <wp:simplePos x="0" y="0"/>
                <wp:positionH relativeFrom="column">
                  <wp:posOffset>-200025</wp:posOffset>
                </wp:positionH>
                <wp:positionV relativeFrom="paragraph">
                  <wp:posOffset>7620</wp:posOffset>
                </wp:positionV>
                <wp:extent cx="849630" cy="280035"/>
                <wp:effectExtent l="13335" t="15240" r="13335" b="9525"/>
                <wp:wrapNone/>
                <wp:docPr id="1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0AD4C3" w14:textId="77777777" w:rsidR="005D7E38" w:rsidRPr="009A416F" w:rsidRDefault="005D7E38" w:rsidP="0048090F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EF719" id="AutoShape 34" o:spid="_x0000_s1054" style="position:absolute;left:0;text-align:left;margin-left:-15.75pt;margin-top:.6pt;width:66.9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" fillcolor="#ff6" strokeweight="1pt">
                <v:textbox inset="0,0,0,0">
                  <w:txbxContent>
                    <w:p w14:paraId="0F0AD4C3" w14:textId="77777777" w:rsidR="005D7E38" w:rsidRPr="009A416F" w:rsidRDefault="005D7E38" w:rsidP="0048090F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A3188" wp14:editId="2CE708DA">
                <wp:simplePos x="0" y="0"/>
                <wp:positionH relativeFrom="column">
                  <wp:posOffset>720725</wp:posOffset>
                </wp:positionH>
                <wp:positionV relativeFrom="paragraph">
                  <wp:posOffset>15875</wp:posOffset>
                </wp:positionV>
                <wp:extent cx="5321935" cy="1049020"/>
                <wp:effectExtent l="10160" t="13970" r="11430" b="13335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1049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2C92F0" w14:textId="77777777" w:rsidR="005D7E38" w:rsidRPr="00CE38FA" w:rsidRDefault="005D7E38" w:rsidP="007E2354">
                            <w:pPr>
                              <w:jc w:val="both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6.1 Определите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IP</w:t>
                            </w:r>
                            <w:r w:rsidRPr="007E2354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и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MAC</w:t>
                            </w:r>
                            <w:r w:rsidRPr="00406B80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адреса вашего физического компьютера.</w:t>
                            </w:r>
                            <w:r w:rsidRPr="00CE38FA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80DC72B" w14:textId="77777777" w:rsidR="005D7E38" w:rsidRPr="007E2354" w:rsidRDefault="005D7E38" w:rsidP="007E2354">
                            <w:pPr>
                              <w:ind w:firstLine="7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9EAF7C" w14:textId="77777777" w:rsidR="00406149" w:rsidRDefault="003C6ACF" w:rsidP="00406B80">
                            <w:pPr>
                              <w:jc w:val="both"/>
                            </w:pPr>
                            <w:r w:rsidRPr="003C6ACF">
                              <w:t>В</w:t>
                            </w:r>
                            <w:r w:rsidR="005D7E38" w:rsidRPr="003C6ACF">
                              <w:t xml:space="preserve"> командной строке нужно ввести служебную команду </w:t>
                            </w:r>
                            <w:r w:rsidR="005D7E38" w:rsidRPr="00406149">
                              <w:rPr>
                                <w:b/>
                                <w:u w:val="single"/>
                                <w:lang w:val="en-US"/>
                              </w:rPr>
                              <w:t>ipconfig</w:t>
                            </w:r>
                            <w:r w:rsidR="005D7E38" w:rsidRPr="003C6ACF">
                              <w:t xml:space="preserve"> и н</w:t>
                            </w:r>
                            <w:r w:rsidR="005D7E38" w:rsidRPr="003C6ACF">
                              <w:t>а</w:t>
                            </w:r>
                            <w:r w:rsidR="005D7E38" w:rsidRPr="003C6ACF">
                              <w:t xml:space="preserve">жать </w:t>
                            </w:r>
                            <w:r w:rsidR="005D7E38" w:rsidRPr="003C6ACF">
                              <w:rPr>
                                <w:lang w:val="en-US"/>
                              </w:rPr>
                              <w:t>Enter</w:t>
                            </w:r>
                            <w:r w:rsidR="005D7E38" w:rsidRPr="003C6ACF">
                              <w:t>. Для более подробной информации используется ключ /</w:t>
                            </w:r>
                            <w:r w:rsidR="005D7E38" w:rsidRPr="003C6ACF">
                              <w:rPr>
                                <w:lang w:val="en-US"/>
                              </w:rPr>
                              <w:t>all</w:t>
                            </w:r>
                            <w:r w:rsidR="005D7E38" w:rsidRPr="003C6ACF">
                              <w:t>.</w:t>
                            </w:r>
                            <w:r w:rsidRPr="003C6ACF">
                              <w:t xml:space="preserve"> </w:t>
                            </w:r>
                          </w:p>
                          <w:p w14:paraId="29BF1359" w14:textId="77777777" w:rsidR="005D7E38" w:rsidRPr="003C6ACF" w:rsidRDefault="003C6ACF" w:rsidP="00406B80">
                            <w:pPr>
                              <w:jc w:val="both"/>
                            </w:pPr>
                            <w:r w:rsidRPr="003C6ACF">
                              <w:t>Какая и</w:t>
                            </w:r>
                            <w:r w:rsidRPr="003C6ACF">
                              <w:t>н</w:t>
                            </w:r>
                            <w:r w:rsidRPr="003C6ACF">
                              <w:t>формация доступна еще?</w:t>
                            </w:r>
                          </w:p>
                          <w:p w14:paraId="2255F502" w14:textId="77777777" w:rsidR="005D7E38" w:rsidRPr="00406B80" w:rsidRDefault="005D7E38" w:rsidP="007E235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DA3188" id="AutoShape 35" o:spid="_x0000_s1055" style="position:absolute;left:0;text-align:left;margin-left:56.75pt;margin-top:1.25pt;width:419.05pt;height:8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">
                <v:textbox>
                  <w:txbxContent>
                    <w:p w14:paraId="2B2C92F0" w14:textId="77777777" w:rsidR="005D7E38" w:rsidRPr="00CE38FA" w:rsidRDefault="005D7E38" w:rsidP="007E2354">
                      <w:pPr>
                        <w:jc w:val="both"/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6.1 Определите 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IP</w:t>
                      </w:r>
                      <w:r w:rsidRPr="007E2354"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и 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MAC</w:t>
                      </w:r>
                      <w:r w:rsidRPr="00406B80"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адреса вашего физического компьютера.</w:t>
                      </w:r>
                      <w:r w:rsidRPr="00CE38FA">
                        <w:rPr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</w:p>
                    <w:p w14:paraId="680DC72B" w14:textId="77777777" w:rsidR="005D7E38" w:rsidRPr="007E2354" w:rsidRDefault="005D7E38" w:rsidP="007E2354">
                      <w:pPr>
                        <w:ind w:firstLine="72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39EAF7C" w14:textId="77777777" w:rsidR="00406149" w:rsidRDefault="003C6ACF" w:rsidP="00406B80">
                      <w:pPr>
                        <w:jc w:val="both"/>
                      </w:pPr>
                      <w:r w:rsidRPr="003C6ACF">
                        <w:t>В</w:t>
                      </w:r>
                      <w:r w:rsidR="005D7E38" w:rsidRPr="003C6ACF">
                        <w:t xml:space="preserve"> командной строке нужно ввести служебную команду </w:t>
                      </w:r>
                      <w:r w:rsidR="005D7E38" w:rsidRPr="00406149">
                        <w:rPr>
                          <w:b/>
                          <w:u w:val="single"/>
                          <w:lang w:val="en-US"/>
                        </w:rPr>
                        <w:t>ipconfig</w:t>
                      </w:r>
                      <w:r w:rsidR="005D7E38" w:rsidRPr="003C6ACF">
                        <w:t xml:space="preserve"> и н</w:t>
                      </w:r>
                      <w:r w:rsidR="005D7E38" w:rsidRPr="003C6ACF">
                        <w:t>а</w:t>
                      </w:r>
                      <w:r w:rsidR="005D7E38" w:rsidRPr="003C6ACF">
                        <w:t xml:space="preserve">жать </w:t>
                      </w:r>
                      <w:r w:rsidR="005D7E38" w:rsidRPr="003C6ACF">
                        <w:rPr>
                          <w:lang w:val="en-US"/>
                        </w:rPr>
                        <w:t>Enter</w:t>
                      </w:r>
                      <w:r w:rsidR="005D7E38" w:rsidRPr="003C6ACF">
                        <w:t>. Для более подробной информации используется ключ /</w:t>
                      </w:r>
                      <w:r w:rsidR="005D7E38" w:rsidRPr="003C6ACF">
                        <w:rPr>
                          <w:lang w:val="en-US"/>
                        </w:rPr>
                        <w:t>all</w:t>
                      </w:r>
                      <w:r w:rsidR="005D7E38" w:rsidRPr="003C6ACF">
                        <w:t>.</w:t>
                      </w:r>
                      <w:r w:rsidRPr="003C6ACF">
                        <w:t xml:space="preserve"> </w:t>
                      </w:r>
                    </w:p>
                    <w:p w14:paraId="29BF1359" w14:textId="77777777" w:rsidR="005D7E38" w:rsidRPr="003C6ACF" w:rsidRDefault="003C6ACF" w:rsidP="00406B80">
                      <w:pPr>
                        <w:jc w:val="both"/>
                      </w:pPr>
                      <w:r w:rsidRPr="003C6ACF">
                        <w:t>Какая и</w:t>
                      </w:r>
                      <w:r w:rsidRPr="003C6ACF">
                        <w:t>н</w:t>
                      </w:r>
                      <w:r w:rsidRPr="003C6ACF">
                        <w:t>формация доступна еще?</w:t>
                      </w:r>
                    </w:p>
                    <w:p w14:paraId="2255F502" w14:textId="77777777" w:rsidR="005D7E38" w:rsidRPr="00406B80" w:rsidRDefault="005D7E38" w:rsidP="007E2354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27C4CC1" w14:textId="77777777" w:rsidR="004A70B7" w:rsidRDefault="004A70B7" w:rsidP="00265F19">
      <w:pPr>
        <w:ind w:firstLine="709"/>
        <w:rPr>
          <w:b/>
          <w:sz w:val="28"/>
          <w:szCs w:val="28"/>
        </w:rPr>
      </w:pPr>
    </w:p>
    <w:p w14:paraId="35995C69" w14:textId="77777777" w:rsidR="0048090F" w:rsidRDefault="0048090F" w:rsidP="00265F19">
      <w:pPr>
        <w:ind w:firstLine="709"/>
        <w:rPr>
          <w:b/>
          <w:sz w:val="28"/>
          <w:szCs w:val="28"/>
        </w:rPr>
      </w:pPr>
    </w:p>
    <w:p w14:paraId="577AE8E2" w14:textId="6522F90B" w:rsidR="0048090F" w:rsidRDefault="00B22DCB" w:rsidP="00265F19">
      <w:pPr>
        <w:ind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AF1C5" wp14:editId="30C3DDDB">
                <wp:simplePos x="0" y="0"/>
                <wp:positionH relativeFrom="column">
                  <wp:posOffset>-297815</wp:posOffset>
                </wp:positionH>
                <wp:positionV relativeFrom="paragraph">
                  <wp:posOffset>67310</wp:posOffset>
                </wp:positionV>
                <wp:extent cx="6238240" cy="222885"/>
                <wp:effectExtent l="10795" t="14605" r="8890" b="10160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EF9C48" w14:textId="77777777" w:rsidR="005D7E38" w:rsidRPr="00406B80" w:rsidRDefault="005D7E38" w:rsidP="00406B80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Утилиты командной строки</w:t>
                            </w:r>
                          </w:p>
                          <w:p w14:paraId="0D4B3300" w14:textId="77777777" w:rsidR="005D7E38" w:rsidRPr="00531E6F" w:rsidRDefault="005D7E38" w:rsidP="00406B80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AAF1C5" id="AutoShape 36" o:spid="_x0000_s1056" style="position:absolute;left:0;text-align:left;margin-left:-23.45pt;margin-top:5.3pt;width:491.2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" fillcolor="#e5dfec" strokeweight="1pt">
                <v:textbox inset="0,0,0,0">
                  <w:txbxContent>
                    <w:p w14:paraId="12EF9C48" w14:textId="77777777" w:rsidR="005D7E38" w:rsidRPr="00406B80" w:rsidRDefault="005D7E38" w:rsidP="00406B80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Утилиты командной строки</w:t>
                      </w:r>
                    </w:p>
                    <w:p w14:paraId="0D4B3300" w14:textId="77777777" w:rsidR="005D7E38" w:rsidRPr="00531E6F" w:rsidRDefault="005D7E38" w:rsidP="00406B80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2144FD8C" w14:textId="0A9AA6AB" w:rsidR="0048090F" w:rsidRDefault="00B22DCB" w:rsidP="00265F19">
      <w:pPr>
        <w:ind w:firstLine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9D15C" wp14:editId="4674D19F">
                <wp:simplePos x="0" y="0"/>
                <wp:positionH relativeFrom="column">
                  <wp:posOffset>-297815</wp:posOffset>
                </wp:positionH>
                <wp:positionV relativeFrom="paragraph">
                  <wp:posOffset>170180</wp:posOffset>
                </wp:positionV>
                <wp:extent cx="849630" cy="280035"/>
                <wp:effectExtent l="10795" t="7620" r="15875" b="7620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48B67" w14:textId="77777777" w:rsidR="005D7E38" w:rsidRPr="009A416F" w:rsidRDefault="005D7E38" w:rsidP="00406B80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09D15C" id="AutoShape 37" o:spid="_x0000_s1057" style="position:absolute;left:0;text-align:left;margin-left:-23.45pt;margin-top:13.4pt;width:66.9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" fillcolor="#ff6" strokeweight="1pt">
                <v:textbox inset="0,0,0,0">
                  <w:txbxContent>
                    <w:p w14:paraId="55D48B67" w14:textId="77777777" w:rsidR="005D7E38" w:rsidRPr="009A416F" w:rsidRDefault="005D7E38" w:rsidP="00406B80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17224" wp14:editId="07DC78F5">
                <wp:simplePos x="0" y="0"/>
                <wp:positionH relativeFrom="column">
                  <wp:posOffset>618490</wp:posOffset>
                </wp:positionH>
                <wp:positionV relativeFrom="paragraph">
                  <wp:posOffset>162560</wp:posOffset>
                </wp:positionV>
                <wp:extent cx="5321935" cy="5064125"/>
                <wp:effectExtent l="12700" t="9525" r="8890" b="12700"/>
                <wp:wrapNone/>
                <wp:docPr id="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5064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3AA315" w14:textId="77777777" w:rsidR="005D7E38" w:rsidRPr="004145DF" w:rsidRDefault="005D7E38" w:rsidP="004145DF">
                            <w:pPr>
                              <w:pStyle w:val="a3"/>
                              <w:shd w:val="clear" w:color="auto" w:fill="FFFFFF"/>
                              <w:spacing w:before="96" w:beforeAutospacing="0" w:after="120" w:afterAutospacing="0" w:line="240" w:lineRule="atLeast"/>
                              <w:ind w:firstLine="426"/>
                              <w:jc w:val="both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4145DF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Интерфейс командной строки</w:t>
                            </w:r>
                            <w:r w:rsidRPr="004145D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 — разнови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д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ность</w:t>
                            </w:r>
                            <w:r w:rsidRPr="004145DF">
                              <w:rPr>
                                <w:rStyle w:val="apple-converted-space"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текстового интерфейса, в котором инструкции компьютеру даются в осно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в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ном путём ввода с клавиатуры текстовых строк (</w:t>
                            </w:r>
                            <w:r w:rsidRPr="004145D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команд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). Также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командную строку часто называют </w:t>
                            </w:r>
                            <w:r w:rsidRPr="004145D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конс</w:t>
                            </w:r>
                            <w:r w:rsidRPr="004145D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о</w:t>
                            </w:r>
                            <w:r w:rsidRPr="004145DF"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ль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ю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68F234A" w14:textId="77777777" w:rsidR="005D7E38" w:rsidRPr="004145DF" w:rsidRDefault="005D7E38" w:rsidP="004145DF">
                            <w:pPr>
                              <w:pStyle w:val="a3"/>
                              <w:shd w:val="clear" w:color="auto" w:fill="FFFFFF"/>
                              <w:spacing w:before="96" w:beforeAutospacing="0" w:after="120" w:afterAutospacing="0" w:line="240" w:lineRule="atLeast"/>
                              <w:ind w:firstLine="426"/>
                              <w:jc w:val="both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Формат вывода информации в интерфейсе командной строки не регламентируется; обычно это также простой текстовый в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ы</w:t>
                            </w:r>
                            <w:r w:rsidRPr="004145DF">
                              <w:rPr>
                                <w:color w:val="000000"/>
                                <w:sz w:val="26"/>
                                <w:szCs w:val="26"/>
                              </w:rPr>
                              <w:t>вод, но может быть и графическим, звуковым и т. д.</w:t>
                            </w:r>
                          </w:p>
                          <w:p w14:paraId="5C498C5F" w14:textId="77777777" w:rsidR="005D7E38" w:rsidRDefault="005D7E38" w:rsidP="004145DF">
                            <w:pPr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4145DF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Командная строка поддерживает большое количество к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о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манд, которые позволяют управлять настройкой компьютера и запуском программ.</w:t>
                            </w:r>
                          </w:p>
                          <w:p w14:paraId="0C9B0516" w14:textId="77777777" w:rsidR="005D7E38" w:rsidRDefault="005D7E38" w:rsidP="004145DF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after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4145DF">
                              <w:rPr>
                                <w:i/>
                              </w:rPr>
                              <w:t>Рис.1 Интерфейс командной строки</w:t>
                            </w:r>
                          </w:p>
                          <w:p w14:paraId="321ED809" w14:textId="4B4B7D59" w:rsidR="00B34011" w:rsidRDefault="00B22DCB" w:rsidP="004145DF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after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886D7" wp14:editId="22DB1F46">
                                  <wp:extent cx="4743450" cy="127635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576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345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52B034" w14:textId="77777777" w:rsidR="00B34011" w:rsidRDefault="00B34011" w:rsidP="00B34011">
                            <w:pPr>
                              <w:ind w:firstLine="540"/>
                              <w:jc w:val="both"/>
                            </w:pPr>
                            <w:r>
                              <w:t>Список основных команд можно просмотреть с помощью кома</w:t>
                            </w:r>
                            <w:r>
                              <w:t>н</w:t>
                            </w:r>
                            <w:r>
                              <w:t xml:space="preserve">ды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help</w:t>
                            </w:r>
                            <w:r>
                              <w:t xml:space="preserve">. А справку по большинству команд можно просмотрев, введя в командную строку </w:t>
                            </w:r>
                          </w:p>
                          <w:p w14:paraId="533E9A0C" w14:textId="77777777" w:rsidR="00B34011" w:rsidRDefault="00B34011" w:rsidP="00B34011">
                            <w:pPr>
                              <w:ind w:firstLine="540"/>
                              <w:jc w:val="center"/>
                            </w:pPr>
                            <w:r>
                              <w:t>&lt;</w:t>
                            </w:r>
                            <w:r>
                              <w:rPr>
                                <w:b/>
                              </w:rPr>
                              <w:t>команда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>/?</w:t>
                            </w:r>
                          </w:p>
                          <w:p w14:paraId="23A8B26D" w14:textId="77777777" w:rsidR="00B34011" w:rsidRDefault="00B34011" w:rsidP="004145DF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after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9D1C0F0" w14:textId="77777777" w:rsidR="00B34011" w:rsidRDefault="00B34011" w:rsidP="004145DF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after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EE379A7" w14:textId="77777777" w:rsidR="00B34011" w:rsidRDefault="00B34011" w:rsidP="004145DF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after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7BEB391" w14:textId="77777777" w:rsidR="00B34011" w:rsidRPr="00B34011" w:rsidRDefault="00B34011" w:rsidP="004145DF">
                            <w:pPr>
                              <w:tabs>
                                <w:tab w:val="left" w:pos="1080"/>
                              </w:tabs>
                              <w:suppressAutoHyphens/>
                              <w:spacing w:after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09FB887D" w14:textId="77777777" w:rsidR="005D7E38" w:rsidRPr="004145DF" w:rsidRDefault="005D7E38" w:rsidP="004145DF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B17224" id="AutoShape 38" o:spid="_x0000_s1058" style="position:absolute;left:0;text-align:left;margin-left:48.7pt;margin-top:12.8pt;width:419.05pt;height:39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">
                <v:textbox>
                  <w:txbxContent>
                    <w:p w14:paraId="2A3AA315" w14:textId="77777777" w:rsidR="005D7E38" w:rsidRPr="004145DF" w:rsidRDefault="005D7E38" w:rsidP="004145DF">
                      <w:pPr>
                        <w:pStyle w:val="a3"/>
                        <w:shd w:val="clear" w:color="auto" w:fill="FFFFFF"/>
                        <w:spacing w:before="96" w:beforeAutospacing="0" w:after="120" w:afterAutospacing="0" w:line="240" w:lineRule="atLeast"/>
                        <w:ind w:firstLine="426"/>
                        <w:jc w:val="both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4145DF"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Интерфейс командной строки</w:t>
                      </w:r>
                      <w:r w:rsidRPr="004145DF">
                        <w:rPr>
                          <w:rStyle w:val="apple-converted-space"/>
                          <w:color w:val="000000"/>
                          <w:sz w:val="26"/>
                          <w:szCs w:val="26"/>
                        </w:rPr>
                        <w:t> 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 — разнови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д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ность</w:t>
                      </w:r>
                      <w:r w:rsidRPr="004145DF">
                        <w:rPr>
                          <w:rStyle w:val="apple-converted-space"/>
                          <w:color w:val="000000"/>
                          <w:sz w:val="26"/>
                          <w:szCs w:val="26"/>
                        </w:rPr>
                        <w:t> 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текстового интерфейса, в котором инструкции компьютеру даются в осно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в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ном путём ввода с клавиатуры текстовых строк (</w:t>
                      </w:r>
                      <w:r w:rsidRPr="004145DF">
                        <w:rPr>
                          <w:i/>
                          <w:iCs/>
                          <w:color w:val="000000"/>
                          <w:sz w:val="26"/>
                          <w:szCs w:val="26"/>
                        </w:rPr>
                        <w:t>команд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 xml:space="preserve">). Также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командную строку часто называют </w:t>
                      </w:r>
                      <w:r w:rsidRPr="004145DF">
                        <w:rPr>
                          <w:i/>
                          <w:iCs/>
                          <w:color w:val="000000"/>
                          <w:sz w:val="26"/>
                          <w:szCs w:val="26"/>
                        </w:rPr>
                        <w:t>конс</w:t>
                      </w:r>
                      <w:r w:rsidRPr="004145DF">
                        <w:rPr>
                          <w:i/>
                          <w:iCs/>
                          <w:color w:val="000000"/>
                          <w:sz w:val="26"/>
                          <w:szCs w:val="26"/>
                        </w:rPr>
                        <w:t>о</w:t>
                      </w:r>
                      <w:r w:rsidRPr="004145DF">
                        <w:rPr>
                          <w:i/>
                          <w:iCs/>
                          <w:color w:val="000000"/>
                          <w:sz w:val="26"/>
                          <w:szCs w:val="26"/>
                        </w:rPr>
                        <w:t>ль</w:t>
                      </w:r>
                      <w:r>
                        <w:rPr>
                          <w:i/>
                          <w:iCs/>
                          <w:color w:val="000000"/>
                          <w:sz w:val="26"/>
                          <w:szCs w:val="26"/>
                        </w:rPr>
                        <w:t>ю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.</w:t>
                      </w:r>
                    </w:p>
                    <w:p w14:paraId="268F234A" w14:textId="77777777" w:rsidR="005D7E38" w:rsidRPr="004145DF" w:rsidRDefault="005D7E38" w:rsidP="004145DF">
                      <w:pPr>
                        <w:pStyle w:val="a3"/>
                        <w:shd w:val="clear" w:color="auto" w:fill="FFFFFF"/>
                        <w:spacing w:before="96" w:beforeAutospacing="0" w:after="120" w:afterAutospacing="0" w:line="240" w:lineRule="atLeast"/>
                        <w:ind w:firstLine="426"/>
                        <w:jc w:val="both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Формат вывода информации в интерфейсе командной строки не регламентируется; обычно это также простой текстовый в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ы</w:t>
                      </w:r>
                      <w:r w:rsidRPr="004145DF">
                        <w:rPr>
                          <w:color w:val="000000"/>
                          <w:sz w:val="26"/>
                          <w:szCs w:val="26"/>
                        </w:rPr>
                        <w:t>вод, но может быть и графическим, звуковым и т. д.</w:t>
                      </w:r>
                    </w:p>
                    <w:p w14:paraId="5C498C5F" w14:textId="77777777" w:rsidR="005D7E38" w:rsidRDefault="005D7E38" w:rsidP="004145DF">
                      <w:pPr>
                        <w:ind w:firstLine="426"/>
                        <w:jc w:val="both"/>
                        <w:rPr>
                          <w:sz w:val="26"/>
                          <w:szCs w:val="26"/>
                          <w:shd w:val="clear" w:color="auto" w:fill="FFFFFF"/>
                        </w:rPr>
                      </w:pPr>
                      <w:r w:rsidRPr="004145DF">
                        <w:rPr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shd w:val="clear" w:color="auto" w:fill="FFFFFF"/>
                        </w:rPr>
                        <w:t>Командная строка поддерживает большое количество к</w:t>
                      </w:r>
                      <w:r>
                        <w:rPr>
                          <w:sz w:val="26"/>
                          <w:szCs w:val="26"/>
                          <w:shd w:val="clear" w:color="auto" w:fill="FFFFFF"/>
                        </w:rPr>
                        <w:t>о</w:t>
                      </w:r>
                      <w:r>
                        <w:rPr>
                          <w:sz w:val="26"/>
                          <w:szCs w:val="26"/>
                          <w:shd w:val="clear" w:color="auto" w:fill="FFFFFF"/>
                        </w:rPr>
                        <w:t>манд, которые позволяют управлять настройкой компьютера и запуском программ.</w:t>
                      </w:r>
                    </w:p>
                    <w:p w14:paraId="0C9B0516" w14:textId="77777777" w:rsidR="005D7E38" w:rsidRDefault="005D7E38" w:rsidP="004145DF">
                      <w:pPr>
                        <w:tabs>
                          <w:tab w:val="left" w:pos="1080"/>
                        </w:tabs>
                        <w:suppressAutoHyphens/>
                        <w:spacing w:after="120"/>
                        <w:jc w:val="center"/>
                        <w:rPr>
                          <w:i/>
                          <w:lang w:val="en-US"/>
                        </w:rPr>
                      </w:pPr>
                      <w:r w:rsidRPr="004145DF">
                        <w:rPr>
                          <w:i/>
                        </w:rPr>
                        <w:t>Рис.1 Интерфейс командной строки</w:t>
                      </w:r>
                    </w:p>
                    <w:p w14:paraId="321ED809" w14:textId="4B4B7D59" w:rsidR="00B34011" w:rsidRDefault="00B22DCB" w:rsidP="004145DF">
                      <w:pPr>
                        <w:tabs>
                          <w:tab w:val="left" w:pos="1080"/>
                        </w:tabs>
                        <w:suppressAutoHyphens/>
                        <w:spacing w:after="12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886D7" wp14:editId="22DB1F46">
                            <wp:extent cx="4743450" cy="127635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576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345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52B034" w14:textId="77777777" w:rsidR="00B34011" w:rsidRDefault="00B34011" w:rsidP="00B34011">
                      <w:pPr>
                        <w:ind w:firstLine="540"/>
                        <w:jc w:val="both"/>
                      </w:pPr>
                      <w:r>
                        <w:t>Список основных команд можно просмотреть с помощью кома</w:t>
                      </w:r>
                      <w:r>
                        <w:t>н</w:t>
                      </w:r>
                      <w:r>
                        <w:t xml:space="preserve">ды </w:t>
                      </w:r>
                      <w:r>
                        <w:rPr>
                          <w:b/>
                          <w:lang w:val="en-US"/>
                        </w:rPr>
                        <w:t>help</w:t>
                      </w:r>
                      <w:r>
                        <w:t xml:space="preserve">. А справку по большинству команд можно просмотрев, введя в командную строку </w:t>
                      </w:r>
                    </w:p>
                    <w:p w14:paraId="533E9A0C" w14:textId="77777777" w:rsidR="00B34011" w:rsidRDefault="00B34011" w:rsidP="00B34011">
                      <w:pPr>
                        <w:ind w:firstLine="540"/>
                        <w:jc w:val="center"/>
                      </w:pPr>
                      <w:r>
                        <w:t>&lt;</w:t>
                      </w:r>
                      <w:r>
                        <w:rPr>
                          <w:b/>
                        </w:rPr>
                        <w:t>команда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>/?</w:t>
                      </w:r>
                    </w:p>
                    <w:p w14:paraId="23A8B26D" w14:textId="77777777" w:rsidR="00B34011" w:rsidRDefault="00B34011" w:rsidP="004145DF">
                      <w:pPr>
                        <w:tabs>
                          <w:tab w:val="left" w:pos="1080"/>
                        </w:tabs>
                        <w:suppressAutoHyphens/>
                        <w:spacing w:after="120"/>
                        <w:jc w:val="center"/>
                        <w:rPr>
                          <w:i/>
                          <w:lang w:val="en-US"/>
                        </w:rPr>
                      </w:pPr>
                    </w:p>
                    <w:p w14:paraId="19D1C0F0" w14:textId="77777777" w:rsidR="00B34011" w:rsidRDefault="00B34011" w:rsidP="004145DF">
                      <w:pPr>
                        <w:tabs>
                          <w:tab w:val="left" w:pos="1080"/>
                        </w:tabs>
                        <w:suppressAutoHyphens/>
                        <w:spacing w:after="120"/>
                        <w:jc w:val="center"/>
                        <w:rPr>
                          <w:i/>
                          <w:lang w:val="en-US"/>
                        </w:rPr>
                      </w:pPr>
                    </w:p>
                    <w:p w14:paraId="1EE379A7" w14:textId="77777777" w:rsidR="00B34011" w:rsidRDefault="00B34011" w:rsidP="004145DF">
                      <w:pPr>
                        <w:tabs>
                          <w:tab w:val="left" w:pos="1080"/>
                        </w:tabs>
                        <w:suppressAutoHyphens/>
                        <w:spacing w:after="120"/>
                        <w:jc w:val="center"/>
                        <w:rPr>
                          <w:i/>
                          <w:lang w:val="en-US"/>
                        </w:rPr>
                      </w:pPr>
                    </w:p>
                    <w:p w14:paraId="17BEB391" w14:textId="77777777" w:rsidR="00B34011" w:rsidRPr="00B34011" w:rsidRDefault="00B34011" w:rsidP="004145DF">
                      <w:pPr>
                        <w:tabs>
                          <w:tab w:val="left" w:pos="1080"/>
                        </w:tabs>
                        <w:suppressAutoHyphens/>
                        <w:spacing w:after="120"/>
                        <w:jc w:val="center"/>
                        <w:rPr>
                          <w:i/>
                          <w:lang w:val="en-US"/>
                        </w:rPr>
                      </w:pPr>
                    </w:p>
                    <w:p w14:paraId="09FB887D" w14:textId="77777777" w:rsidR="005D7E38" w:rsidRPr="004145DF" w:rsidRDefault="005D7E38" w:rsidP="004145DF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BF965C" w14:textId="77777777" w:rsidR="007E2354" w:rsidRPr="00485BDA" w:rsidRDefault="007E2354" w:rsidP="00265F19">
      <w:pPr>
        <w:ind w:firstLine="709"/>
        <w:rPr>
          <w:b/>
          <w:sz w:val="28"/>
          <w:szCs w:val="28"/>
        </w:rPr>
      </w:pPr>
    </w:p>
    <w:p w14:paraId="46F83198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3A937CE5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472B2D84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5E7DF000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206D220B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15BFC502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78F59C5D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017C964C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239E947D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15B33FB4" w14:textId="77777777" w:rsidR="00406B80" w:rsidRPr="00485BDA" w:rsidRDefault="00406B80" w:rsidP="00265F19">
      <w:pPr>
        <w:ind w:firstLine="709"/>
        <w:rPr>
          <w:b/>
          <w:sz w:val="28"/>
          <w:szCs w:val="28"/>
        </w:rPr>
      </w:pPr>
    </w:p>
    <w:p w14:paraId="189F9587" w14:textId="77777777" w:rsidR="0007139E" w:rsidRDefault="0007139E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D380F8F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AB9A2ED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EAC2249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CAC093D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EEB1DEA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CE748B0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FDC67FE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58E7661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56051DD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B3150F8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DFC1117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A284E6A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754EEAF" w14:textId="27CF894C" w:rsidR="004145DF" w:rsidRDefault="00B22DCB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4A000" wp14:editId="39E881FD">
                <wp:simplePos x="0" y="0"/>
                <wp:positionH relativeFrom="column">
                  <wp:posOffset>-253365</wp:posOffset>
                </wp:positionH>
                <wp:positionV relativeFrom="paragraph">
                  <wp:posOffset>188595</wp:posOffset>
                </wp:positionV>
                <wp:extent cx="849630" cy="280035"/>
                <wp:effectExtent l="7620" t="12700" r="9525" b="12065"/>
                <wp:wrapNone/>
                <wp:docPr id="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D10B4A" w14:textId="77777777" w:rsidR="005D7E38" w:rsidRPr="009A416F" w:rsidRDefault="005D7E38" w:rsidP="004145DF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74A000" id="AutoShape 39" o:spid="_x0000_s1059" style="position:absolute;left:0;text-align:left;margin-left:-19.95pt;margin-top:14.85pt;width:66.9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" fillcolor="#ff6" strokeweight="1pt">
                <v:textbox inset="0,0,0,0">
                  <w:txbxContent>
                    <w:p w14:paraId="1FD10B4A" w14:textId="77777777" w:rsidR="005D7E38" w:rsidRPr="009A416F" w:rsidRDefault="005D7E38" w:rsidP="004145DF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B006F" wp14:editId="5B4DE8AA">
                <wp:simplePos x="0" y="0"/>
                <wp:positionH relativeFrom="column">
                  <wp:posOffset>676275</wp:posOffset>
                </wp:positionH>
                <wp:positionV relativeFrom="paragraph">
                  <wp:posOffset>188595</wp:posOffset>
                </wp:positionV>
                <wp:extent cx="5321935" cy="4015740"/>
                <wp:effectExtent l="13335" t="12700" r="8255" b="10160"/>
                <wp:wrapNone/>
                <wp:docPr id="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4015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3AB1BE" w14:textId="77777777" w:rsidR="005D7E38" w:rsidRPr="005D6E10" w:rsidRDefault="005D7E38" w:rsidP="005D6E10">
                            <w:pPr>
                              <w:tabs>
                                <w:tab w:val="left" w:pos="1080"/>
                              </w:tabs>
                              <w:suppressAutoHyphens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5D6E10">
                              <w:rPr>
                                <w:b/>
                                <w:i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7.1 </w:t>
                            </w:r>
                            <w:r w:rsidRPr="005D6E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Проверьте правильность установки </w:t>
                            </w:r>
                            <w:r w:rsidR="0040614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сетевого </w:t>
                            </w:r>
                            <w:r w:rsidRPr="005D6E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протокола </w:t>
                            </w:r>
                            <w:r w:rsidR="005D6E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на физической машине</w:t>
                            </w:r>
                            <w:r w:rsidRPr="005D6E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, используя утилиту </w:t>
                            </w:r>
                            <w:r w:rsidRPr="005D6E10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ping</w:t>
                            </w:r>
                            <w:r w:rsidRPr="005D6E1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3C17BF9" w14:textId="77777777" w:rsidR="005D6E10" w:rsidRDefault="005D6E10" w:rsidP="005D6E10">
                            <w:pPr>
                              <w:pStyle w:val="a3"/>
                              <w:spacing w:before="120" w:beforeAutospacing="0" w:after="0" w:afterAutospacing="0"/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5D6E10">
                              <w:rPr>
                                <w:b/>
                                <w:i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Комментарий: 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 xml:space="preserve">Утилита </w:t>
                            </w:r>
                            <w:r w:rsidRPr="005D6E10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ping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 xml:space="preserve">  используется для проверки сп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собности компьютера установить соединение с другим компьют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е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ром. Тестирование осуществляется путем отправки удаленному у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з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лу специальных пакетов. Удаленный компьютер, получая эти пакеты, должен отправить соответствующее подтверждение, п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лучение которого рассматр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и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 xml:space="preserve">вается как возможность установить с этим компьютером сетевое соединение. </w:t>
                            </w:r>
                          </w:p>
                          <w:p w14:paraId="70BDD0E7" w14:textId="77777777" w:rsidR="005D6E10" w:rsidRPr="005D6E10" w:rsidRDefault="005D6E10" w:rsidP="005D6E10">
                            <w:pPr>
                              <w:pStyle w:val="a3"/>
                              <w:spacing w:before="120" w:beforeAutospacing="0" w:after="0" w:afterAutospacing="0"/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5D6E10">
                              <w:rPr>
                                <w:sz w:val="26"/>
                                <w:szCs w:val="26"/>
                              </w:rPr>
                              <w:t xml:space="preserve">При диагностике можно ссылаться на удаленный узел </w:t>
                            </w:r>
                            <w:r w:rsidRPr="0040614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как по </w:t>
                            </w:r>
                            <w:r w:rsidRPr="00406149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IP</w:t>
                            </w:r>
                            <w:r w:rsidRPr="00406149">
                              <w:rPr>
                                <w:b/>
                                <w:sz w:val="26"/>
                                <w:szCs w:val="26"/>
                              </w:rPr>
                              <w:t>-адресу, так и по доменному имени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D04243B" w14:textId="77777777" w:rsidR="005D7E38" w:rsidRDefault="005D6E10" w:rsidP="005D6E10">
                            <w:pPr>
                              <w:spacing w:before="120"/>
                              <w:ind w:firstLine="425"/>
                              <w:jc w:val="both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6E10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>«Пинговать» можно как любой компьютер в сети, так и свой собственный</w:t>
                            </w:r>
                            <w:r w:rsidR="00550E3D" w:rsidRPr="00550E3D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, </w:t>
                            </w:r>
                            <w:r w:rsidR="00550E3D" w:rsidRPr="00550E3D">
                              <w:rPr>
                                <w:i/>
                                <w:sz w:val="26"/>
                                <w:szCs w:val="26"/>
                                <w:shd w:val="clear" w:color="auto" w:fill="FFFFFF"/>
                              </w:rPr>
                              <w:t>например</w:t>
                            </w:r>
                            <w:r w:rsidR="00550E3D"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, </w:t>
                            </w:r>
                            <w:r w:rsidR="00550E3D" w:rsidRPr="00550E3D">
                              <w:rPr>
                                <w:b/>
                                <w:sz w:val="26"/>
                                <w:szCs w:val="26"/>
                                <w:shd w:val="clear" w:color="auto" w:fill="FFFFFF"/>
                                <w:lang w:val="en-US"/>
                              </w:rPr>
                              <w:t>ping</w:t>
                            </w:r>
                            <w:r w:rsidR="00550E3D" w:rsidRPr="00550E3D">
                              <w:rPr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="00550E3D" w:rsidRPr="00550E3D">
                              <w:rPr>
                                <w:b/>
                                <w:sz w:val="28"/>
                                <w:szCs w:val="28"/>
                              </w:rPr>
                              <w:t>&lt;</w:t>
                            </w:r>
                            <w:r w:rsidR="00550E3D" w:rsidRPr="00550E3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ip</w:t>
                            </w:r>
                            <w:r w:rsidR="00550E3D" w:rsidRPr="00550E3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адрес компьютера&gt;</w:t>
                            </w:r>
                          </w:p>
                          <w:p w14:paraId="62EEBE14" w14:textId="77777777" w:rsidR="001F0022" w:rsidRPr="005D6E10" w:rsidRDefault="001F0022" w:rsidP="001F0022">
                            <w:pPr>
                              <w:pStyle w:val="a3"/>
                              <w:spacing w:before="120" w:beforeAutospacing="0" w:after="0" w:afterAutospacing="0"/>
                              <w:ind w:firstLine="425"/>
                              <w:rPr>
                                <w:sz w:val="26"/>
                                <w:szCs w:val="26"/>
                              </w:rPr>
                            </w:pPr>
                            <w:r w:rsidRPr="005D6E10">
                              <w:rPr>
                                <w:b/>
                                <w:sz w:val="26"/>
                                <w:szCs w:val="26"/>
                              </w:rPr>
                              <w:t>Адрес 127.0.0.1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localhost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)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 xml:space="preserve"> — это личный адрес любого ко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м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пьютера. Таким образом, эта команда проверяет прохождение сигнала «на самого себя». Она может быть выполнена без нал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и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чия какого-либо сетевого подкл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ю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чения.</w:t>
                            </w:r>
                          </w:p>
                          <w:p w14:paraId="7BFEEC83" w14:textId="77777777" w:rsidR="001F0022" w:rsidRPr="001F0022" w:rsidRDefault="001F0022" w:rsidP="005D6E10">
                            <w:pPr>
                              <w:spacing w:before="120"/>
                              <w:ind w:firstLine="425"/>
                              <w:jc w:val="both"/>
                              <w:rPr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7DC46954" w14:textId="77777777" w:rsidR="00550E3D" w:rsidRPr="00550E3D" w:rsidRDefault="00550E3D" w:rsidP="00550E3D">
                            <w:pPr>
                              <w:spacing w:before="120"/>
                              <w:jc w:val="both"/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7309B293" w14:textId="77777777" w:rsidR="005D7E38" w:rsidRPr="005D7E38" w:rsidRDefault="005D7E38" w:rsidP="005D7E38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5614A35E" w14:textId="77777777" w:rsidR="005D7E38" w:rsidRPr="005D7E38" w:rsidRDefault="005D7E38" w:rsidP="005D7E38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2B006F" id="AutoShape 40" o:spid="_x0000_s1060" style="position:absolute;left:0;text-align:left;margin-left:53.25pt;margin-top:14.85pt;width:419.05pt;height:3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">
                <v:textbox>
                  <w:txbxContent>
                    <w:p w14:paraId="013AB1BE" w14:textId="77777777" w:rsidR="005D7E38" w:rsidRPr="005D6E10" w:rsidRDefault="005D7E38" w:rsidP="005D6E10">
                      <w:pPr>
                        <w:tabs>
                          <w:tab w:val="left" w:pos="1080"/>
                        </w:tabs>
                        <w:suppressAutoHyphens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5D6E10">
                        <w:rPr>
                          <w:b/>
                          <w:i/>
                          <w:sz w:val="26"/>
                          <w:szCs w:val="26"/>
                          <w:shd w:val="clear" w:color="auto" w:fill="FFFFFF"/>
                        </w:rPr>
                        <w:t xml:space="preserve">7.1 </w:t>
                      </w:r>
                      <w:r w:rsidRPr="005D6E10">
                        <w:rPr>
                          <w:b/>
                          <w:i/>
                          <w:sz w:val="26"/>
                          <w:szCs w:val="26"/>
                        </w:rPr>
                        <w:t xml:space="preserve">Проверьте правильность установки </w:t>
                      </w:r>
                      <w:r w:rsidR="00406149">
                        <w:rPr>
                          <w:b/>
                          <w:i/>
                          <w:sz w:val="26"/>
                          <w:szCs w:val="26"/>
                        </w:rPr>
                        <w:t xml:space="preserve">сетевого </w:t>
                      </w:r>
                      <w:r w:rsidRPr="005D6E10">
                        <w:rPr>
                          <w:b/>
                          <w:i/>
                          <w:sz w:val="26"/>
                          <w:szCs w:val="26"/>
                        </w:rPr>
                        <w:t xml:space="preserve">протокола </w:t>
                      </w:r>
                      <w:r w:rsidR="005D6E10">
                        <w:rPr>
                          <w:b/>
                          <w:i/>
                          <w:sz w:val="26"/>
                          <w:szCs w:val="26"/>
                        </w:rPr>
                        <w:t>на физической машине</w:t>
                      </w:r>
                      <w:r w:rsidRPr="005D6E10">
                        <w:rPr>
                          <w:b/>
                          <w:i/>
                          <w:sz w:val="26"/>
                          <w:szCs w:val="26"/>
                        </w:rPr>
                        <w:t xml:space="preserve">, используя утилиту </w:t>
                      </w:r>
                      <w:r w:rsidRPr="005D6E10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ping</w:t>
                      </w:r>
                      <w:r w:rsidRPr="005D6E10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43C17BF9" w14:textId="77777777" w:rsidR="005D6E10" w:rsidRDefault="005D6E10" w:rsidP="005D6E10">
                      <w:pPr>
                        <w:pStyle w:val="a3"/>
                        <w:spacing w:before="120" w:beforeAutospacing="0" w:after="0" w:afterAutospacing="0"/>
                        <w:ind w:firstLine="426"/>
                        <w:jc w:val="both"/>
                        <w:rPr>
                          <w:sz w:val="26"/>
                          <w:szCs w:val="26"/>
                        </w:rPr>
                      </w:pPr>
                      <w:r w:rsidRPr="005D6E10">
                        <w:rPr>
                          <w:b/>
                          <w:i/>
                          <w:sz w:val="26"/>
                          <w:szCs w:val="26"/>
                          <w:shd w:val="clear" w:color="auto" w:fill="FFFFFF"/>
                        </w:rPr>
                        <w:t xml:space="preserve">Комментарий: </w:t>
                      </w:r>
                      <w:r w:rsidRPr="005D6E10">
                        <w:rPr>
                          <w:sz w:val="26"/>
                          <w:szCs w:val="26"/>
                        </w:rPr>
                        <w:t xml:space="preserve">Утилита </w:t>
                      </w:r>
                      <w:r w:rsidRPr="005D6E10">
                        <w:rPr>
                          <w:b/>
                          <w:sz w:val="26"/>
                          <w:szCs w:val="26"/>
                          <w:lang w:val="en-US"/>
                        </w:rPr>
                        <w:t>ping</w:t>
                      </w:r>
                      <w:r w:rsidRPr="005D6E10">
                        <w:rPr>
                          <w:sz w:val="26"/>
                          <w:szCs w:val="26"/>
                        </w:rPr>
                        <w:t xml:space="preserve">  используется для проверки сп</w:t>
                      </w:r>
                      <w:r w:rsidRPr="005D6E10">
                        <w:rPr>
                          <w:sz w:val="26"/>
                          <w:szCs w:val="26"/>
                        </w:rPr>
                        <w:t>о</w:t>
                      </w:r>
                      <w:r w:rsidRPr="005D6E10">
                        <w:rPr>
                          <w:sz w:val="26"/>
                          <w:szCs w:val="26"/>
                        </w:rPr>
                        <w:t>собности компьютера установить соединение с другим компьют</w:t>
                      </w:r>
                      <w:r w:rsidRPr="005D6E10">
                        <w:rPr>
                          <w:sz w:val="26"/>
                          <w:szCs w:val="26"/>
                        </w:rPr>
                        <w:t>е</w:t>
                      </w:r>
                      <w:r w:rsidRPr="005D6E10">
                        <w:rPr>
                          <w:sz w:val="26"/>
                          <w:szCs w:val="26"/>
                        </w:rPr>
                        <w:t>ром. Тестирование осуществляется путем отправки удаленному у</w:t>
                      </w:r>
                      <w:r w:rsidRPr="005D6E10">
                        <w:rPr>
                          <w:sz w:val="26"/>
                          <w:szCs w:val="26"/>
                        </w:rPr>
                        <w:t>з</w:t>
                      </w:r>
                      <w:r w:rsidRPr="005D6E10">
                        <w:rPr>
                          <w:sz w:val="26"/>
                          <w:szCs w:val="26"/>
                        </w:rPr>
                        <w:t>лу специальных пакетов. Удаленный компьютер, получая эти пакеты, должен отправить соответствующее подтверждение, п</w:t>
                      </w:r>
                      <w:r w:rsidRPr="005D6E10">
                        <w:rPr>
                          <w:sz w:val="26"/>
                          <w:szCs w:val="26"/>
                        </w:rPr>
                        <w:t>о</w:t>
                      </w:r>
                      <w:r w:rsidRPr="005D6E10">
                        <w:rPr>
                          <w:sz w:val="26"/>
                          <w:szCs w:val="26"/>
                        </w:rPr>
                        <w:t>лучение которого рассматр</w:t>
                      </w:r>
                      <w:r w:rsidRPr="005D6E10">
                        <w:rPr>
                          <w:sz w:val="26"/>
                          <w:szCs w:val="26"/>
                        </w:rPr>
                        <w:t>и</w:t>
                      </w:r>
                      <w:r w:rsidRPr="005D6E10">
                        <w:rPr>
                          <w:sz w:val="26"/>
                          <w:szCs w:val="26"/>
                        </w:rPr>
                        <w:t xml:space="preserve">вается как возможность установить с этим компьютером сетевое соединение. </w:t>
                      </w:r>
                    </w:p>
                    <w:p w14:paraId="70BDD0E7" w14:textId="77777777" w:rsidR="005D6E10" w:rsidRPr="005D6E10" w:rsidRDefault="005D6E10" w:rsidP="005D6E10">
                      <w:pPr>
                        <w:pStyle w:val="a3"/>
                        <w:spacing w:before="120" w:beforeAutospacing="0" w:after="0" w:afterAutospacing="0"/>
                        <w:ind w:firstLine="426"/>
                        <w:jc w:val="both"/>
                        <w:rPr>
                          <w:sz w:val="26"/>
                          <w:szCs w:val="26"/>
                        </w:rPr>
                      </w:pPr>
                      <w:r w:rsidRPr="005D6E10">
                        <w:rPr>
                          <w:sz w:val="26"/>
                          <w:szCs w:val="26"/>
                        </w:rPr>
                        <w:t xml:space="preserve">При диагностике можно ссылаться на удаленный узел </w:t>
                      </w:r>
                      <w:r w:rsidRPr="00406149">
                        <w:rPr>
                          <w:b/>
                          <w:sz w:val="26"/>
                          <w:szCs w:val="26"/>
                        </w:rPr>
                        <w:t xml:space="preserve">как по </w:t>
                      </w:r>
                      <w:r w:rsidRPr="00406149">
                        <w:rPr>
                          <w:b/>
                          <w:sz w:val="26"/>
                          <w:szCs w:val="26"/>
                          <w:lang w:val="en-US"/>
                        </w:rPr>
                        <w:t>IP</w:t>
                      </w:r>
                      <w:r w:rsidRPr="00406149">
                        <w:rPr>
                          <w:b/>
                          <w:sz w:val="26"/>
                          <w:szCs w:val="26"/>
                        </w:rPr>
                        <w:t>-адресу, так и по доменному имени</w:t>
                      </w:r>
                      <w:r w:rsidRPr="005D6E10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3D04243B" w14:textId="77777777" w:rsidR="005D7E38" w:rsidRDefault="005D6E10" w:rsidP="005D6E10">
                      <w:pPr>
                        <w:spacing w:before="120"/>
                        <w:ind w:firstLine="425"/>
                        <w:jc w:val="both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D6E10">
                        <w:rPr>
                          <w:sz w:val="26"/>
                          <w:szCs w:val="26"/>
                          <w:shd w:val="clear" w:color="auto" w:fill="FFFFFF"/>
                        </w:rPr>
                        <w:t>«Пинговать» можно как любой компьютер в сети, так и свой собственный</w:t>
                      </w:r>
                      <w:r w:rsidR="00550E3D" w:rsidRPr="00550E3D">
                        <w:rPr>
                          <w:sz w:val="26"/>
                          <w:szCs w:val="26"/>
                          <w:shd w:val="clear" w:color="auto" w:fill="FFFFFF"/>
                        </w:rPr>
                        <w:t xml:space="preserve">, </w:t>
                      </w:r>
                      <w:r w:rsidR="00550E3D" w:rsidRPr="00550E3D">
                        <w:rPr>
                          <w:i/>
                          <w:sz w:val="26"/>
                          <w:szCs w:val="26"/>
                          <w:shd w:val="clear" w:color="auto" w:fill="FFFFFF"/>
                        </w:rPr>
                        <w:t>например</w:t>
                      </w:r>
                      <w:r w:rsidR="00550E3D">
                        <w:rPr>
                          <w:sz w:val="26"/>
                          <w:szCs w:val="26"/>
                          <w:shd w:val="clear" w:color="auto" w:fill="FFFFFF"/>
                        </w:rPr>
                        <w:t xml:space="preserve">, </w:t>
                      </w:r>
                      <w:r w:rsidR="00550E3D" w:rsidRPr="00550E3D">
                        <w:rPr>
                          <w:b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w:t>ping</w:t>
                      </w:r>
                      <w:r w:rsidR="00550E3D" w:rsidRPr="00550E3D">
                        <w:rPr>
                          <w:b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="00550E3D" w:rsidRPr="00550E3D">
                        <w:rPr>
                          <w:b/>
                          <w:sz w:val="28"/>
                          <w:szCs w:val="28"/>
                        </w:rPr>
                        <w:t>&lt;</w:t>
                      </w:r>
                      <w:r w:rsidR="00550E3D" w:rsidRPr="00550E3D">
                        <w:rPr>
                          <w:b/>
                          <w:sz w:val="28"/>
                          <w:szCs w:val="28"/>
                          <w:lang w:val="en-US"/>
                        </w:rPr>
                        <w:t>ip</w:t>
                      </w:r>
                      <w:r w:rsidR="00550E3D" w:rsidRPr="00550E3D">
                        <w:rPr>
                          <w:b/>
                          <w:sz w:val="28"/>
                          <w:szCs w:val="28"/>
                        </w:rPr>
                        <w:t xml:space="preserve"> адрес компьютера&gt;</w:t>
                      </w:r>
                    </w:p>
                    <w:p w14:paraId="62EEBE14" w14:textId="77777777" w:rsidR="001F0022" w:rsidRPr="005D6E10" w:rsidRDefault="001F0022" w:rsidP="001F0022">
                      <w:pPr>
                        <w:pStyle w:val="a3"/>
                        <w:spacing w:before="120" w:beforeAutospacing="0" w:after="0" w:afterAutospacing="0"/>
                        <w:ind w:firstLine="425"/>
                        <w:rPr>
                          <w:sz w:val="26"/>
                          <w:szCs w:val="26"/>
                        </w:rPr>
                      </w:pPr>
                      <w:r w:rsidRPr="005D6E10">
                        <w:rPr>
                          <w:b/>
                          <w:sz w:val="26"/>
                          <w:szCs w:val="26"/>
                        </w:rPr>
                        <w:t>Адрес 127.0.0.1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(</w:t>
                      </w:r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>localhost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)</w:t>
                      </w:r>
                      <w:r w:rsidRPr="005D6E10">
                        <w:rPr>
                          <w:sz w:val="26"/>
                          <w:szCs w:val="26"/>
                        </w:rPr>
                        <w:t xml:space="preserve"> — это личный адрес любого ко</w:t>
                      </w:r>
                      <w:r w:rsidRPr="005D6E10">
                        <w:rPr>
                          <w:sz w:val="26"/>
                          <w:szCs w:val="26"/>
                        </w:rPr>
                        <w:t>м</w:t>
                      </w:r>
                      <w:r w:rsidRPr="005D6E10">
                        <w:rPr>
                          <w:sz w:val="26"/>
                          <w:szCs w:val="26"/>
                        </w:rPr>
                        <w:t>пьютера. Таким образом, эта команда проверяет прохождение сигнала «на самого себя». Она может быть выполнена без нал</w:t>
                      </w:r>
                      <w:r w:rsidRPr="005D6E10">
                        <w:rPr>
                          <w:sz w:val="26"/>
                          <w:szCs w:val="26"/>
                        </w:rPr>
                        <w:t>и</w:t>
                      </w:r>
                      <w:r w:rsidRPr="005D6E10">
                        <w:rPr>
                          <w:sz w:val="26"/>
                          <w:szCs w:val="26"/>
                        </w:rPr>
                        <w:t>чия какого-либо сетевого подкл</w:t>
                      </w:r>
                      <w:r w:rsidRPr="005D6E10">
                        <w:rPr>
                          <w:sz w:val="26"/>
                          <w:szCs w:val="26"/>
                        </w:rPr>
                        <w:t>ю</w:t>
                      </w:r>
                      <w:r w:rsidRPr="005D6E10">
                        <w:rPr>
                          <w:sz w:val="26"/>
                          <w:szCs w:val="26"/>
                        </w:rPr>
                        <w:t>чения.</w:t>
                      </w:r>
                    </w:p>
                    <w:p w14:paraId="7BFEEC83" w14:textId="77777777" w:rsidR="001F0022" w:rsidRPr="001F0022" w:rsidRDefault="001F0022" w:rsidP="005D6E10">
                      <w:pPr>
                        <w:spacing w:before="120"/>
                        <w:ind w:firstLine="425"/>
                        <w:jc w:val="both"/>
                        <w:rPr>
                          <w:b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7DC46954" w14:textId="77777777" w:rsidR="00550E3D" w:rsidRPr="00550E3D" w:rsidRDefault="00550E3D" w:rsidP="00550E3D">
                      <w:pPr>
                        <w:spacing w:before="120"/>
                        <w:jc w:val="both"/>
                        <w:rPr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7309B293" w14:textId="77777777" w:rsidR="005D7E38" w:rsidRPr="005D7E38" w:rsidRDefault="005D7E38" w:rsidP="005D7E38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5614A35E" w14:textId="77777777" w:rsidR="005D7E38" w:rsidRPr="005D7E38" w:rsidRDefault="005D7E38" w:rsidP="005D7E38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0556F90" w14:textId="77777777" w:rsidR="004145DF" w:rsidRDefault="004145DF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8A5C5CC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6AA1FED2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63B9A4B7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63F0E5EE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2BB1D96B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60EE9E4F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3D3C1EA2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466FEFD6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4F50CD6B" w14:textId="77777777" w:rsidR="004145DF" w:rsidRDefault="004145DF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69E55231" w14:textId="77777777" w:rsidR="005D7E38" w:rsidRDefault="005D7E38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1D8F1737" w14:textId="77777777" w:rsidR="005D7E38" w:rsidRDefault="005D7E38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157A64A9" w14:textId="77777777" w:rsidR="005D7E38" w:rsidRDefault="005D7E38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13746C68" w14:textId="77777777" w:rsidR="005D7E38" w:rsidRDefault="005D7E38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746F906B" w14:textId="77777777" w:rsidR="005D7E38" w:rsidRDefault="005D7E38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77045360" w14:textId="77777777" w:rsidR="005D7E38" w:rsidRDefault="005D7E38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7BFF8979" w14:textId="77777777" w:rsidR="005D7E38" w:rsidRDefault="005D7E38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1549F40D" w14:textId="1E8350AB" w:rsidR="004145DF" w:rsidRDefault="00B22DCB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C7365" wp14:editId="299A462F">
                <wp:simplePos x="0" y="0"/>
                <wp:positionH relativeFrom="column">
                  <wp:posOffset>718820</wp:posOffset>
                </wp:positionH>
                <wp:positionV relativeFrom="paragraph">
                  <wp:posOffset>46990</wp:posOffset>
                </wp:positionV>
                <wp:extent cx="5321935" cy="6263640"/>
                <wp:effectExtent l="8255" t="13335" r="13335" b="9525"/>
                <wp:wrapNone/>
                <wp:docPr id="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626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98B737" w14:textId="77777777" w:rsidR="005D6E10" w:rsidRDefault="005D6E10" w:rsidP="005D6E10">
                            <w:pPr>
                              <w:spacing w:before="120"/>
                              <w:ind w:firstLine="425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5D6E10">
                              <w:rPr>
                                <w:sz w:val="26"/>
                                <w:szCs w:val="26"/>
                              </w:rPr>
                              <w:t>Если будет показано сообщение о недостижимости адресата, то это означает ошибку установки протокола IP. В этом случае цел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е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сообразно удалить протокол из системы, перезагрузить ко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м</w:t>
                            </w:r>
                            <w:r w:rsidRPr="005D6E10">
                              <w:rPr>
                                <w:sz w:val="26"/>
                                <w:szCs w:val="26"/>
                              </w:rPr>
                              <w:t>пьютер и вновь установить поддержку протокола TCP/IP.</w:t>
                            </w:r>
                          </w:p>
                          <w:p w14:paraId="51B9AEFE" w14:textId="77777777" w:rsidR="005D6E10" w:rsidRDefault="000A5AB3" w:rsidP="005D6E10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7.2 </w:t>
                            </w:r>
                            <w:r w:rsidRPr="000A5AB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Проверьте видимость </w:t>
                            </w:r>
                            <w:r w:rsidR="008107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виртуальных</w:t>
                            </w:r>
                            <w:r w:rsidR="008037B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компьютеров соседа слева и справа</w:t>
                            </w:r>
                            <w:r w:rsidRPr="000A5AB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по 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ip</w:t>
                            </w:r>
                            <w:r w:rsidRPr="000A5AB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адресу</w:t>
                            </w:r>
                            <w:r w:rsidRPr="000A5AB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B7B2355" w14:textId="77777777" w:rsidR="000A5AB3" w:rsidRDefault="000A5AB3" w:rsidP="008037BD">
                            <w:pPr>
                              <w:spacing w:before="120" w:after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7.3 Проверьте возможность соединения с компьютерами. Из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у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чите информацию и заполните таблицу.</w:t>
                            </w:r>
                          </w:p>
                          <w:tbl>
                            <w:tblPr>
                              <w:tblW w:w="4229" w:type="dxa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12"/>
                              <w:gridCol w:w="1184"/>
                              <w:gridCol w:w="1333"/>
                            </w:tblGrid>
                            <w:tr w:rsidR="00B95C28" w:rsidRPr="00DF092D" w14:paraId="40E95E3E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1E0764A6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Имя узла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1CACF5F2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ya.ru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3263FCE3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Csserv</w:t>
                                  </w:r>
                                  <w:r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.ru</w:t>
                                  </w:r>
                                </w:p>
                              </w:tc>
                            </w:tr>
                            <w:tr w:rsidR="00B95C28" w:rsidRPr="00DF092D" w14:paraId="1E4207F9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53D138D4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IP 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адрес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1C7E01B9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2914CE7B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B95C28" w:rsidRPr="00DF092D" w14:paraId="4739EA07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66389347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Число отпра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в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ленных пак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е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тов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2376F0FF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25083730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B95C28" w:rsidRPr="00DF092D" w14:paraId="70BCD58C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13D3F439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Число получе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н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ных пак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е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тов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454CF4D7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3459B68C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B95C28" w:rsidRPr="00DF092D" w14:paraId="03FB9F31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17596102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Число потеря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н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ных пак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е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тов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5AEB5B06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120FD218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B95C28" w:rsidRPr="00DF092D" w14:paraId="44CCFFCC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6716BE51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Минимальный интервал пер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е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дачи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6E900702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2669D2E9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B95C28" w:rsidRPr="00DF092D" w14:paraId="66EC219B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077E1612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Средний инте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р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вал перед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чи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0B2165AB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1B45FC48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B95C28" w:rsidRPr="00DF092D" w14:paraId="1D359009" w14:textId="77777777" w:rsidTr="00B95C28">
                              <w:trPr>
                                <w:jc w:val="center"/>
                              </w:trPr>
                              <w:tc>
                                <w:tcPr>
                                  <w:tcW w:w="1712" w:type="dxa"/>
                                </w:tcPr>
                                <w:p w14:paraId="0BD23425" w14:textId="77777777" w:rsidR="00B95C28" w:rsidRPr="00DF092D" w:rsidRDefault="00B95C28" w:rsidP="00DF092D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Максимальный интервал пер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е</w:t>
                                  </w:r>
                                  <w:r w:rsidRPr="00DF092D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дачи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1A271415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14:paraId="683A3CA6" w14:textId="77777777" w:rsidR="00B95C28" w:rsidRPr="00DF092D" w:rsidRDefault="00B95C28" w:rsidP="00DF092D">
                                  <w:pPr>
                                    <w:spacing w:before="120"/>
                                    <w:jc w:val="both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37A0B" w14:textId="77777777" w:rsidR="003C6ACF" w:rsidRPr="008037BD" w:rsidRDefault="00E81DCE" w:rsidP="00B95C28">
                            <w:pPr>
                              <w:spacing w:before="1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C6ACF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7.4 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Узнайте доменное имя компьютера по его IP-адресу. Во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пользуйтесь утилитой 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ping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ключом /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="003C6ACF" w:rsidRPr="003C6ACF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 Выпишите имена для</w:t>
                            </w:r>
                            <w:r w:rsidR="00B95C2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виртуальных и физических компьютеров соседа слева и справа.</w:t>
                            </w:r>
                          </w:p>
                          <w:p w14:paraId="73CDCA7D" w14:textId="77777777" w:rsidR="003C6ACF" w:rsidRPr="008037BD" w:rsidRDefault="003C6ACF" w:rsidP="005D6E10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38DE1D17" w14:textId="77777777" w:rsidR="003C6ACF" w:rsidRPr="003C6ACF" w:rsidRDefault="003C6ACF" w:rsidP="005D6E10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BC7365" id="AutoShape 41" o:spid="_x0000_s1061" style="position:absolute;left:0;text-align:left;margin-left:56.6pt;margin-top:3.7pt;width:419.05pt;height:49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">
                <v:textbox inset="0,0,0,0">
                  <w:txbxContent>
                    <w:p w14:paraId="6498B737" w14:textId="77777777" w:rsidR="005D6E10" w:rsidRDefault="005D6E10" w:rsidP="005D6E10">
                      <w:pPr>
                        <w:spacing w:before="120"/>
                        <w:ind w:firstLine="425"/>
                        <w:jc w:val="both"/>
                        <w:rPr>
                          <w:sz w:val="26"/>
                          <w:szCs w:val="26"/>
                        </w:rPr>
                      </w:pPr>
                      <w:r w:rsidRPr="005D6E10">
                        <w:rPr>
                          <w:sz w:val="26"/>
                          <w:szCs w:val="26"/>
                        </w:rPr>
                        <w:t>Если будет показано сообщение о недостижимости адресата, то это означает ошибку установки протокола IP. В этом случае цел</w:t>
                      </w:r>
                      <w:r w:rsidRPr="005D6E10">
                        <w:rPr>
                          <w:sz w:val="26"/>
                          <w:szCs w:val="26"/>
                        </w:rPr>
                        <w:t>е</w:t>
                      </w:r>
                      <w:r w:rsidRPr="005D6E10">
                        <w:rPr>
                          <w:sz w:val="26"/>
                          <w:szCs w:val="26"/>
                        </w:rPr>
                        <w:t>сообразно удалить протокол из системы, перезагрузить ко</w:t>
                      </w:r>
                      <w:r w:rsidRPr="005D6E10">
                        <w:rPr>
                          <w:sz w:val="26"/>
                          <w:szCs w:val="26"/>
                        </w:rPr>
                        <w:t>м</w:t>
                      </w:r>
                      <w:r w:rsidRPr="005D6E10">
                        <w:rPr>
                          <w:sz w:val="26"/>
                          <w:szCs w:val="26"/>
                        </w:rPr>
                        <w:t>пьютер и вновь установить поддержку протокола TCP/IP.</w:t>
                      </w:r>
                    </w:p>
                    <w:p w14:paraId="51B9AEFE" w14:textId="77777777" w:rsidR="005D6E10" w:rsidRDefault="000A5AB3" w:rsidP="005D6E10">
                      <w:pPr>
                        <w:spacing w:before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7.2 </w:t>
                      </w:r>
                      <w:r w:rsidRPr="000A5AB3">
                        <w:rPr>
                          <w:b/>
                          <w:i/>
                          <w:sz w:val="26"/>
                          <w:szCs w:val="26"/>
                        </w:rPr>
                        <w:t xml:space="preserve">Проверьте видимость </w:t>
                      </w:r>
                      <w:r w:rsidR="008107D9">
                        <w:rPr>
                          <w:b/>
                          <w:i/>
                          <w:sz w:val="26"/>
                          <w:szCs w:val="26"/>
                        </w:rPr>
                        <w:t>виртуальных</w:t>
                      </w:r>
                      <w:r w:rsidR="008037BD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компьютеров соседа слева и справа</w:t>
                      </w:r>
                      <w:r w:rsidRPr="000A5AB3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по </w:t>
                      </w:r>
                      <w:r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ip</w:t>
                      </w:r>
                      <w:r w:rsidRPr="000A5AB3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адресу</w:t>
                      </w:r>
                      <w:r w:rsidRPr="000A5AB3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5B7B2355" w14:textId="77777777" w:rsidR="000A5AB3" w:rsidRDefault="000A5AB3" w:rsidP="008037BD">
                      <w:pPr>
                        <w:spacing w:before="120" w:after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7.3 Проверьте возможность соединения с компьютерами. Из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у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чите информацию и заполните таблицу.</w:t>
                      </w:r>
                    </w:p>
                    <w:tbl>
                      <w:tblPr>
                        <w:tblW w:w="4229" w:type="dxa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12"/>
                        <w:gridCol w:w="1184"/>
                        <w:gridCol w:w="1333"/>
                      </w:tblGrid>
                      <w:tr w:rsidR="00B95C28" w:rsidRPr="00DF092D" w14:paraId="40E95E3E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1E0764A6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Имя узла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1CACF5F2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ya.ru</w:t>
                            </w:r>
                          </w:p>
                        </w:tc>
                        <w:tc>
                          <w:tcPr>
                            <w:tcW w:w="1333" w:type="dxa"/>
                          </w:tcPr>
                          <w:p w14:paraId="3263FCE3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lang w:val="en-US"/>
                              </w:rPr>
                              <w:t>Csserv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.ru</w:t>
                            </w:r>
                          </w:p>
                        </w:tc>
                      </w:tr>
                      <w:tr w:rsidR="00B95C28" w:rsidRPr="00DF092D" w14:paraId="1E4207F9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53D138D4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IP 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адрес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1C7E01B9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 w14:paraId="2914CE7B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B95C28" w:rsidRPr="00DF092D" w14:paraId="4739EA07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66389347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Число отпра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в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ленных пак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тов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2376F0FF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 w14:paraId="25083730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B95C28" w:rsidRPr="00DF092D" w14:paraId="70BCD58C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13D3F439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Число получе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н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ных пак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тов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454CF4D7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 w14:paraId="3459B68C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B95C28" w:rsidRPr="00DF092D" w14:paraId="03FB9F31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17596102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Число потеря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н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ных пак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тов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5AEB5B06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 w14:paraId="120FD218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B95C28" w:rsidRPr="00DF092D" w14:paraId="44CCFFCC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6716BE51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Минимальный интервал пер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дачи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6E900702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 w14:paraId="2669D2E9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B95C28" w:rsidRPr="00DF092D" w14:paraId="66EC219B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077E1612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Средний инте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р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вал перед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а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чи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0B2165AB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 w14:paraId="1B45FC48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B95C28" w:rsidRPr="00DF092D" w14:paraId="1D359009" w14:textId="77777777" w:rsidTr="00B95C28">
                        <w:trPr>
                          <w:jc w:val="center"/>
                        </w:trPr>
                        <w:tc>
                          <w:tcPr>
                            <w:tcW w:w="1712" w:type="dxa"/>
                          </w:tcPr>
                          <w:p w14:paraId="0BD23425" w14:textId="77777777" w:rsidR="00B95C28" w:rsidRPr="00DF092D" w:rsidRDefault="00B95C28" w:rsidP="00DF092D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Максимальный интервал пер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  <w:r w:rsidRPr="00DF092D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дачи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1A271415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333" w:type="dxa"/>
                          </w:tcPr>
                          <w:p w14:paraId="683A3CA6" w14:textId="77777777" w:rsidR="00B95C28" w:rsidRPr="00DF092D" w:rsidRDefault="00B95C28" w:rsidP="00DF092D">
                            <w:pPr>
                              <w:spacing w:before="120"/>
                              <w:jc w:val="both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</w:tbl>
                    <w:p w14:paraId="2AE37A0B" w14:textId="77777777" w:rsidR="003C6ACF" w:rsidRPr="008037BD" w:rsidRDefault="00E81DCE" w:rsidP="00B95C28">
                      <w:pPr>
                        <w:spacing w:before="120"/>
                        <w:jc w:val="both"/>
                        <w:rPr>
                          <w:sz w:val="28"/>
                          <w:szCs w:val="28"/>
                        </w:rPr>
                      </w:pPr>
                      <w:r w:rsidRPr="003C6ACF">
                        <w:rPr>
                          <w:b/>
                          <w:i/>
                          <w:sz w:val="26"/>
                          <w:szCs w:val="26"/>
                        </w:rPr>
                        <w:t xml:space="preserve">7.4 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</w:rPr>
                        <w:t>Узнайте доменное имя компьютера по его IP-адресу. Во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</w:rPr>
                        <w:t>с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</w:rPr>
                        <w:t xml:space="preserve">пользуйтесь утилитой 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ping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c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</w:rPr>
                        <w:t xml:space="preserve"> ключом /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a</w:t>
                      </w:r>
                      <w:r w:rsidR="003C6ACF" w:rsidRPr="003C6ACF">
                        <w:rPr>
                          <w:b/>
                          <w:i/>
                          <w:sz w:val="26"/>
                          <w:szCs w:val="26"/>
                        </w:rPr>
                        <w:t>. Выпишите имена для</w:t>
                      </w:r>
                      <w:r w:rsidR="00B95C28">
                        <w:rPr>
                          <w:b/>
                          <w:i/>
                          <w:sz w:val="26"/>
                          <w:szCs w:val="26"/>
                        </w:rPr>
                        <w:t xml:space="preserve"> виртуальных и физических компьютеров соседа слева и справа.</w:t>
                      </w:r>
                    </w:p>
                    <w:p w14:paraId="73CDCA7D" w14:textId="77777777" w:rsidR="003C6ACF" w:rsidRPr="008037BD" w:rsidRDefault="003C6ACF" w:rsidP="005D6E10">
                      <w:pPr>
                        <w:spacing w:before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38DE1D17" w14:textId="77777777" w:rsidR="003C6ACF" w:rsidRPr="003C6ACF" w:rsidRDefault="003C6ACF" w:rsidP="005D6E10">
                      <w:pPr>
                        <w:spacing w:before="12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1244B66" w14:textId="77777777" w:rsidR="005D6E10" w:rsidRDefault="005D6E10" w:rsidP="004145DF">
      <w:pPr>
        <w:tabs>
          <w:tab w:val="left" w:pos="1080"/>
        </w:tabs>
        <w:suppressAutoHyphens/>
        <w:jc w:val="center"/>
        <w:rPr>
          <w:i/>
          <w:sz w:val="28"/>
          <w:szCs w:val="28"/>
        </w:rPr>
      </w:pPr>
    </w:p>
    <w:p w14:paraId="786D5620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158E142C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06A889EB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0ABFBD1D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78C6B29C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79BF09E6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30EBA6E1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5B6DD5FC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1FB712FE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4D606A12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06D21F8A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4610B34B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09BB2D00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6CBA09ED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381BBA64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1ACA5A62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5FFA2316" w14:textId="77777777" w:rsidR="005D6E10" w:rsidRDefault="005D6E10" w:rsidP="00265F19">
      <w:pPr>
        <w:tabs>
          <w:tab w:val="left" w:pos="1080"/>
        </w:tabs>
        <w:suppressAutoHyphens/>
        <w:ind w:left="720"/>
        <w:jc w:val="both"/>
        <w:rPr>
          <w:b/>
          <w:sz w:val="28"/>
          <w:szCs w:val="28"/>
        </w:rPr>
      </w:pPr>
    </w:p>
    <w:p w14:paraId="1A20F9C2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7E1A3721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4EC1DAE8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7DF7E219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29A9E7E6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76321E1F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7BBA749C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3B186D7F" w14:textId="11749A28" w:rsidR="000A5AB3" w:rsidRDefault="00B22DCB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3D811" wp14:editId="448DDD6E">
                <wp:simplePos x="0" y="0"/>
                <wp:positionH relativeFrom="column">
                  <wp:posOffset>718820</wp:posOffset>
                </wp:positionH>
                <wp:positionV relativeFrom="paragraph">
                  <wp:posOffset>318770</wp:posOffset>
                </wp:positionV>
                <wp:extent cx="5321935" cy="2392045"/>
                <wp:effectExtent l="8255" t="12700" r="13335" b="5080"/>
                <wp:wrapNone/>
                <wp:docPr id="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2392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4CD0E9" w14:textId="77777777" w:rsidR="00B34011" w:rsidRDefault="00550E3D" w:rsidP="00B34011">
                            <w:pPr>
                              <w:tabs>
                                <w:tab w:val="left" w:pos="1080"/>
                              </w:tabs>
                              <w:suppressAutoHyphens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8.1 </w:t>
                            </w:r>
                            <w:r w:rsidRPr="00550E3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Проследите путь прохождения сигнала до </w:t>
                            </w:r>
                            <w:r w:rsidR="00B3401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следующих компьютеров</w:t>
                            </w:r>
                            <w:r w:rsidRPr="00550E3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в сети</w:t>
                            </w:r>
                            <w:r w:rsidR="001F002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14BF4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pc</w:t>
                            </w:r>
                            <w:r w:rsidR="00114BF4"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16</w:t>
                            </w:r>
                            <w:r w:rsidR="001F002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-</w:t>
                            </w:r>
                            <w:r w:rsidR="00114BF4"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414-1</w:t>
                            </w:r>
                            <w:r w:rsidRPr="00550E3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114BF4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vyatsu</w:t>
                            </w:r>
                            <w:r w:rsidR="00B34011" w:rsidRPr="00550E3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="00B34011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ru</w:t>
                            </w:r>
                            <w:r w:rsidRPr="00550E3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1F002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19</w:t>
                            </w:r>
                            <w:r w:rsidR="00114BF4"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4</w:t>
                            </w:r>
                            <w:r w:rsidR="001F002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="00114BF4"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5</w:t>
                            </w:r>
                            <w:r w:rsidR="001F002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8.</w:t>
                            </w:r>
                            <w:r w:rsidR="00114BF4"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88</w:t>
                            </w:r>
                            <w:r w:rsid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="00114BF4" w:rsidRPr="00114BF4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62</w:t>
                            </w:r>
                            <w:r w:rsidR="001F002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="00B34011" w:rsidRPr="00B3401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3401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При отключенном интернете «протрассируйте» </w:t>
                            </w:r>
                            <w:r w:rsidR="00B34011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vk</w:t>
                            </w:r>
                            <w:r w:rsidR="00B34011" w:rsidRPr="00B3401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="00B34011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com</w:t>
                            </w:r>
                            <w:r w:rsidR="00B34011" w:rsidRPr="00B3401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B3401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Сделайте выводы.</w:t>
                            </w:r>
                          </w:p>
                          <w:p w14:paraId="26F74640" w14:textId="77777777" w:rsidR="00550E3D" w:rsidRPr="00550E3D" w:rsidRDefault="00550E3D" w:rsidP="00B34011">
                            <w:pPr>
                              <w:tabs>
                                <w:tab w:val="left" w:pos="1080"/>
                              </w:tabs>
                              <w:suppressAutoHyphens/>
                              <w:jc w:val="both"/>
                              <w:rPr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550E3D">
                              <w:rPr>
                                <w:b/>
                                <w:i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Комментарий: </w:t>
                            </w:r>
                            <w:r w:rsidRPr="00550E3D">
                              <w:rPr>
                                <w:sz w:val="26"/>
                                <w:szCs w:val="26"/>
                              </w:rPr>
                              <w:t xml:space="preserve">При работе в сети одни информационные серверы откликаются быстрее, другие медленнее, бывают случаи недостижимости желаемого хоста. Команда </w:t>
                            </w:r>
                            <w:r w:rsidRPr="00550E3D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tracert</w:t>
                            </w:r>
                            <w:r w:rsidRPr="00550E3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F0022">
                              <w:rPr>
                                <w:sz w:val="26"/>
                                <w:szCs w:val="26"/>
                              </w:rPr>
                              <w:t>п</w:t>
                            </w:r>
                            <w:r w:rsidRPr="00550E3D">
                              <w:rPr>
                                <w:sz w:val="26"/>
                                <w:szCs w:val="26"/>
                              </w:rPr>
                              <w:t>оказ</w:t>
                            </w:r>
                            <w:r w:rsidR="001F0022">
                              <w:rPr>
                                <w:sz w:val="26"/>
                                <w:szCs w:val="26"/>
                              </w:rPr>
                              <w:t>ывает</w:t>
                            </w:r>
                            <w:r w:rsidRPr="00550E3D">
                              <w:rPr>
                                <w:sz w:val="26"/>
                                <w:szCs w:val="26"/>
                              </w:rPr>
                              <w:t xml:space="preserve"> пути</w:t>
                            </w:r>
                            <w:r w:rsidR="001F0022">
                              <w:rPr>
                                <w:sz w:val="26"/>
                                <w:szCs w:val="26"/>
                              </w:rPr>
                              <w:t xml:space="preserve"> (точки) </w:t>
                            </w:r>
                            <w:r w:rsidRPr="00550E3D">
                              <w:rPr>
                                <w:sz w:val="26"/>
                                <w:szCs w:val="26"/>
                              </w:rPr>
                              <w:t xml:space="preserve"> прохождения сигнала до желаемого хоста. Зачастую это позв</w:t>
                            </w:r>
                            <w:r w:rsidRPr="00550E3D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Pr="00550E3D">
                              <w:rPr>
                                <w:sz w:val="26"/>
                                <w:szCs w:val="26"/>
                              </w:rPr>
                              <w:t xml:space="preserve">ляет выяснить причины плохой работоспособности канала. </w:t>
                            </w:r>
                          </w:p>
                          <w:p w14:paraId="774EC34A" w14:textId="77777777" w:rsidR="00550E3D" w:rsidRPr="00550E3D" w:rsidRDefault="00550E3D" w:rsidP="00550E3D">
                            <w:pPr>
                              <w:jc w:val="both"/>
                              <w:rPr>
                                <w:b/>
                                <w:i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23A6D702" w14:textId="77777777" w:rsidR="00550E3D" w:rsidRPr="00550E3D" w:rsidRDefault="00550E3D" w:rsidP="00550E3D">
                            <w:pPr>
                              <w:tabs>
                                <w:tab w:val="left" w:pos="1080"/>
                              </w:tabs>
                              <w:suppressAutoHyphens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550E3D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tracert &lt;</w:t>
                            </w:r>
                            <w:r w:rsidRPr="00550E3D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ip</w:t>
                            </w:r>
                            <w:r w:rsidRPr="00550E3D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-адрес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0E3D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0E3D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имя компьютера&gt;</w:t>
                            </w:r>
                          </w:p>
                          <w:p w14:paraId="52933B92" w14:textId="77777777" w:rsidR="00550E3D" w:rsidRPr="005D7E38" w:rsidRDefault="00550E3D" w:rsidP="00550E3D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3D811" id="AutoShape 43" o:spid="_x0000_s1062" style="position:absolute;left:0;text-align:left;margin-left:56.6pt;margin-top:25.1pt;width:419.05pt;height:18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">
                <v:textbox>
                  <w:txbxContent>
                    <w:p w14:paraId="1D4CD0E9" w14:textId="77777777" w:rsidR="00B34011" w:rsidRDefault="00550E3D" w:rsidP="00B34011">
                      <w:pPr>
                        <w:tabs>
                          <w:tab w:val="left" w:pos="1080"/>
                        </w:tabs>
                        <w:suppressAutoHyphens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  <w:shd w:val="clear" w:color="auto" w:fill="FFFFFF"/>
                        </w:rPr>
                        <w:t xml:space="preserve">8.1 </w:t>
                      </w:r>
                      <w:r w:rsidRPr="00550E3D">
                        <w:rPr>
                          <w:b/>
                          <w:i/>
                          <w:sz w:val="26"/>
                          <w:szCs w:val="26"/>
                        </w:rPr>
                        <w:t xml:space="preserve">Проследите путь прохождения сигнала до </w:t>
                      </w:r>
                      <w:r w:rsidR="00B34011">
                        <w:rPr>
                          <w:b/>
                          <w:i/>
                          <w:sz w:val="26"/>
                          <w:szCs w:val="26"/>
                        </w:rPr>
                        <w:t>следующих компьютеров</w:t>
                      </w:r>
                      <w:r w:rsidRPr="00550E3D">
                        <w:rPr>
                          <w:b/>
                          <w:i/>
                          <w:sz w:val="26"/>
                          <w:szCs w:val="26"/>
                        </w:rPr>
                        <w:t xml:space="preserve"> в сети</w:t>
                      </w:r>
                      <w:r w:rsidR="001F002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114BF4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pc</w:t>
                      </w:r>
                      <w:r w:rsidR="00114BF4" w:rsidRPr="00114BF4">
                        <w:rPr>
                          <w:b/>
                          <w:i/>
                          <w:sz w:val="26"/>
                          <w:szCs w:val="26"/>
                        </w:rPr>
                        <w:t>16</w:t>
                      </w:r>
                      <w:r w:rsidR="001F0022">
                        <w:rPr>
                          <w:b/>
                          <w:i/>
                          <w:sz w:val="26"/>
                          <w:szCs w:val="26"/>
                        </w:rPr>
                        <w:t>-</w:t>
                      </w:r>
                      <w:r w:rsidR="00114BF4" w:rsidRPr="00114BF4">
                        <w:rPr>
                          <w:b/>
                          <w:i/>
                          <w:sz w:val="26"/>
                          <w:szCs w:val="26"/>
                        </w:rPr>
                        <w:t>414-1</w:t>
                      </w:r>
                      <w:r w:rsidRPr="00550E3D">
                        <w:rPr>
                          <w:b/>
                          <w:i/>
                          <w:sz w:val="26"/>
                          <w:szCs w:val="26"/>
                        </w:rPr>
                        <w:t xml:space="preserve">, </w:t>
                      </w:r>
                      <w:r w:rsidR="00114BF4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vyatsu</w:t>
                      </w:r>
                      <w:r w:rsidR="00B34011" w:rsidRPr="00550E3D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  <w:r w:rsidR="00B34011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ru</w:t>
                      </w:r>
                      <w:r w:rsidRPr="00550E3D">
                        <w:rPr>
                          <w:b/>
                          <w:i/>
                          <w:sz w:val="26"/>
                          <w:szCs w:val="26"/>
                        </w:rPr>
                        <w:t xml:space="preserve">, </w:t>
                      </w:r>
                      <w:r w:rsidR="001F0022">
                        <w:rPr>
                          <w:b/>
                          <w:i/>
                          <w:sz w:val="26"/>
                          <w:szCs w:val="26"/>
                        </w:rPr>
                        <w:t>19</w:t>
                      </w:r>
                      <w:r w:rsidR="00114BF4" w:rsidRPr="00114BF4">
                        <w:rPr>
                          <w:b/>
                          <w:i/>
                          <w:sz w:val="26"/>
                          <w:szCs w:val="26"/>
                        </w:rPr>
                        <w:t>4</w:t>
                      </w:r>
                      <w:r w:rsidR="001F0022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  <w:r w:rsidR="00114BF4" w:rsidRPr="00114BF4">
                        <w:rPr>
                          <w:b/>
                          <w:i/>
                          <w:sz w:val="26"/>
                          <w:szCs w:val="26"/>
                        </w:rPr>
                        <w:t>5</w:t>
                      </w:r>
                      <w:r w:rsidR="001F0022">
                        <w:rPr>
                          <w:b/>
                          <w:i/>
                          <w:sz w:val="26"/>
                          <w:szCs w:val="26"/>
                        </w:rPr>
                        <w:t>8.</w:t>
                      </w:r>
                      <w:r w:rsidR="00114BF4" w:rsidRPr="00114BF4">
                        <w:rPr>
                          <w:b/>
                          <w:i/>
                          <w:sz w:val="26"/>
                          <w:szCs w:val="26"/>
                        </w:rPr>
                        <w:t>88</w:t>
                      </w:r>
                      <w:r w:rsidR="00114BF4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  <w:r w:rsidR="00114BF4" w:rsidRPr="00114BF4">
                        <w:rPr>
                          <w:b/>
                          <w:i/>
                          <w:sz w:val="26"/>
                          <w:szCs w:val="26"/>
                        </w:rPr>
                        <w:t>62</w:t>
                      </w:r>
                      <w:r w:rsidR="001F0022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  <w:r w:rsidR="00B34011" w:rsidRPr="00B34011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B34011">
                        <w:rPr>
                          <w:b/>
                          <w:i/>
                          <w:sz w:val="26"/>
                          <w:szCs w:val="26"/>
                        </w:rPr>
                        <w:t xml:space="preserve">При отключенном интернете «протрассируйте» </w:t>
                      </w:r>
                      <w:r w:rsidR="00B34011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vk</w:t>
                      </w:r>
                      <w:r w:rsidR="00B34011" w:rsidRPr="00B34011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  <w:r w:rsidR="00B34011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com</w:t>
                      </w:r>
                      <w:r w:rsidR="00B34011" w:rsidRPr="00B34011">
                        <w:rPr>
                          <w:b/>
                          <w:i/>
                          <w:sz w:val="26"/>
                          <w:szCs w:val="26"/>
                        </w:rPr>
                        <w:t xml:space="preserve">. </w:t>
                      </w:r>
                      <w:r w:rsidR="00B34011">
                        <w:rPr>
                          <w:b/>
                          <w:i/>
                          <w:sz w:val="26"/>
                          <w:szCs w:val="26"/>
                        </w:rPr>
                        <w:t>Сделайте выводы.</w:t>
                      </w:r>
                    </w:p>
                    <w:p w14:paraId="26F74640" w14:textId="77777777" w:rsidR="00550E3D" w:rsidRPr="00550E3D" w:rsidRDefault="00550E3D" w:rsidP="00B34011">
                      <w:pPr>
                        <w:tabs>
                          <w:tab w:val="left" w:pos="1080"/>
                        </w:tabs>
                        <w:suppressAutoHyphens/>
                        <w:jc w:val="both"/>
                        <w:rPr>
                          <w:sz w:val="26"/>
                          <w:szCs w:val="26"/>
                          <w:shd w:val="clear" w:color="auto" w:fill="FFFFFF"/>
                        </w:rPr>
                      </w:pPr>
                      <w:r w:rsidRPr="00550E3D">
                        <w:rPr>
                          <w:b/>
                          <w:i/>
                          <w:sz w:val="26"/>
                          <w:szCs w:val="26"/>
                          <w:shd w:val="clear" w:color="auto" w:fill="FFFFFF"/>
                        </w:rPr>
                        <w:t xml:space="preserve">Комментарий: </w:t>
                      </w:r>
                      <w:r w:rsidRPr="00550E3D">
                        <w:rPr>
                          <w:sz w:val="26"/>
                          <w:szCs w:val="26"/>
                        </w:rPr>
                        <w:t xml:space="preserve">При работе в сети одни информационные серверы откликаются быстрее, другие медленнее, бывают случаи недостижимости желаемого хоста. Команда </w:t>
                      </w:r>
                      <w:r w:rsidRPr="00550E3D">
                        <w:rPr>
                          <w:i/>
                          <w:iCs/>
                          <w:sz w:val="26"/>
                          <w:szCs w:val="26"/>
                        </w:rPr>
                        <w:t>tracert</w:t>
                      </w:r>
                      <w:r w:rsidRPr="00550E3D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1F0022">
                        <w:rPr>
                          <w:sz w:val="26"/>
                          <w:szCs w:val="26"/>
                        </w:rPr>
                        <w:t>п</w:t>
                      </w:r>
                      <w:r w:rsidRPr="00550E3D">
                        <w:rPr>
                          <w:sz w:val="26"/>
                          <w:szCs w:val="26"/>
                        </w:rPr>
                        <w:t>оказ</w:t>
                      </w:r>
                      <w:r w:rsidR="001F0022">
                        <w:rPr>
                          <w:sz w:val="26"/>
                          <w:szCs w:val="26"/>
                        </w:rPr>
                        <w:t>ывает</w:t>
                      </w:r>
                      <w:r w:rsidRPr="00550E3D">
                        <w:rPr>
                          <w:sz w:val="26"/>
                          <w:szCs w:val="26"/>
                        </w:rPr>
                        <w:t xml:space="preserve"> пути</w:t>
                      </w:r>
                      <w:r w:rsidR="001F0022">
                        <w:rPr>
                          <w:sz w:val="26"/>
                          <w:szCs w:val="26"/>
                        </w:rPr>
                        <w:t xml:space="preserve"> (точки) </w:t>
                      </w:r>
                      <w:r w:rsidRPr="00550E3D">
                        <w:rPr>
                          <w:sz w:val="26"/>
                          <w:szCs w:val="26"/>
                        </w:rPr>
                        <w:t xml:space="preserve"> прохождения сигнала до желаемого хоста. Зачастую это позв</w:t>
                      </w:r>
                      <w:r w:rsidRPr="00550E3D">
                        <w:rPr>
                          <w:sz w:val="26"/>
                          <w:szCs w:val="26"/>
                        </w:rPr>
                        <w:t>о</w:t>
                      </w:r>
                      <w:r w:rsidRPr="00550E3D">
                        <w:rPr>
                          <w:sz w:val="26"/>
                          <w:szCs w:val="26"/>
                        </w:rPr>
                        <w:t xml:space="preserve">ляет выяснить причины плохой работоспособности канала. </w:t>
                      </w:r>
                    </w:p>
                    <w:p w14:paraId="774EC34A" w14:textId="77777777" w:rsidR="00550E3D" w:rsidRPr="00550E3D" w:rsidRDefault="00550E3D" w:rsidP="00550E3D">
                      <w:pPr>
                        <w:jc w:val="both"/>
                        <w:rPr>
                          <w:b/>
                          <w:i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23A6D702" w14:textId="77777777" w:rsidR="00550E3D" w:rsidRPr="00550E3D" w:rsidRDefault="00550E3D" w:rsidP="00550E3D">
                      <w:pPr>
                        <w:tabs>
                          <w:tab w:val="left" w:pos="1080"/>
                        </w:tabs>
                        <w:suppressAutoHyphens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550E3D">
                        <w:rPr>
                          <w:b/>
                          <w:i/>
                          <w:sz w:val="28"/>
                          <w:szCs w:val="28"/>
                        </w:rPr>
                        <w:t>tracert &lt;</w:t>
                      </w:r>
                      <w:r w:rsidRPr="00550E3D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ip</w:t>
                      </w:r>
                      <w:r w:rsidRPr="00550E3D">
                        <w:rPr>
                          <w:b/>
                          <w:i/>
                          <w:sz w:val="28"/>
                          <w:szCs w:val="28"/>
                        </w:rPr>
                        <w:t>-адрес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550E3D">
                        <w:rPr>
                          <w:b/>
                          <w:i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550E3D">
                        <w:rPr>
                          <w:b/>
                          <w:i/>
                          <w:sz w:val="28"/>
                          <w:szCs w:val="28"/>
                        </w:rPr>
                        <w:t>имя компьютера&gt;</w:t>
                      </w:r>
                    </w:p>
                    <w:p w14:paraId="52933B92" w14:textId="77777777" w:rsidR="00550E3D" w:rsidRPr="005D7E38" w:rsidRDefault="00550E3D" w:rsidP="00550E3D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32D7F79" w14:textId="728F4A66" w:rsidR="000A5AB3" w:rsidRDefault="00B22DCB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4A6B8" wp14:editId="755254E2">
                <wp:simplePos x="0" y="0"/>
                <wp:positionH relativeFrom="column">
                  <wp:posOffset>-393700</wp:posOffset>
                </wp:positionH>
                <wp:positionV relativeFrom="paragraph">
                  <wp:posOffset>52070</wp:posOffset>
                </wp:positionV>
                <wp:extent cx="849630" cy="280035"/>
                <wp:effectExtent l="10160" t="13970" r="6985" b="10795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08FD78" w14:textId="77777777" w:rsidR="00550E3D" w:rsidRPr="009A416F" w:rsidRDefault="00550E3D" w:rsidP="00550E3D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A4A6B8" id="AutoShape 42" o:spid="_x0000_s1063" style="position:absolute;left:0;text-align:left;margin-left:-31pt;margin-top:4.1pt;width:66.9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" fillcolor="#ff6" strokeweight="1pt">
                <v:textbox inset="0,0,0,0">
                  <w:txbxContent>
                    <w:p w14:paraId="2D08FD78" w14:textId="77777777" w:rsidR="00550E3D" w:rsidRPr="009A416F" w:rsidRDefault="00550E3D" w:rsidP="00550E3D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8012BB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135B7E9B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3814BEBA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0EE5A4D0" w14:textId="77777777" w:rsidR="000A5AB3" w:rsidRDefault="000A5AB3" w:rsidP="00B02865">
      <w:pPr>
        <w:spacing w:before="100" w:beforeAutospacing="1" w:after="100" w:afterAutospacing="1"/>
        <w:ind w:left="360"/>
        <w:rPr>
          <w:b/>
          <w:sz w:val="28"/>
          <w:szCs w:val="28"/>
        </w:rPr>
      </w:pPr>
    </w:p>
    <w:p w14:paraId="1AF07EBB" w14:textId="1BE080F1" w:rsidR="00B02865" w:rsidRPr="00B503C5" w:rsidRDefault="00B22DCB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CB091" wp14:editId="568733F1">
                <wp:simplePos x="0" y="0"/>
                <wp:positionH relativeFrom="column">
                  <wp:posOffset>727710</wp:posOffset>
                </wp:positionH>
                <wp:positionV relativeFrom="paragraph">
                  <wp:posOffset>185420</wp:posOffset>
                </wp:positionV>
                <wp:extent cx="5321935" cy="1407795"/>
                <wp:effectExtent l="7620" t="13970" r="13970" b="6985"/>
                <wp:wrapNone/>
                <wp:docPr id="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1407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4DBF6D" w14:textId="77777777" w:rsidR="000B47CD" w:rsidRDefault="000B47CD" w:rsidP="000B47CD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B47CD">
                              <w:rPr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>9</w:t>
                            </w:r>
                            <w:r w:rsidR="00214679" w:rsidRPr="000B47CD">
                              <w:rPr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>.1</w:t>
                            </w:r>
                            <w:r w:rsidR="00214679" w:rsidRPr="000B47CD">
                              <w:rPr>
                                <w:b/>
                                <w:i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С помощью команды </w:t>
                            </w:r>
                            <w:r w:rsidRPr="000B47CD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ver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выведите информацию о текущей опер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>а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>цио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ной системе. В чем отличие выполнение команд </w:t>
                            </w:r>
                            <w:r w:rsidRPr="000B47CD">
                              <w:rPr>
                                <w:b/>
                                <w:iCs/>
                                <w:sz w:val="26"/>
                                <w:szCs w:val="26"/>
                                <w:lang w:val="en-US"/>
                              </w:rPr>
                              <w:t>ver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и </w:t>
                            </w:r>
                            <w:r w:rsidRPr="000B47CD">
                              <w:rPr>
                                <w:b/>
                                <w:iCs/>
                                <w:sz w:val="26"/>
                                <w:szCs w:val="26"/>
                                <w:lang w:val="en-US"/>
                              </w:rPr>
                              <w:t>winver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  <w:p w14:paraId="23B5A59F" w14:textId="77777777" w:rsidR="000B47CD" w:rsidRPr="000B47CD" w:rsidRDefault="000B47CD" w:rsidP="000B47CD">
                            <w:pPr>
                              <w:spacing w:before="1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B47CD">
                              <w:rPr>
                                <w:b/>
                                <w:sz w:val="26"/>
                                <w:szCs w:val="26"/>
                              </w:rPr>
                              <w:t>9.2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Изучите команду </w:t>
                            </w:r>
                            <w:r w:rsidRPr="000B47CD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net</w:t>
                            </w:r>
                            <w:r w:rsidRPr="000B47CD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B47CD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view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. Выведите список общих папок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сервера </w:t>
                            </w:r>
                            <w:r w:rsidR="008107D9">
                              <w:rPr>
                                <w:sz w:val="26"/>
                                <w:szCs w:val="26"/>
                                <w:lang w:val="en-US"/>
                              </w:rPr>
                              <w:t>lib</w:t>
                            </w:r>
                            <w:r w:rsidR="008107D9" w:rsidRPr="00B95C28">
                              <w:rPr>
                                <w:sz w:val="26"/>
                                <w:szCs w:val="26"/>
                              </w:rPr>
                              <w:t>16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0A9F8341" w14:textId="77777777" w:rsidR="000B47CD" w:rsidRPr="000B47CD" w:rsidRDefault="000B47CD" w:rsidP="000B47CD">
                            <w:pPr>
                              <w:spacing w:before="1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B47CD">
                              <w:rPr>
                                <w:b/>
                                <w:sz w:val="26"/>
                                <w:szCs w:val="26"/>
                              </w:rPr>
                              <w:t>9.3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Подключите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сетевой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диск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10" w:history="1">
                              <w:r w:rsidR="00CA2D65" w:rsidRPr="00CB2BF2">
                                <w:rPr>
                                  <w:rStyle w:val="ab"/>
                                  <w:sz w:val="26"/>
                                  <w:szCs w:val="26"/>
                                </w:rPr>
                                <w:t>\\</w:t>
                              </w:r>
                              <w:r w:rsidR="00CA2D65" w:rsidRPr="00CB2BF2">
                                <w:rPr>
                                  <w:rStyle w:val="ab"/>
                                  <w:sz w:val="26"/>
                                  <w:szCs w:val="26"/>
                                  <w:lang w:val="en-US"/>
                                </w:rPr>
                                <w:t>lib</w:t>
                              </w:r>
                              <w:r w:rsidR="00CA2D65" w:rsidRPr="00CB2BF2">
                                <w:rPr>
                                  <w:rStyle w:val="ab"/>
                                  <w:sz w:val="26"/>
                                  <w:szCs w:val="26"/>
                                </w:rPr>
                                <w:t>16\</w:t>
                              </w:r>
                              <w:r w:rsidR="00CA2D65" w:rsidRPr="00CB2BF2">
                                <w:rPr>
                                  <w:rStyle w:val="ab"/>
                                  <w:sz w:val="26"/>
                                  <w:szCs w:val="26"/>
                                  <w:lang w:val="en-US"/>
                                </w:rPr>
                                <w:t>PortableApps</w:t>
                              </w:r>
                              <w:r w:rsidR="00CA2D65" w:rsidRPr="00CB2BF2">
                                <w:rPr>
                                  <w:rStyle w:val="ab"/>
                                  <w:sz w:val="26"/>
                                  <w:szCs w:val="26"/>
                                </w:rPr>
                                <w:t>\</w:t>
                              </w:r>
                            </w:hyperlink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используя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B47CD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net</w:t>
                            </w:r>
                            <w:r w:rsidRPr="000B47CD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B47CD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use</w:t>
                            </w:r>
                            <w:r w:rsidRPr="000B47CD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47B1AD3" w14:textId="77777777" w:rsidR="000B47CD" w:rsidRPr="000B47CD" w:rsidRDefault="000B47CD" w:rsidP="000B47CD">
                            <w:pPr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21C0CBB3" w14:textId="77777777" w:rsidR="00214679" w:rsidRPr="000B47CD" w:rsidRDefault="00214679" w:rsidP="00214679">
                            <w:pPr>
                              <w:spacing w:before="100" w:beforeAutospacing="1" w:after="100" w:afterAutospacing="1"/>
                              <w:ind w:firstLine="348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7C534A98" w14:textId="77777777" w:rsidR="00214679" w:rsidRPr="000B47CD" w:rsidRDefault="00214679" w:rsidP="00214679">
                            <w:pPr>
                              <w:spacing w:before="100" w:beforeAutospacing="1" w:after="100" w:afterAutospacing="1"/>
                              <w:ind w:firstLine="348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2261AEBE" w14:textId="77777777" w:rsidR="00214679" w:rsidRPr="000B47CD" w:rsidRDefault="00214679" w:rsidP="00214679">
                            <w:pPr>
                              <w:tabs>
                                <w:tab w:val="left" w:pos="1080"/>
                              </w:tabs>
                              <w:suppressAutoHyphens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9CB091" id="AutoShape 47" o:spid="_x0000_s1064" style="position:absolute;left:0;text-align:left;margin-left:57.3pt;margin-top:14.6pt;width:419.05pt;height:1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">
                <v:textbox>
                  <w:txbxContent>
                    <w:p w14:paraId="4A4DBF6D" w14:textId="77777777" w:rsidR="000B47CD" w:rsidRDefault="000B47CD" w:rsidP="000B47CD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0B47CD">
                        <w:rPr>
                          <w:b/>
                          <w:sz w:val="26"/>
                          <w:szCs w:val="26"/>
                          <w:shd w:val="clear" w:color="auto" w:fill="FFFFFF"/>
                        </w:rPr>
                        <w:t>9</w:t>
                      </w:r>
                      <w:r w:rsidR="00214679" w:rsidRPr="000B47CD">
                        <w:rPr>
                          <w:b/>
                          <w:sz w:val="26"/>
                          <w:szCs w:val="26"/>
                          <w:shd w:val="clear" w:color="auto" w:fill="FFFFFF"/>
                        </w:rPr>
                        <w:t>.1</w:t>
                      </w:r>
                      <w:r w:rsidR="00214679" w:rsidRPr="000B47CD">
                        <w:rPr>
                          <w:b/>
                          <w:i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С помощью команды </w:t>
                      </w:r>
                      <w:r w:rsidRPr="000B47CD">
                        <w:rPr>
                          <w:b/>
                          <w:sz w:val="26"/>
                          <w:szCs w:val="26"/>
                          <w:lang w:val="en-US"/>
                        </w:rPr>
                        <w:t>ver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выведите информацию о текущей опер</w:t>
                      </w:r>
                      <w:r w:rsidRPr="000B47CD">
                        <w:rPr>
                          <w:sz w:val="26"/>
                          <w:szCs w:val="26"/>
                        </w:rPr>
                        <w:t>а</w:t>
                      </w:r>
                      <w:r w:rsidRPr="000B47CD">
                        <w:rPr>
                          <w:sz w:val="26"/>
                          <w:szCs w:val="26"/>
                        </w:rPr>
                        <w:t>цио</w:t>
                      </w:r>
                      <w:r w:rsidRPr="000B47CD">
                        <w:rPr>
                          <w:sz w:val="26"/>
                          <w:szCs w:val="26"/>
                        </w:rPr>
                        <w:t>н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ной системе. В чем отличие выполнение команд </w:t>
                      </w:r>
                      <w:r w:rsidRPr="000B47CD">
                        <w:rPr>
                          <w:b/>
                          <w:iCs/>
                          <w:sz w:val="26"/>
                          <w:szCs w:val="26"/>
                          <w:lang w:val="en-US"/>
                        </w:rPr>
                        <w:t>ver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и </w:t>
                      </w:r>
                      <w:r w:rsidRPr="000B47CD">
                        <w:rPr>
                          <w:b/>
                          <w:iCs/>
                          <w:sz w:val="26"/>
                          <w:szCs w:val="26"/>
                          <w:lang w:val="en-US"/>
                        </w:rPr>
                        <w:t>winver</w:t>
                      </w:r>
                      <w:r w:rsidRPr="000B47CD">
                        <w:rPr>
                          <w:sz w:val="26"/>
                          <w:szCs w:val="26"/>
                        </w:rPr>
                        <w:t>?</w:t>
                      </w:r>
                    </w:p>
                    <w:p w14:paraId="23B5A59F" w14:textId="77777777" w:rsidR="000B47CD" w:rsidRPr="000B47CD" w:rsidRDefault="000B47CD" w:rsidP="000B47CD">
                      <w:pPr>
                        <w:spacing w:before="120"/>
                        <w:jc w:val="both"/>
                        <w:rPr>
                          <w:sz w:val="26"/>
                          <w:szCs w:val="26"/>
                        </w:rPr>
                      </w:pPr>
                      <w:r w:rsidRPr="000B47CD">
                        <w:rPr>
                          <w:b/>
                          <w:sz w:val="26"/>
                          <w:szCs w:val="26"/>
                        </w:rPr>
                        <w:t>9.2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Изучите команду </w:t>
                      </w:r>
                      <w:r w:rsidRPr="000B47CD">
                        <w:rPr>
                          <w:b/>
                          <w:sz w:val="26"/>
                          <w:szCs w:val="26"/>
                          <w:lang w:val="en-US"/>
                        </w:rPr>
                        <w:t>net</w:t>
                      </w:r>
                      <w:r w:rsidRPr="000B47CD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0B47CD">
                        <w:rPr>
                          <w:b/>
                          <w:sz w:val="26"/>
                          <w:szCs w:val="26"/>
                          <w:lang w:val="en-US"/>
                        </w:rPr>
                        <w:t>view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. Выведите список общих папок </w:t>
                      </w:r>
                      <w:r>
                        <w:rPr>
                          <w:sz w:val="26"/>
                          <w:szCs w:val="26"/>
                        </w:rPr>
                        <w:t xml:space="preserve">сервера </w:t>
                      </w:r>
                      <w:r w:rsidR="008107D9">
                        <w:rPr>
                          <w:sz w:val="26"/>
                          <w:szCs w:val="26"/>
                          <w:lang w:val="en-US"/>
                        </w:rPr>
                        <w:t>lib</w:t>
                      </w:r>
                      <w:r w:rsidR="008107D9" w:rsidRPr="00B95C28">
                        <w:rPr>
                          <w:sz w:val="26"/>
                          <w:szCs w:val="26"/>
                        </w:rPr>
                        <w:t>16</w:t>
                      </w:r>
                      <w:r w:rsidRPr="000B47CD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0A9F8341" w14:textId="77777777" w:rsidR="000B47CD" w:rsidRPr="000B47CD" w:rsidRDefault="000B47CD" w:rsidP="000B47CD">
                      <w:pPr>
                        <w:spacing w:before="120"/>
                        <w:jc w:val="both"/>
                        <w:rPr>
                          <w:sz w:val="26"/>
                          <w:szCs w:val="26"/>
                        </w:rPr>
                      </w:pPr>
                      <w:r w:rsidRPr="000B47CD">
                        <w:rPr>
                          <w:b/>
                          <w:sz w:val="26"/>
                          <w:szCs w:val="26"/>
                        </w:rPr>
                        <w:t>9.3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Подключите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сетевой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диск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</w:t>
                      </w:r>
                      <w:hyperlink r:id="rId11" w:history="1">
                        <w:r w:rsidR="00CA2D65" w:rsidRPr="00CB2BF2">
                          <w:rPr>
                            <w:rStyle w:val="ab"/>
                            <w:sz w:val="26"/>
                            <w:szCs w:val="26"/>
                          </w:rPr>
                          <w:t>\\</w:t>
                        </w:r>
                        <w:r w:rsidR="00CA2D65" w:rsidRPr="00CB2BF2">
                          <w:rPr>
                            <w:rStyle w:val="ab"/>
                            <w:sz w:val="26"/>
                            <w:szCs w:val="26"/>
                            <w:lang w:val="en-US"/>
                          </w:rPr>
                          <w:t>lib</w:t>
                        </w:r>
                        <w:r w:rsidR="00CA2D65" w:rsidRPr="00CB2BF2">
                          <w:rPr>
                            <w:rStyle w:val="ab"/>
                            <w:sz w:val="26"/>
                            <w:szCs w:val="26"/>
                          </w:rPr>
                          <w:t>16\</w:t>
                        </w:r>
                        <w:r w:rsidR="00CA2D65" w:rsidRPr="00CB2BF2">
                          <w:rPr>
                            <w:rStyle w:val="ab"/>
                            <w:sz w:val="26"/>
                            <w:szCs w:val="26"/>
                            <w:lang w:val="en-US"/>
                          </w:rPr>
                          <w:t>PortableApps</w:t>
                        </w:r>
                        <w:r w:rsidR="00CA2D65" w:rsidRPr="00CB2BF2">
                          <w:rPr>
                            <w:rStyle w:val="ab"/>
                            <w:sz w:val="26"/>
                            <w:szCs w:val="26"/>
                          </w:rPr>
                          <w:t>\</w:t>
                        </w:r>
                      </w:hyperlink>
                      <w:r w:rsidRPr="000B47CD"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используя</w:t>
                      </w:r>
                      <w:r w:rsidRPr="000B47CD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B47CD">
                        <w:rPr>
                          <w:b/>
                          <w:sz w:val="26"/>
                          <w:szCs w:val="26"/>
                          <w:lang w:val="en-US"/>
                        </w:rPr>
                        <w:t>net</w:t>
                      </w:r>
                      <w:r w:rsidRPr="000B47CD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0B47CD">
                        <w:rPr>
                          <w:b/>
                          <w:sz w:val="26"/>
                          <w:szCs w:val="26"/>
                          <w:lang w:val="en-US"/>
                        </w:rPr>
                        <w:t>use</w:t>
                      </w:r>
                      <w:r w:rsidRPr="000B47CD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247B1AD3" w14:textId="77777777" w:rsidR="000B47CD" w:rsidRPr="000B47CD" w:rsidRDefault="000B47CD" w:rsidP="000B47CD">
                      <w:pPr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</w:p>
                    <w:p w14:paraId="21C0CBB3" w14:textId="77777777" w:rsidR="00214679" w:rsidRPr="000B47CD" w:rsidRDefault="00214679" w:rsidP="00214679">
                      <w:pPr>
                        <w:spacing w:before="100" w:beforeAutospacing="1" w:after="100" w:afterAutospacing="1"/>
                        <w:ind w:firstLine="348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</w:p>
                    <w:p w14:paraId="7C534A98" w14:textId="77777777" w:rsidR="00214679" w:rsidRPr="000B47CD" w:rsidRDefault="00214679" w:rsidP="00214679">
                      <w:pPr>
                        <w:spacing w:before="100" w:beforeAutospacing="1" w:after="100" w:afterAutospacing="1"/>
                        <w:ind w:firstLine="348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</w:p>
                    <w:p w14:paraId="2261AEBE" w14:textId="77777777" w:rsidR="00214679" w:rsidRPr="000B47CD" w:rsidRDefault="00214679" w:rsidP="00214679">
                      <w:pPr>
                        <w:tabs>
                          <w:tab w:val="left" w:pos="1080"/>
                        </w:tabs>
                        <w:suppressAutoHyphens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E8EB4" wp14:editId="74808744">
                <wp:simplePos x="0" y="0"/>
                <wp:positionH relativeFrom="column">
                  <wp:posOffset>-434975</wp:posOffset>
                </wp:positionH>
                <wp:positionV relativeFrom="paragraph">
                  <wp:posOffset>185420</wp:posOffset>
                </wp:positionV>
                <wp:extent cx="849630" cy="280035"/>
                <wp:effectExtent l="6985" t="13970" r="10160" b="10795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B86CA7" w14:textId="77777777" w:rsidR="00D5198F" w:rsidRPr="00D5198F" w:rsidRDefault="00D5198F" w:rsidP="00D5198F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Задание 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2E8EB4" id="AutoShape 44" o:spid="_x0000_s1065" style="position:absolute;left:0;text-align:left;margin-left:-34.25pt;margin-top:14.6pt;width:66.9pt;height:2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" fillcolor="#ff6" strokeweight="1pt">
                <v:textbox inset="0,0,0,0">
                  <w:txbxContent>
                    <w:p w14:paraId="07B86CA7" w14:textId="77777777" w:rsidR="00D5198F" w:rsidRPr="00D5198F" w:rsidRDefault="00D5198F" w:rsidP="00D5198F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Задание </w:t>
                      </w:r>
                      <w: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3A8422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3AEBC8AB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027E2A6E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3D2E7D6D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3B8E92AC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679D9351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23298B88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0BDA929D" w14:textId="77777777" w:rsidR="00550E3D" w:rsidRDefault="00550E3D" w:rsidP="00265F19">
      <w:pPr>
        <w:ind w:firstLine="720"/>
        <w:jc w:val="both"/>
        <w:rPr>
          <w:b/>
          <w:sz w:val="28"/>
          <w:szCs w:val="28"/>
        </w:rPr>
      </w:pPr>
    </w:p>
    <w:p w14:paraId="5B3738F8" w14:textId="77777777" w:rsidR="00214679" w:rsidRPr="00485BDA" w:rsidRDefault="00214679" w:rsidP="00265F19">
      <w:pPr>
        <w:ind w:firstLine="720"/>
        <w:jc w:val="both"/>
        <w:rPr>
          <w:sz w:val="28"/>
          <w:szCs w:val="28"/>
        </w:rPr>
      </w:pPr>
    </w:p>
    <w:p w14:paraId="70917B2D" w14:textId="77777777" w:rsidR="00444B94" w:rsidRPr="00B503C5" w:rsidRDefault="00444B94" w:rsidP="00265F19">
      <w:pPr>
        <w:ind w:firstLine="720"/>
        <w:jc w:val="both"/>
        <w:rPr>
          <w:sz w:val="28"/>
          <w:szCs w:val="28"/>
        </w:rPr>
      </w:pPr>
      <w:r w:rsidRPr="00B503C5">
        <w:rPr>
          <w:b/>
          <w:sz w:val="28"/>
          <w:szCs w:val="28"/>
        </w:rPr>
        <w:t xml:space="preserve">Вопросы, на которые нужно дать развернутый ответ, </w:t>
      </w:r>
      <w:r w:rsidR="00C52D28">
        <w:rPr>
          <w:b/>
          <w:bCs/>
          <w:sz w:val="28"/>
          <w:szCs w:val="28"/>
          <w:u w:val="single"/>
        </w:rPr>
        <w:t>устно по просьбе преподавателя</w:t>
      </w:r>
      <w:r w:rsidRPr="00B503C5">
        <w:rPr>
          <w:sz w:val="28"/>
          <w:szCs w:val="28"/>
        </w:rPr>
        <w:t>.</w:t>
      </w:r>
    </w:p>
    <w:p w14:paraId="182F5B92" w14:textId="77777777" w:rsidR="00444B94" w:rsidRPr="00B503C5" w:rsidRDefault="00444B94" w:rsidP="00265F19">
      <w:pPr>
        <w:ind w:firstLine="720"/>
        <w:jc w:val="both"/>
        <w:rPr>
          <w:sz w:val="28"/>
          <w:szCs w:val="28"/>
        </w:rPr>
      </w:pPr>
    </w:p>
    <w:p w14:paraId="6BD8AB01" w14:textId="77777777" w:rsidR="00444B94" w:rsidRPr="00B503C5" w:rsidRDefault="00444B94" w:rsidP="000B47CD">
      <w:pPr>
        <w:numPr>
          <w:ilvl w:val="0"/>
          <w:numId w:val="12"/>
        </w:numPr>
        <w:jc w:val="both"/>
        <w:rPr>
          <w:i/>
          <w:sz w:val="28"/>
          <w:szCs w:val="28"/>
        </w:rPr>
      </w:pPr>
      <w:r w:rsidRPr="00B503C5">
        <w:rPr>
          <w:sz w:val="28"/>
          <w:szCs w:val="28"/>
        </w:rPr>
        <w:t xml:space="preserve">Какие три </w:t>
      </w:r>
      <w:r w:rsidR="000B47CD">
        <w:rPr>
          <w:sz w:val="28"/>
          <w:szCs w:val="28"/>
        </w:rPr>
        <w:t xml:space="preserve">уникальных имени </w:t>
      </w:r>
      <w:r w:rsidRPr="00B503C5">
        <w:rPr>
          <w:sz w:val="28"/>
          <w:szCs w:val="28"/>
        </w:rPr>
        <w:t>имеет каждый компьютер в сети? Как</w:t>
      </w:r>
      <w:r w:rsidRPr="00B503C5">
        <w:rPr>
          <w:sz w:val="28"/>
          <w:szCs w:val="28"/>
        </w:rPr>
        <w:t>и</w:t>
      </w:r>
      <w:r w:rsidRPr="00B503C5">
        <w:rPr>
          <w:sz w:val="28"/>
          <w:szCs w:val="28"/>
        </w:rPr>
        <w:t xml:space="preserve">ми из </w:t>
      </w:r>
      <w:r w:rsidR="000B47CD">
        <w:rPr>
          <w:sz w:val="28"/>
          <w:szCs w:val="28"/>
        </w:rPr>
        <w:t xml:space="preserve">них </w:t>
      </w:r>
      <w:r w:rsidRPr="00B503C5">
        <w:rPr>
          <w:sz w:val="28"/>
          <w:szCs w:val="28"/>
        </w:rPr>
        <w:t>обладает ком</w:t>
      </w:r>
      <w:r w:rsidR="000B47CD">
        <w:rPr>
          <w:sz w:val="28"/>
          <w:szCs w:val="28"/>
        </w:rPr>
        <w:t>пьютер, за которым вы работаете?</w:t>
      </w:r>
      <w:r w:rsidRPr="00B503C5">
        <w:rPr>
          <w:sz w:val="28"/>
          <w:szCs w:val="28"/>
        </w:rPr>
        <w:t xml:space="preserve"> </w:t>
      </w:r>
    </w:p>
    <w:p w14:paraId="722543B1" w14:textId="77777777" w:rsidR="00265F19" w:rsidRDefault="000B47CD" w:rsidP="00265F19">
      <w:pPr>
        <w:numPr>
          <w:ilvl w:val="0"/>
          <w:numId w:val="12"/>
        </w:numPr>
        <w:tabs>
          <w:tab w:val="left" w:pos="1080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Приведите примеры общих ресурсов сети.</w:t>
      </w:r>
    </w:p>
    <w:p w14:paraId="1AA2C0BC" w14:textId="77777777" w:rsidR="000B47CD" w:rsidRDefault="007909A5" w:rsidP="00265F19">
      <w:pPr>
        <w:numPr>
          <w:ilvl w:val="0"/>
          <w:numId w:val="12"/>
        </w:numPr>
        <w:tabs>
          <w:tab w:val="left" w:pos="1080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Возможно ли управлять ОС и её ресурсами, используя командную строку? Если да, то приведите примеры таких команд.</w:t>
      </w:r>
    </w:p>
    <w:p w14:paraId="70C8A145" w14:textId="77777777" w:rsidR="00444B94" w:rsidRPr="00B503C5" w:rsidRDefault="00444B94" w:rsidP="00265F19">
      <w:pPr>
        <w:ind w:firstLine="709"/>
        <w:jc w:val="both"/>
        <w:rPr>
          <w:i/>
          <w:sz w:val="28"/>
          <w:szCs w:val="28"/>
        </w:rPr>
      </w:pPr>
    </w:p>
    <w:p w14:paraId="5BDFBE03" w14:textId="77777777" w:rsidR="00444B94" w:rsidRPr="00B503C5" w:rsidRDefault="00444B94" w:rsidP="00265F19">
      <w:pPr>
        <w:ind w:firstLine="709"/>
        <w:jc w:val="both"/>
        <w:rPr>
          <w:i/>
          <w:sz w:val="28"/>
          <w:szCs w:val="28"/>
        </w:rPr>
      </w:pPr>
    </w:p>
    <w:sectPr w:rsidR="00444B94" w:rsidRPr="00B503C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0D73" w14:textId="77777777" w:rsidR="00D9216F" w:rsidRDefault="00D9216F" w:rsidP="00B503C5">
      <w:r>
        <w:separator/>
      </w:r>
    </w:p>
  </w:endnote>
  <w:endnote w:type="continuationSeparator" w:id="0">
    <w:p w14:paraId="32463D38" w14:textId="77777777" w:rsidR="00D9216F" w:rsidRDefault="00D9216F" w:rsidP="00B5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0D18" w14:textId="77777777" w:rsidR="00D9216F" w:rsidRDefault="00D9216F" w:rsidP="00B503C5">
      <w:r>
        <w:separator/>
      </w:r>
    </w:p>
  </w:footnote>
  <w:footnote w:type="continuationSeparator" w:id="0">
    <w:p w14:paraId="3A741FF9" w14:textId="77777777" w:rsidR="00D9216F" w:rsidRDefault="00D9216F" w:rsidP="00B5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4677" w14:textId="77777777" w:rsidR="005D7E38" w:rsidRPr="00B503C5" w:rsidRDefault="005D7E38" w:rsidP="00B503C5">
    <w:pPr>
      <w:pStyle w:val="a6"/>
      <w:jc w:val="center"/>
      <w:rPr>
        <w:i/>
      </w:rPr>
    </w:pPr>
    <w:r w:rsidRPr="00B503C5">
      <w:rPr>
        <w:i/>
      </w:rPr>
      <w:t>Вятский государственный университет</w:t>
    </w:r>
  </w:p>
  <w:p w14:paraId="3C001487" w14:textId="77777777" w:rsidR="005D7E38" w:rsidRPr="00B503C5" w:rsidRDefault="005D7E38" w:rsidP="00B503C5">
    <w:pPr>
      <w:pStyle w:val="a6"/>
      <w:jc w:val="center"/>
      <w:rPr>
        <w:i/>
      </w:rPr>
    </w:pPr>
    <w:r w:rsidRPr="00B503C5">
      <w:rPr>
        <w:i/>
      </w:rPr>
      <w:t>Дисциплина «</w:t>
    </w:r>
    <w:r w:rsidR="00002269">
      <w:rPr>
        <w:i/>
      </w:rPr>
      <w:t>Компьютерные сети</w:t>
    </w:r>
    <w:r w:rsidRPr="00B503C5">
      <w:rPr>
        <w:i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6" w15:restartNumberingAfterBreak="0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56D449C"/>
    <w:multiLevelType w:val="multilevel"/>
    <w:tmpl w:val="ACD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B004A4"/>
    <w:multiLevelType w:val="hybridMultilevel"/>
    <w:tmpl w:val="1D9A1D30"/>
    <w:lvl w:ilvl="0" w:tplc="D03065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6B7F10"/>
    <w:multiLevelType w:val="hybridMultilevel"/>
    <w:tmpl w:val="C3A4F7AA"/>
    <w:lvl w:ilvl="0" w:tplc="CCFEE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56C1F"/>
    <w:multiLevelType w:val="hybridMultilevel"/>
    <w:tmpl w:val="666CD250"/>
    <w:lvl w:ilvl="0" w:tplc="D9EE13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C27BD"/>
    <w:multiLevelType w:val="hybridMultilevel"/>
    <w:tmpl w:val="5ADABD64"/>
    <w:lvl w:ilvl="0" w:tplc="041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2D2D5BD9"/>
    <w:multiLevelType w:val="hybridMultilevel"/>
    <w:tmpl w:val="E97A91FA"/>
    <w:lvl w:ilvl="0" w:tplc="A02AE26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F0081"/>
    <w:multiLevelType w:val="hybridMultilevel"/>
    <w:tmpl w:val="7BACE4B6"/>
    <w:lvl w:ilvl="0" w:tplc="B52624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18C7"/>
    <w:multiLevelType w:val="multilevel"/>
    <w:tmpl w:val="2A7E9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C206710"/>
    <w:multiLevelType w:val="hybridMultilevel"/>
    <w:tmpl w:val="218681AA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7646D6"/>
    <w:multiLevelType w:val="multilevel"/>
    <w:tmpl w:val="815C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0D01142"/>
    <w:multiLevelType w:val="hybridMultilevel"/>
    <w:tmpl w:val="3474CF9A"/>
    <w:lvl w:ilvl="0" w:tplc="FDC2A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C902B1"/>
    <w:multiLevelType w:val="hybridMultilevel"/>
    <w:tmpl w:val="BA26ED3C"/>
    <w:lvl w:ilvl="0" w:tplc="0000000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1E37C9C"/>
    <w:multiLevelType w:val="hybridMultilevel"/>
    <w:tmpl w:val="03D08AAE"/>
    <w:lvl w:ilvl="0" w:tplc="2F02B8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385912"/>
    <w:multiLevelType w:val="multilevel"/>
    <w:tmpl w:val="A4FC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14332"/>
    <w:multiLevelType w:val="hybridMultilevel"/>
    <w:tmpl w:val="87B0E6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66326"/>
    <w:multiLevelType w:val="hybridMultilevel"/>
    <w:tmpl w:val="2E54A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4"/>
  </w:num>
  <w:num w:numId="10">
    <w:abstractNumId w:val="22"/>
  </w:num>
  <w:num w:numId="11">
    <w:abstractNumId w:val="21"/>
  </w:num>
  <w:num w:numId="12">
    <w:abstractNumId w:val="20"/>
  </w:num>
  <w:num w:numId="13">
    <w:abstractNumId w:val="9"/>
  </w:num>
  <w:num w:numId="14">
    <w:abstractNumId w:val="18"/>
  </w:num>
  <w:num w:numId="15">
    <w:abstractNumId w:val="17"/>
  </w:num>
  <w:num w:numId="16">
    <w:abstractNumId w:val="23"/>
  </w:num>
  <w:num w:numId="17">
    <w:abstractNumId w:val="25"/>
  </w:num>
  <w:num w:numId="18">
    <w:abstractNumId w:val="24"/>
  </w:num>
  <w:num w:numId="19">
    <w:abstractNumId w:val="19"/>
  </w:num>
  <w:num w:numId="20">
    <w:abstractNumId w:val="10"/>
  </w:num>
  <w:num w:numId="21">
    <w:abstractNumId w:val="16"/>
  </w:num>
  <w:num w:numId="22">
    <w:abstractNumId w:val="13"/>
  </w:num>
  <w:num w:numId="23">
    <w:abstractNumId w:val="15"/>
  </w:num>
  <w:num w:numId="24">
    <w:abstractNumId w:val="11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06"/>
    <w:rsid w:val="00002269"/>
    <w:rsid w:val="00052D0C"/>
    <w:rsid w:val="0007139E"/>
    <w:rsid w:val="000A5AB3"/>
    <w:rsid w:val="000B47CD"/>
    <w:rsid w:val="000E1CDC"/>
    <w:rsid w:val="000F244E"/>
    <w:rsid w:val="00114BF4"/>
    <w:rsid w:val="001F0022"/>
    <w:rsid w:val="00204FF6"/>
    <w:rsid w:val="00214679"/>
    <w:rsid w:val="002223B2"/>
    <w:rsid w:val="00265F19"/>
    <w:rsid w:val="00275AA2"/>
    <w:rsid w:val="002B1C52"/>
    <w:rsid w:val="00331A03"/>
    <w:rsid w:val="00354080"/>
    <w:rsid w:val="003C6ACF"/>
    <w:rsid w:val="00406149"/>
    <w:rsid w:val="00406B80"/>
    <w:rsid w:val="004145DF"/>
    <w:rsid w:val="00444B94"/>
    <w:rsid w:val="00453DF8"/>
    <w:rsid w:val="0048090F"/>
    <w:rsid w:val="00484EBB"/>
    <w:rsid w:val="00485BDA"/>
    <w:rsid w:val="00486595"/>
    <w:rsid w:val="004A1806"/>
    <w:rsid w:val="004A70B7"/>
    <w:rsid w:val="004B3991"/>
    <w:rsid w:val="004E722A"/>
    <w:rsid w:val="004F1C85"/>
    <w:rsid w:val="00542A76"/>
    <w:rsid w:val="00550E3D"/>
    <w:rsid w:val="005A320E"/>
    <w:rsid w:val="005D6E10"/>
    <w:rsid w:val="005D7E38"/>
    <w:rsid w:val="005E76D2"/>
    <w:rsid w:val="005F3D5F"/>
    <w:rsid w:val="00671E0A"/>
    <w:rsid w:val="006929EE"/>
    <w:rsid w:val="006A3498"/>
    <w:rsid w:val="0075024C"/>
    <w:rsid w:val="007524A6"/>
    <w:rsid w:val="007909A5"/>
    <w:rsid w:val="007E2354"/>
    <w:rsid w:val="008037BD"/>
    <w:rsid w:val="008107D9"/>
    <w:rsid w:val="00815BF8"/>
    <w:rsid w:val="0082798C"/>
    <w:rsid w:val="00833324"/>
    <w:rsid w:val="008619BE"/>
    <w:rsid w:val="008B5C35"/>
    <w:rsid w:val="008C4082"/>
    <w:rsid w:val="008D7DB5"/>
    <w:rsid w:val="008F556D"/>
    <w:rsid w:val="00981E71"/>
    <w:rsid w:val="009A416F"/>
    <w:rsid w:val="009B1DCB"/>
    <w:rsid w:val="009D16AF"/>
    <w:rsid w:val="00A81534"/>
    <w:rsid w:val="00B02865"/>
    <w:rsid w:val="00B22DCB"/>
    <w:rsid w:val="00B34011"/>
    <w:rsid w:val="00B503C5"/>
    <w:rsid w:val="00B94703"/>
    <w:rsid w:val="00B95C28"/>
    <w:rsid w:val="00BF4FA1"/>
    <w:rsid w:val="00C05E06"/>
    <w:rsid w:val="00C2527D"/>
    <w:rsid w:val="00C401EE"/>
    <w:rsid w:val="00C45B76"/>
    <w:rsid w:val="00C52D28"/>
    <w:rsid w:val="00CA2D65"/>
    <w:rsid w:val="00CE38FA"/>
    <w:rsid w:val="00CF7329"/>
    <w:rsid w:val="00D5198F"/>
    <w:rsid w:val="00D62BE7"/>
    <w:rsid w:val="00D8571D"/>
    <w:rsid w:val="00D9216F"/>
    <w:rsid w:val="00DF092D"/>
    <w:rsid w:val="00E209B6"/>
    <w:rsid w:val="00E81DCE"/>
    <w:rsid w:val="00E82CCA"/>
    <w:rsid w:val="00E9726D"/>
    <w:rsid w:val="00F554D8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E2493"/>
  <w15:chartTrackingRefBased/>
  <w15:docId w15:val="{7878FF6B-60E7-4B2D-930A-D7956D2C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5BDA"/>
    <w:rPr>
      <w:sz w:val="24"/>
      <w:szCs w:val="24"/>
    </w:rPr>
  </w:style>
  <w:style w:type="paragraph" w:styleId="1">
    <w:name w:val="heading 1"/>
    <w:basedOn w:val="a"/>
    <w:next w:val="a"/>
    <w:qFormat/>
    <w:rsid w:val="00444B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44B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Обычный (веб)"/>
    <w:basedOn w:val="a"/>
    <w:uiPriority w:val="99"/>
    <w:rsid w:val="00444B94"/>
    <w:pPr>
      <w:spacing w:before="100" w:beforeAutospacing="1" w:after="100" w:afterAutospacing="1"/>
    </w:pPr>
  </w:style>
  <w:style w:type="character" w:customStyle="1" w:styleId="WW8Num2z0">
    <w:name w:val="WW8Num2z0"/>
    <w:rsid w:val="00444B94"/>
    <w:rPr>
      <w:rFonts w:ascii="Symbol" w:hAnsi="Symbol"/>
    </w:rPr>
  </w:style>
  <w:style w:type="character" w:styleId="HTML">
    <w:name w:val="HTML Typewriter"/>
    <w:rsid w:val="000713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05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4">
    <w:name w:val="Пункт меню Англ. Знак"/>
    <w:basedOn w:val="a"/>
    <w:link w:val="a5"/>
    <w:autoRedefine/>
    <w:rsid w:val="009D16AF"/>
    <w:pPr>
      <w:jc w:val="both"/>
    </w:pPr>
    <w:rPr>
      <w:rFonts w:ascii="Arial" w:hAnsi="Arial" w:cs="Arial"/>
      <w:b/>
      <w:lang w:val="en-US"/>
    </w:rPr>
  </w:style>
  <w:style w:type="character" w:customStyle="1" w:styleId="a5">
    <w:name w:val="Пункт меню Англ. Знак Знак"/>
    <w:link w:val="a4"/>
    <w:rsid w:val="009D16AF"/>
    <w:rPr>
      <w:rFonts w:ascii="Arial" w:hAnsi="Arial" w:cs="Arial"/>
      <w:b/>
      <w:sz w:val="24"/>
      <w:szCs w:val="24"/>
      <w:lang w:val="en-US" w:eastAsia="ru-RU" w:bidi="ar-SA"/>
    </w:rPr>
  </w:style>
  <w:style w:type="paragraph" w:styleId="a6">
    <w:name w:val="header"/>
    <w:basedOn w:val="a"/>
    <w:link w:val="a7"/>
    <w:rsid w:val="00B503C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503C5"/>
    <w:rPr>
      <w:sz w:val="24"/>
      <w:szCs w:val="24"/>
    </w:rPr>
  </w:style>
  <w:style w:type="paragraph" w:styleId="a8">
    <w:name w:val="footer"/>
    <w:basedOn w:val="a"/>
    <w:link w:val="a9"/>
    <w:rsid w:val="00B503C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503C5"/>
    <w:rPr>
      <w:sz w:val="24"/>
      <w:szCs w:val="24"/>
    </w:rPr>
  </w:style>
  <w:style w:type="table" w:styleId="aa">
    <w:name w:val="Table Grid"/>
    <w:basedOn w:val="a1"/>
    <w:rsid w:val="00B503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12 калибри"/>
    <w:basedOn w:val="a"/>
    <w:qFormat/>
    <w:rsid w:val="009A416F"/>
    <w:pPr>
      <w:autoSpaceDE w:val="0"/>
      <w:autoSpaceDN w:val="0"/>
      <w:adjustRightInd w:val="0"/>
      <w:jc w:val="center"/>
    </w:pPr>
    <w:rPr>
      <w:rFonts w:ascii="Calibri" w:eastAsia="Calibri" w:hAnsi="Calibri" w:cs="Calibri"/>
      <w:b/>
      <w:bCs/>
      <w:lang w:eastAsia="en-US"/>
    </w:rPr>
  </w:style>
  <w:style w:type="character" w:customStyle="1" w:styleId="apple-converted-space">
    <w:name w:val="apple-converted-space"/>
    <w:basedOn w:val="a0"/>
    <w:rsid w:val="00C05E06"/>
  </w:style>
  <w:style w:type="character" w:styleId="ab">
    <w:name w:val="Hyperlink"/>
    <w:uiPriority w:val="99"/>
    <w:unhideWhenUsed/>
    <w:rsid w:val="00C05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16\PortableApps\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lib16\PortableApps\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A934-9D04-4406-8964-FD66E770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1221</CharactersWithSpaces>
  <SharedDoc>false</SharedDoc>
  <HLinks>
    <vt:vector size="6" baseType="variant">
      <vt:variant>
        <vt:i4>4653178</vt:i4>
      </vt:variant>
      <vt:variant>
        <vt:i4>3</vt:i4>
      </vt:variant>
      <vt:variant>
        <vt:i4>0</vt:i4>
      </vt:variant>
      <vt:variant>
        <vt:i4>5</vt:i4>
      </vt:variant>
      <vt:variant>
        <vt:lpwstr>\\lib16\PortableApps\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А</dc:creator>
  <cp:keywords/>
  <cp:lastModifiedBy>Иван Ботвин</cp:lastModifiedBy>
  <cp:revision>2</cp:revision>
  <dcterms:created xsi:type="dcterms:W3CDTF">2025-05-03T07:03:00Z</dcterms:created>
  <dcterms:modified xsi:type="dcterms:W3CDTF">2025-05-03T07:03:00Z</dcterms:modified>
</cp:coreProperties>
</file>