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E5BB" w14:textId="77777777" w:rsidR="004A1806" w:rsidRPr="004974EB" w:rsidRDefault="004A1806" w:rsidP="00444B94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B503C5">
        <w:rPr>
          <w:rFonts w:ascii="Times New Roman" w:hAnsi="Times New Roman" w:cs="Times New Roman"/>
        </w:rPr>
        <w:t>Лабораторная работа №</w:t>
      </w:r>
      <w:r w:rsidR="004974EB">
        <w:rPr>
          <w:rFonts w:ascii="Times New Roman" w:hAnsi="Times New Roman" w:cs="Times New Roman"/>
          <w:lang w:val="en-US"/>
        </w:rPr>
        <w:t>4</w:t>
      </w:r>
    </w:p>
    <w:p w14:paraId="29F0F161" w14:textId="77777777" w:rsidR="004A1806" w:rsidRPr="004B7CF1" w:rsidRDefault="004B7CF1" w:rsidP="00B503C5">
      <w:pPr>
        <w:pStyle w:val="2"/>
        <w:spacing w:before="0" w:after="240"/>
        <w:jc w:val="center"/>
        <w:rPr>
          <w:rFonts w:ascii="Times New Roman" w:hAnsi="Times New Roman" w:cs="Times New Roman"/>
          <w:sz w:val="32"/>
          <w:szCs w:val="32"/>
        </w:rPr>
      </w:pPr>
      <w:r w:rsidRPr="004B7CF1">
        <w:rPr>
          <w:rFonts w:ascii="Times New Roman" w:hAnsi="Times New Roman"/>
          <w:iCs w:val="0"/>
          <w:sz w:val="32"/>
          <w:szCs w:val="32"/>
        </w:rPr>
        <w:t xml:space="preserve">Настройка доступа к общим ресурсам </w:t>
      </w:r>
      <w:r>
        <w:rPr>
          <w:rFonts w:ascii="Times New Roman" w:hAnsi="Times New Roman"/>
          <w:iCs w:val="0"/>
          <w:sz w:val="32"/>
          <w:szCs w:val="32"/>
        </w:rPr>
        <w:t>локальной сети</w:t>
      </w:r>
      <w:r w:rsidR="00444B94" w:rsidRPr="004B7CF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9782" w:type="dxa"/>
        <w:tblInd w:w="-176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2030"/>
        <w:gridCol w:w="7752"/>
      </w:tblGrid>
      <w:tr w:rsidR="00B503C5" w:rsidRPr="00DF092D" w14:paraId="3247FA82" w14:textId="77777777" w:rsidTr="00DF092D">
        <w:tc>
          <w:tcPr>
            <w:tcW w:w="2030" w:type="dxa"/>
            <w:shd w:val="clear" w:color="auto" w:fill="FFFF99"/>
            <w:vAlign w:val="center"/>
          </w:tcPr>
          <w:p w14:paraId="1B68E3CB" w14:textId="77777777" w:rsidR="00B503C5" w:rsidRPr="004A4CDB" w:rsidRDefault="00B503C5" w:rsidP="00DF092D">
            <w:pPr>
              <w:pStyle w:val="a3"/>
              <w:jc w:val="center"/>
              <w:rPr>
                <w:b/>
                <w:bCs/>
                <w:sz w:val="26"/>
                <w:szCs w:val="26"/>
              </w:rPr>
            </w:pPr>
            <w:r w:rsidRPr="004A4CDB">
              <w:rPr>
                <w:b/>
                <w:bCs/>
                <w:sz w:val="26"/>
                <w:szCs w:val="26"/>
              </w:rPr>
              <w:t>Цели работы</w:t>
            </w:r>
          </w:p>
        </w:tc>
        <w:tc>
          <w:tcPr>
            <w:tcW w:w="7752" w:type="dxa"/>
          </w:tcPr>
          <w:p w14:paraId="21F79626" w14:textId="77777777" w:rsidR="00B503C5" w:rsidRPr="004A4CDB" w:rsidRDefault="004B7CF1" w:rsidP="004B7CF1">
            <w:pPr>
              <w:pStyle w:val="a3"/>
              <w:numPr>
                <w:ilvl w:val="0"/>
                <w:numId w:val="9"/>
              </w:numPr>
              <w:tabs>
                <w:tab w:val="clear" w:pos="735"/>
                <w:tab w:val="num" w:pos="380"/>
              </w:tabs>
              <w:spacing w:before="120" w:beforeAutospacing="0" w:after="120" w:afterAutospacing="0"/>
              <w:ind w:left="0" w:firstLine="0"/>
              <w:rPr>
                <w:sz w:val="26"/>
                <w:szCs w:val="26"/>
              </w:rPr>
            </w:pPr>
            <w:r w:rsidRPr="004A4CDB">
              <w:rPr>
                <w:sz w:val="26"/>
                <w:szCs w:val="26"/>
              </w:rPr>
              <w:t>Научиться устанавливать и настраивать доступ к общим ресу</w:t>
            </w:r>
            <w:r w:rsidRPr="004A4CDB">
              <w:rPr>
                <w:sz w:val="26"/>
                <w:szCs w:val="26"/>
              </w:rPr>
              <w:t>р</w:t>
            </w:r>
            <w:r w:rsidRPr="004A4CDB">
              <w:rPr>
                <w:sz w:val="26"/>
                <w:szCs w:val="26"/>
              </w:rPr>
              <w:t>сам локальной сети.</w:t>
            </w:r>
          </w:p>
        </w:tc>
      </w:tr>
      <w:tr w:rsidR="00B503C5" w:rsidRPr="00DF092D" w14:paraId="6D3BA0DE" w14:textId="77777777" w:rsidTr="00DF092D">
        <w:tc>
          <w:tcPr>
            <w:tcW w:w="2030" w:type="dxa"/>
            <w:shd w:val="clear" w:color="auto" w:fill="FFFF99"/>
            <w:vAlign w:val="center"/>
          </w:tcPr>
          <w:p w14:paraId="0E622ABE" w14:textId="77777777" w:rsidR="00B503C5" w:rsidRPr="004A4CDB" w:rsidRDefault="00B503C5" w:rsidP="00DF092D">
            <w:pPr>
              <w:pStyle w:val="a3"/>
              <w:jc w:val="center"/>
              <w:rPr>
                <w:b/>
                <w:bCs/>
                <w:sz w:val="26"/>
                <w:szCs w:val="26"/>
              </w:rPr>
            </w:pPr>
            <w:r w:rsidRPr="004A4CDB">
              <w:rPr>
                <w:b/>
                <w:bCs/>
                <w:sz w:val="26"/>
                <w:szCs w:val="26"/>
              </w:rPr>
              <w:t>Ход работы</w:t>
            </w:r>
          </w:p>
        </w:tc>
        <w:tc>
          <w:tcPr>
            <w:tcW w:w="7752" w:type="dxa"/>
          </w:tcPr>
          <w:p w14:paraId="670E6282" w14:textId="77777777" w:rsidR="00B503C5" w:rsidRPr="004A4CDB" w:rsidRDefault="00B503C5" w:rsidP="00DF092D">
            <w:pPr>
              <w:pStyle w:val="a3"/>
              <w:numPr>
                <w:ilvl w:val="0"/>
                <w:numId w:val="23"/>
              </w:numPr>
              <w:tabs>
                <w:tab w:val="num" w:pos="380"/>
              </w:tabs>
              <w:spacing w:before="120" w:beforeAutospacing="0"/>
              <w:ind w:left="0" w:firstLine="0"/>
              <w:rPr>
                <w:bCs/>
                <w:sz w:val="26"/>
                <w:szCs w:val="26"/>
              </w:rPr>
            </w:pPr>
            <w:r w:rsidRPr="004A4CDB">
              <w:rPr>
                <w:bCs/>
                <w:sz w:val="26"/>
                <w:szCs w:val="26"/>
              </w:rPr>
              <w:t>Выполнить все задания</w:t>
            </w:r>
            <w:r w:rsidR="00A81534" w:rsidRPr="004A4CDB">
              <w:rPr>
                <w:bCs/>
                <w:sz w:val="26"/>
                <w:szCs w:val="26"/>
              </w:rPr>
              <w:t>.</w:t>
            </w:r>
          </w:p>
          <w:p w14:paraId="2DE60ADE" w14:textId="77777777" w:rsidR="00B503C5" w:rsidRPr="004A4CDB" w:rsidRDefault="00B503C5" w:rsidP="00567726">
            <w:pPr>
              <w:pStyle w:val="a3"/>
              <w:numPr>
                <w:ilvl w:val="0"/>
                <w:numId w:val="23"/>
              </w:numPr>
              <w:tabs>
                <w:tab w:val="num" w:pos="380"/>
              </w:tabs>
              <w:spacing w:after="120" w:afterAutospacing="0"/>
              <w:ind w:left="0" w:firstLine="0"/>
              <w:rPr>
                <w:bCs/>
                <w:sz w:val="26"/>
                <w:szCs w:val="26"/>
              </w:rPr>
            </w:pPr>
            <w:r w:rsidRPr="004A4CDB">
              <w:rPr>
                <w:bCs/>
                <w:sz w:val="26"/>
                <w:szCs w:val="26"/>
              </w:rPr>
              <w:t xml:space="preserve">Ответить на вопросы </w:t>
            </w:r>
            <w:r w:rsidR="00A81534" w:rsidRPr="004A4CDB">
              <w:rPr>
                <w:bCs/>
                <w:sz w:val="26"/>
                <w:szCs w:val="26"/>
              </w:rPr>
              <w:t>в</w:t>
            </w:r>
            <w:r w:rsidRPr="004A4CDB">
              <w:rPr>
                <w:bCs/>
                <w:sz w:val="26"/>
                <w:szCs w:val="26"/>
              </w:rPr>
              <w:t xml:space="preserve"> конце лабораторной р</w:t>
            </w:r>
            <w:r w:rsidRPr="004A4CDB">
              <w:rPr>
                <w:bCs/>
                <w:sz w:val="26"/>
                <w:szCs w:val="26"/>
              </w:rPr>
              <w:t>а</w:t>
            </w:r>
            <w:r w:rsidRPr="004A4CDB">
              <w:rPr>
                <w:bCs/>
                <w:sz w:val="26"/>
                <w:szCs w:val="26"/>
              </w:rPr>
              <w:t>боты</w:t>
            </w:r>
            <w:r w:rsidR="009A416F" w:rsidRPr="004A4CDB">
              <w:rPr>
                <w:bCs/>
                <w:sz w:val="26"/>
                <w:szCs w:val="26"/>
              </w:rPr>
              <w:t>.</w:t>
            </w:r>
          </w:p>
        </w:tc>
      </w:tr>
      <w:tr w:rsidR="00B503C5" w:rsidRPr="00DF092D" w14:paraId="39F4707A" w14:textId="77777777" w:rsidTr="00DF092D">
        <w:tc>
          <w:tcPr>
            <w:tcW w:w="2030" w:type="dxa"/>
            <w:shd w:val="clear" w:color="auto" w:fill="FFFF99"/>
            <w:vAlign w:val="center"/>
          </w:tcPr>
          <w:p w14:paraId="239743A9" w14:textId="77777777" w:rsidR="00B503C5" w:rsidRPr="004A4CDB" w:rsidRDefault="00B503C5" w:rsidP="00DF092D">
            <w:pPr>
              <w:pStyle w:val="a3"/>
              <w:jc w:val="center"/>
              <w:rPr>
                <w:b/>
                <w:bCs/>
                <w:sz w:val="26"/>
                <w:szCs w:val="26"/>
              </w:rPr>
            </w:pPr>
            <w:r w:rsidRPr="004A4CDB">
              <w:rPr>
                <w:b/>
                <w:bCs/>
                <w:sz w:val="26"/>
                <w:szCs w:val="26"/>
              </w:rPr>
              <w:t>Оборудование и ПО</w:t>
            </w:r>
          </w:p>
        </w:tc>
        <w:tc>
          <w:tcPr>
            <w:tcW w:w="7752" w:type="dxa"/>
          </w:tcPr>
          <w:p w14:paraId="7D0B6A28" w14:textId="77777777" w:rsidR="00B503C5" w:rsidRPr="004A4CDB" w:rsidRDefault="00453DF8" w:rsidP="00567726">
            <w:pPr>
              <w:pStyle w:val="a3"/>
              <w:numPr>
                <w:ilvl w:val="0"/>
                <w:numId w:val="24"/>
              </w:numPr>
              <w:tabs>
                <w:tab w:val="num" w:pos="380"/>
              </w:tabs>
              <w:spacing w:before="120" w:beforeAutospacing="0"/>
              <w:ind w:left="0" w:firstLine="0"/>
              <w:rPr>
                <w:bCs/>
                <w:sz w:val="26"/>
                <w:szCs w:val="26"/>
              </w:rPr>
            </w:pPr>
            <w:r w:rsidRPr="004A4CDB">
              <w:rPr>
                <w:bCs/>
                <w:sz w:val="26"/>
                <w:szCs w:val="26"/>
              </w:rPr>
              <w:t>Виртуальная</w:t>
            </w:r>
            <w:r w:rsidR="00567726" w:rsidRPr="00567726">
              <w:rPr>
                <w:bCs/>
                <w:sz w:val="26"/>
                <w:szCs w:val="26"/>
              </w:rPr>
              <w:t xml:space="preserve"> </w:t>
            </w:r>
            <w:r w:rsidR="00567726">
              <w:rPr>
                <w:bCs/>
                <w:sz w:val="26"/>
                <w:szCs w:val="26"/>
              </w:rPr>
              <w:t>и физическая</w:t>
            </w:r>
            <w:r w:rsidRPr="004A4CDB">
              <w:rPr>
                <w:bCs/>
                <w:sz w:val="26"/>
                <w:szCs w:val="26"/>
              </w:rPr>
              <w:t xml:space="preserve"> машина </w:t>
            </w:r>
            <w:r w:rsidR="00B503C5" w:rsidRPr="004A4CDB">
              <w:rPr>
                <w:bCs/>
                <w:sz w:val="26"/>
                <w:szCs w:val="26"/>
              </w:rPr>
              <w:t xml:space="preserve">с ОС </w:t>
            </w:r>
            <w:r w:rsidR="00B503C5" w:rsidRPr="004A4CDB">
              <w:rPr>
                <w:bCs/>
                <w:sz w:val="26"/>
                <w:szCs w:val="26"/>
                <w:lang w:val="en-US"/>
              </w:rPr>
              <w:t>Windows</w:t>
            </w:r>
            <w:r w:rsidR="00567726" w:rsidRPr="00567726">
              <w:rPr>
                <w:bCs/>
                <w:sz w:val="26"/>
                <w:szCs w:val="26"/>
              </w:rPr>
              <w:t>.</w:t>
            </w:r>
          </w:p>
        </w:tc>
      </w:tr>
    </w:tbl>
    <w:p w14:paraId="718BBA2E" w14:textId="77777777" w:rsidR="00A81534" w:rsidRDefault="00A81534" w:rsidP="00265F19">
      <w:pPr>
        <w:ind w:firstLine="720"/>
        <w:jc w:val="both"/>
        <w:rPr>
          <w:b/>
          <w:sz w:val="28"/>
          <w:szCs w:val="28"/>
        </w:rPr>
      </w:pPr>
    </w:p>
    <w:p w14:paraId="187269F4" w14:textId="4790746A" w:rsidR="009A4788" w:rsidRDefault="007E2119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015451" wp14:editId="00A4A667">
                <wp:simplePos x="0" y="0"/>
                <wp:positionH relativeFrom="column">
                  <wp:posOffset>-205740</wp:posOffset>
                </wp:positionH>
                <wp:positionV relativeFrom="paragraph">
                  <wp:posOffset>6350</wp:posOffset>
                </wp:positionV>
                <wp:extent cx="6238240" cy="222885"/>
                <wp:effectExtent l="7620" t="14605" r="12065" b="10160"/>
                <wp:wrapNone/>
                <wp:docPr id="1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F6894" w14:textId="77777777" w:rsidR="009A4788" w:rsidRPr="009A416F" w:rsidRDefault="009A4788" w:rsidP="009A4788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Подготовка</w:t>
                            </w:r>
                          </w:p>
                          <w:p w14:paraId="033BD00F" w14:textId="77777777" w:rsidR="009A4788" w:rsidRPr="00531E6F" w:rsidRDefault="009A4788" w:rsidP="009A4788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015451" id="AutoShape 49" o:spid="_x0000_s1026" style="position:absolute;left:0;text-align:left;margin-left:-16.2pt;margin-top:.5pt;width:491.2pt;height:1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" fillcolor="#e5dfec" strokeweight="1pt">
                <v:textbox inset="0,0,0,0">
                  <w:txbxContent>
                    <w:p w14:paraId="4C5F6894" w14:textId="77777777" w:rsidR="009A4788" w:rsidRPr="009A416F" w:rsidRDefault="009A4788" w:rsidP="009A4788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Подготовка</w:t>
                      </w:r>
                    </w:p>
                    <w:p w14:paraId="033BD00F" w14:textId="77777777" w:rsidR="009A4788" w:rsidRPr="00531E6F" w:rsidRDefault="009A4788" w:rsidP="009A4788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78577733" w14:textId="10E16F4B" w:rsidR="009A4788" w:rsidRDefault="007E2119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0C9F50" wp14:editId="2E9E7B00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5321935" cy="1314450"/>
                <wp:effectExtent l="9525" t="8255" r="12065" b="10795"/>
                <wp:wrapNone/>
                <wp:docPr id="1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835F18" w14:textId="77777777" w:rsidR="009A4788" w:rsidRPr="00A13546" w:rsidRDefault="009A4788" w:rsidP="009A4788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A1354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1.1 </w:t>
                            </w:r>
                            <w:r w:rsidR="00A13546" w:rsidRPr="00A1354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Запустите виртуальную машину с </w:t>
                            </w:r>
                            <w:r w:rsidR="00A13546" w:rsidRPr="00A13546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</w:p>
                          <w:p w14:paraId="49E3C4DB" w14:textId="77777777" w:rsidR="00662037" w:rsidRPr="00662037" w:rsidRDefault="00662037" w:rsidP="009A4788">
                            <w:pP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1.</w:t>
                            </w:r>
                            <w:r w:rsidR="00B23C76" w:rsidRPr="00B23C7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Установите пароль учетной записи Администратор </w:t>
                            </w:r>
                            <w:r w:rsidRPr="00662037">
                              <w:rPr>
                                <w:i/>
                              </w:rPr>
                              <w:t>(ко</w:t>
                            </w:r>
                            <w:r w:rsidRPr="00662037">
                              <w:rPr>
                                <w:i/>
                              </w:rPr>
                              <w:t>н</w:t>
                            </w:r>
                            <w:r w:rsidRPr="00662037">
                              <w:rPr>
                                <w:i/>
                              </w:rPr>
                              <w:t>текстное меню Мой компьютер/Управление/Локальные пользователи и группы/контекстное меню Администратор/задать пароль)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0C9F50" id="AutoShape 51" o:spid="_x0000_s1027" style="position:absolute;left:0;text-align:left;margin-left:55.95pt;margin-top:7.9pt;width:419.05pt;height:10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">
                <v:textbox>
                  <w:txbxContent>
                    <w:p w14:paraId="0B835F18" w14:textId="77777777" w:rsidR="009A4788" w:rsidRPr="00A13546" w:rsidRDefault="009A4788" w:rsidP="009A4788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A13546">
                        <w:rPr>
                          <w:b/>
                          <w:i/>
                          <w:sz w:val="26"/>
                          <w:szCs w:val="26"/>
                        </w:rPr>
                        <w:t xml:space="preserve">1.1 </w:t>
                      </w:r>
                      <w:r w:rsidR="00A13546" w:rsidRPr="00A13546">
                        <w:rPr>
                          <w:b/>
                          <w:i/>
                          <w:sz w:val="26"/>
                          <w:szCs w:val="26"/>
                        </w:rPr>
                        <w:t xml:space="preserve">Запустите виртуальную машину с </w:t>
                      </w:r>
                      <w:r w:rsidR="00A13546" w:rsidRPr="00A13546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</w:p>
                    <w:p w14:paraId="49E3C4DB" w14:textId="77777777" w:rsidR="00662037" w:rsidRPr="00662037" w:rsidRDefault="00662037" w:rsidP="009A4788">
                      <w:pPr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1.</w:t>
                      </w:r>
                      <w:r w:rsidR="00B23C76" w:rsidRPr="00B23C76">
                        <w:rPr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Установите пароль учетной записи Администратор </w:t>
                      </w:r>
                      <w:r w:rsidRPr="00662037">
                        <w:rPr>
                          <w:i/>
                        </w:rPr>
                        <w:t>(ко</w:t>
                      </w:r>
                      <w:r w:rsidRPr="00662037">
                        <w:rPr>
                          <w:i/>
                        </w:rPr>
                        <w:t>н</w:t>
                      </w:r>
                      <w:r w:rsidRPr="00662037">
                        <w:rPr>
                          <w:i/>
                        </w:rPr>
                        <w:t>текстное меню Мой компьютер/Управление/Локальные пользователи и группы/контекстное меню Администратор/задать пароль)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88B84" wp14:editId="6766A4D8">
                <wp:simplePos x="0" y="0"/>
                <wp:positionH relativeFrom="column">
                  <wp:posOffset>-205740</wp:posOffset>
                </wp:positionH>
                <wp:positionV relativeFrom="paragraph">
                  <wp:posOffset>125095</wp:posOffset>
                </wp:positionV>
                <wp:extent cx="859155" cy="271780"/>
                <wp:effectExtent l="7620" t="13970" r="9525" b="9525"/>
                <wp:wrapNone/>
                <wp:docPr id="1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71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031039" w14:textId="77777777" w:rsidR="009A4788" w:rsidRPr="009A416F" w:rsidRDefault="009A4788" w:rsidP="009A4788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488B84" id="AutoShape 50" o:spid="_x0000_s1028" style="position:absolute;left:0;text-align:left;margin-left:-16.2pt;margin-top:9.85pt;width:67.65pt;height:2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" fillcolor="#ff6" strokeweight="1pt">
                <v:textbox inset="0,0,0,0">
                  <w:txbxContent>
                    <w:p w14:paraId="28031039" w14:textId="77777777" w:rsidR="009A4788" w:rsidRPr="009A416F" w:rsidRDefault="009A4788" w:rsidP="009A4788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84DD42" w14:textId="77777777" w:rsidR="009A4788" w:rsidRDefault="009A4788" w:rsidP="00265F19">
      <w:pPr>
        <w:ind w:firstLine="720"/>
        <w:jc w:val="both"/>
        <w:rPr>
          <w:b/>
          <w:sz w:val="28"/>
          <w:szCs w:val="28"/>
        </w:rPr>
      </w:pPr>
    </w:p>
    <w:p w14:paraId="5A28FF06" w14:textId="77777777" w:rsidR="009A4788" w:rsidRDefault="009A4788" w:rsidP="00265F19">
      <w:pPr>
        <w:ind w:firstLine="720"/>
        <w:jc w:val="both"/>
        <w:rPr>
          <w:b/>
          <w:sz w:val="28"/>
          <w:szCs w:val="28"/>
        </w:rPr>
      </w:pPr>
    </w:p>
    <w:p w14:paraId="71CC5F0B" w14:textId="77777777" w:rsidR="009A4788" w:rsidRDefault="009A4788" w:rsidP="00265F19">
      <w:pPr>
        <w:ind w:firstLine="720"/>
        <w:jc w:val="both"/>
        <w:rPr>
          <w:b/>
          <w:sz w:val="28"/>
          <w:szCs w:val="28"/>
        </w:rPr>
      </w:pPr>
    </w:p>
    <w:p w14:paraId="48672F58" w14:textId="77777777" w:rsidR="009A4788" w:rsidRDefault="009A4788" w:rsidP="00265F19">
      <w:pPr>
        <w:ind w:firstLine="720"/>
        <w:jc w:val="both"/>
        <w:rPr>
          <w:b/>
          <w:sz w:val="28"/>
          <w:szCs w:val="28"/>
        </w:rPr>
      </w:pPr>
    </w:p>
    <w:p w14:paraId="399010AC" w14:textId="77777777" w:rsidR="00A13546" w:rsidRPr="00B7062A" w:rsidRDefault="00A13546" w:rsidP="00265F19">
      <w:pPr>
        <w:ind w:firstLine="720"/>
        <w:jc w:val="both"/>
        <w:rPr>
          <w:b/>
          <w:sz w:val="28"/>
          <w:szCs w:val="28"/>
        </w:rPr>
      </w:pPr>
    </w:p>
    <w:p w14:paraId="66DC57D2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2E21FC1D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68D1C2CB" w14:textId="224BA551" w:rsidR="009A416F" w:rsidRDefault="007E2119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1D1D6C" wp14:editId="7F7E107E">
                <wp:simplePos x="0" y="0"/>
                <wp:positionH relativeFrom="column">
                  <wp:posOffset>-205740</wp:posOffset>
                </wp:positionH>
                <wp:positionV relativeFrom="paragraph">
                  <wp:posOffset>6985</wp:posOffset>
                </wp:positionV>
                <wp:extent cx="6238240" cy="222885"/>
                <wp:effectExtent l="7620" t="6985" r="12065" b="825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397B99" w14:textId="77777777" w:rsidR="005D7E38" w:rsidRPr="009A416F" w:rsidRDefault="0064719C" w:rsidP="009A416F"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Настройка сетевого доступа к дискам</w:t>
                            </w:r>
                          </w:p>
                          <w:p w14:paraId="10476D35" w14:textId="77777777" w:rsidR="005D7E38" w:rsidRPr="00531E6F" w:rsidRDefault="005D7E38" w:rsidP="009A416F">
                            <w:pPr>
                              <w:pStyle w:val="12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D1D6C" id="AutoShape 5" o:spid="_x0000_s1029" style="position:absolute;left:0;text-align:left;margin-left:-16.2pt;margin-top:.55pt;width:491.2pt;height:17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" fillcolor="#e5dfec" strokeweight="1pt">
                <v:textbox inset="0,0,0,0">
                  <w:txbxContent>
                    <w:p w14:paraId="38397B99" w14:textId="77777777" w:rsidR="005D7E38" w:rsidRPr="009A416F" w:rsidRDefault="0064719C" w:rsidP="009A416F">
                      <w:pPr>
                        <w:pStyle w:val="1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Настройка сетевого доступа к дискам</w:t>
                      </w:r>
                    </w:p>
                    <w:p w14:paraId="10476D35" w14:textId="77777777" w:rsidR="005D7E38" w:rsidRPr="00531E6F" w:rsidRDefault="005D7E38" w:rsidP="009A416F">
                      <w:pPr>
                        <w:pStyle w:val="12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2AD2EA" w14:textId="306A103D" w:rsidR="009A416F" w:rsidRDefault="007E2119" w:rsidP="009A416F">
      <w:pPr>
        <w:tabs>
          <w:tab w:val="left" w:pos="1245"/>
        </w:tabs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FE833C" wp14:editId="60F84B35">
                <wp:simplePos x="0" y="0"/>
                <wp:positionH relativeFrom="column">
                  <wp:posOffset>589915</wp:posOffset>
                </wp:positionH>
                <wp:positionV relativeFrom="paragraph">
                  <wp:posOffset>99695</wp:posOffset>
                </wp:positionV>
                <wp:extent cx="5442585" cy="4364355"/>
                <wp:effectExtent l="12700" t="8890" r="12065" b="825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2585" cy="4364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1D631E" w14:textId="77777777" w:rsidR="0064719C" w:rsidRDefault="0064719C" w:rsidP="009A4788">
                            <w:pPr>
                              <w:ind w:firstLine="426"/>
                              <w:jc w:val="both"/>
                              <w:rPr>
                                <w:color w:val="000000"/>
                              </w:rPr>
                            </w:pPr>
                            <w:r w:rsidRPr="00513D89">
                              <w:rPr>
                                <w:color w:val="000000"/>
                              </w:rPr>
                              <w:t>Вы можете открыть пользователям локальной сети доступ к дискам в</w:t>
                            </w:r>
                            <w:r w:rsidRPr="00513D89">
                              <w:rPr>
                                <w:color w:val="000000"/>
                              </w:rPr>
                              <w:t>а</w:t>
                            </w:r>
                            <w:r w:rsidRPr="00513D89">
                              <w:rPr>
                                <w:color w:val="000000"/>
                              </w:rPr>
                              <w:t>шего компьютера, что позволит им просматривать, редактировать и сохр</w:t>
                            </w:r>
                            <w:r w:rsidRPr="00513D89">
                              <w:rPr>
                                <w:color w:val="000000"/>
                              </w:rPr>
                              <w:t>а</w:t>
                            </w:r>
                            <w:r w:rsidRPr="00513D89">
                              <w:rPr>
                                <w:color w:val="000000"/>
                              </w:rPr>
                              <w:t>нять файлы на этих дисках, создавать и удалять папки, прослушивать хр</w:t>
                            </w:r>
                            <w:r w:rsidRPr="00513D89">
                              <w:rPr>
                                <w:color w:val="000000"/>
                              </w:rPr>
                              <w:t>а</w:t>
                            </w:r>
                            <w:r w:rsidRPr="00513D89">
                              <w:rPr>
                                <w:color w:val="000000"/>
                              </w:rPr>
                              <w:t>нящиеся на вашем компьютере аудиозаписи, устанавливать с вашего винч</w:t>
                            </w:r>
                            <w:r w:rsidRPr="00513D89">
                              <w:rPr>
                                <w:color w:val="000000"/>
                              </w:rPr>
                              <w:t>е</w:t>
                            </w:r>
                            <w:r w:rsidRPr="00513D89">
                              <w:rPr>
                                <w:color w:val="000000"/>
                              </w:rPr>
                              <w:t xml:space="preserve">стера различные программы. </w:t>
                            </w:r>
                          </w:p>
                          <w:p w14:paraId="117062C6" w14:textId="77777777" w:rsidR="0064719C" w:rsidRPr="00513D89" w:rsidRDefault="0064719C" w:rsidP="009A4788">
                            <w:pPr>
                              <w:ind w:firstLine="426"/>
                              <w:jc w:val="both"/>
                              <w:rPr>
                                <w:color w:val="000000"/>
                              </w:rPr>
                            </w:pPr>
                            <w:r w:rsidRPr="00513D89">
                              <w:rPr>
                                <w:color w:val="000000"/>
                              </w:rPr>
                              <w:t>Чтобы открыть пользователям локальной сети доступ к дисковым р</w:t>
                            </w:r>
                            <w:r w:rsidRPr="00513D89">
                              <w:rPr>
                                <w:color w:val="000000"/>
                              </w:rPr>
                              <w:t>е</w:t>
                            </w:r>
                            <w:r w:rsidRPr="00513D89">
                              <w:rPr>
                                <w:color w:val="000000"/>
                              </w:rPr>
                              <w:t>сурсам вашего компьют</w:t>
                            </w:r>
                            <w:r w:rsidRPr="00513D89">
                              <w:rPr>
                                <w:color w:val="000000"/>
                              </w:rPr>
                              <w:t>е</w:t>
                            </w:r>
                            <w:r w:rsidRPr="00513D89">
                              <w:rPr>
                                <w:color w:val="000000"/>
                              </w:rPr>
                              <w:t>ра, необходимо проделать следующее:</w:t>
                            </w:r>
                          </w:p>
                          <w:p w14:paraId="1F89F67C" w14:textId="77777777" w:rsidR="0064719C" w:rsidRPr="0064719C" w:rsidRDefault="0064719C" w:rsidP="009A4788">
                            <w:pPr>
                              <w:numPr>
                                <w:ilvl w:val="0"/>
                                <w:numId w:val="28"/>
                              </w:numPr>
                              <w:spacing w:before="240"/>
                              <w:ind w:left="714" w:hanging="357"/>
                              <w:jc w:val="both"/>
                              <w:rPr>
                                <w:color w:val="000000"/>
                              </w:rPr>
                            </w:pPr>
                            <w:r w:rsidRPr="0064719C">
                              <w:rPr>
                                <w:color w:val="000000"/>
                              </w:rPr>
                              <w:t xml:space="preserve">В системном окне </w:t>
                            </w:r>
                            <w:r w:rsidRPr="0064719C">
                              <w:rPr>
                                <w:i/>
                                <w:color w:val="000000"/>
                              </w:rPr>
                              <w:t>Мой компьютер</w:t>
                            </w:r>
                            <w:r w:rsidRPr="0064719C">
                              <w:rPr>
                                <w:color w:val="000000"/>
                              </w:rPr>
                              <w:t xml:space="preserve"> щелкните правой кнопкой м</w:t>
                            </w:r>
                            <w:r w:rsidRPr="0064719C">
                              <w:rPr>
                                <w:color w:val="000000"/>
                              </w:rPr>
                              <w:t>ы</w:t>
                            </w:r>
                            <w:r w:rsidRPr="0064719C">
                              <w:rPr>
                                <w:color w:val="000000"/>
                              </w:rPr>
                              <w:t>ши на диск, к которому вы хотите открыть доступ по сети, и выб</w:t>
                            </w:r>
                            <w:r w:rsidRPr="0064719C">
                              <w:rPr>
                                <w:color w:val="000000"/>
                              </w:rPr>
                              <w:t>е</w:t>
                            </w:r>
                            <w:r w:rsidRPr="0064719C">
                              <w:rPr>
                                <w:color w:val="000000"/>
                              </w:rPr>
                              <w:t xml:space="preserve">рите в появившемся меню пункт </w:t>
                            </w:r>
                            <w:r w:rsidRPr="0064719C">
                              <w:rPr>
                                <w:i/>
                                <w:color w:val="000000"/>
                              </w:rPr>
                              <w:t>Сво</w:t>
                            </w:r>
                            <w:r w:rsidRPr="0064719C">
                              <w:rPr>
                                <w:i/>
                                <w:color w:val="000000"/>
                              </w:rPr>
                              <w:t>й</w:t>
                            </w:r>
                            <w:r w:rsidRPr="0064719C">
                              <w:rPr>
                                <w:i/>
                                <w:color w:val="000000"/>
                              </w:rPr>
                              <w:t>ства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0AC1C180" w14:textId="77777777" w:rsidR="0064719C" w:rsidRPr="00A13546" w:rsidRDefault="0064719C" w:rsidP="00272AD8">
                            <w:pPr>
                              <w:numPr>
                                <w:ilvl w:val="0"/>
                                <w:numId w:val="28"/>
                              </w:numPr>
                              <w:spacing w:after="120"/>
                              <w:ind w:left="714" w:hanging="357"/>
                              <w:jc w:val="both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</w:t>
                            </w:r>
                            <w:r w:rsidRPr="00513D89">
                              <w:rPr>
                                <w:color w:val="000000"/>
                              </w:rPr>
                              <w:t xml:space="preserve">ерейдите ко вкладке </w:t>
                            </w:r>
                            <w:r w:rsidRPr="00A13546">
                              <w:rPr>
                                <w:i/>
                                <w:color w:val="000000"/>
                              </w:rPr>
                              <w:t>Доступ</w:t>
                            </w:r>
                            <w:r w:rsidRPr="00513D89">
                              <w:rPr>
                                <w:color w:val="000000"/>
                              </w:rPr>
                              <w:t xml:space="preserve"> и выберите </w:t>
                            </w:r>
                            <w:r w:rsidR="00874F11">
                              <w:rPr>
                                <w:i/>
                                <w:color w:val="000000"/>
                              </w:rPr>
                              <w:t>Расширенная настройка общего доступа</w:t>
                            </w:r>
                            <w:r w:rsidR="00A13546" w:rsidRPr="00A13546">
                              <w:rPr>
                                <w:i/>
                                <w:color w:val="000000"/>
                              </w:rPr>
                              <w:t>.</w:t>
                            </w:r>
                            <w:r w:rsidRPr="00A13546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w14:paraId="462905CB" w14:textId="77777777" w:rsidR="0064719C" w:rsidRPr="00905ABB" w:rsidRDefault="00272AD8" w:rsidP="009A4788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Можно создать с</w:t>
                            </w:r>
                            <w:r w:rsidR="004A4CDB"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крытый административный ресурс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A4CDB"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путем добавления к сет</w:t>
                            </w:r>
                            <w:r w:rsidR="004A4CDB"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е</w:t>
                            </w:r>
                            <w:r w:rsidR="004A4CDB"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вому имени ресурса знака - $.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Скрытый ресурс не будет отображаться, однако </w:t>
                            </w:r>
                            <w:r w:rsidR="002B27E3"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к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нему можно будет подключиться, прописав его вручную.</w:t>
                            </w:r>
                          </w:p>
                          <w:p w14:paraId="2ED022BA" w14:textId="77777777" w:rsidR="0064719C" w:rsidRPr="009A4788" w:rsidRDefault="0064719C" w:rsidP="00272AD8">
                            <w:pPr>
                              <w:spacing w:before="120"/>
                              <w:ind w:firstLine="709"/>
                              <w:jc w:val="both"/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</w:pPr>
                            <w:r w:rsidRPr="009A4788"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ПРИМЕЧАНИЕ</w:t>
                            </w:r>
                          </w:p>
                          <w:p w14:paraId="01D0F538" w14:textId="77777777" w:rsidR="0064719C" w:rsidRPr="00513D89" w:rsidRDefault="0064719C" w:rsidP="009A4788">
                            <w:pPr>
                              <w:ind w:firstLine="709"/>
                              <w:jc w:val="both"/>
                              <w:rPr>
                                <w:i/>
                                <w:iCs/>
                                <w:color w:val="000000"/>
                              </w:rPr>
                            </w:pP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В целях безопасности не рекомендуется открывать доступ к ди</w:t>
                            </w: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с</w:t>
                            </w: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ку или логическому дисковому разделу, на котором установлена Microsoft Windows. Кто-либо из пользователей локальной сети м</w:t>
                            </w: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о</w:t>
                            </w: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жет случайно или намеренно внести изменения, в результате чего Windows придет в нераб</w:t>
                            </w: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о</w:t>
                            </w:r>
                            <w:r w:rsidRPr="00513D89">
                              <w:rPr>
                                <w:i/>
                                <w:iCs/>
                                <w:color w:val="000000"/>
                              </w:rPr>
                              <w:t>тоспособное состояние.</w:t>
                            </w:r>
                          </w:p>
                          <w:p w14:paraId="485C08EF" w14:textId="77777777" w:rsidR="0064719C" w:rsidRDefault="0064719C" w:rsidP="0064719C">
                            <w:pPr>
                              <w:ind w:firstLine="709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DCF9D62" w14:textId="77777777" w:rsidR="0064719C" w:rsidRDefault="0064719C" w:rsidP="0064719C">
                            <w:pPr>
                              <w:ind w:firstLine="709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0D579F0" w14:textId="77777777" w:rsidR="005D7E38" w:rsidRPr="00453DF8" w:rsidRDefault="005D7E38" w:rsidP="004145DF">
                            <w:pPr>
                              <w:ind w:firstLine="42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453DF8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FE833C" id="AutoShape 7" o:spid="_x0000_s1030" style="position:absolute;left:0;text-align:left;margin-left:46.45pt;margin-top:7.85pt;width:428.55pt;height:343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">
                <v:textbox inset="0,0,0,0">
                  <w:txbxContent>
                    <w:p w14:paraId="5B1D631E" w14:textId="77777777" w:rsidR="0064719C" w:rsidRDefault="0064719C" w:rsidP="009A4788">
                      <w:pPr>
                        <w:ind w:firstLine="426"/>
                        <w:jc w:val="both"/>
                        <w:rPr>
                          <w:color w:val="000000"/>
                        </w:rPr>
                      </w:pPr>
                      <w:r w:rsidRPr="00513D89">
                        <w:rPr>
                          <w:color w:val="000000"/>
                        </w:rPr>
                        <w:t>Вы можете открыть пользователям локальной сети доступ к дискам в</w:t>
                      </w:r>
                      <w:r w:rsidRPr="00513D89">
                        <w:rPr>
                          <w:color w:val="000000"/>
                        </w:rPr>
                        <w:t>а</w:t>
                      </w:r>
                      <w:r w:rsidRPr="00513D89">
                        <w:rPr>
                          <w:color w:val="000000"/>
                        </w:rPr>
                        <w:t>шего компьютера, что позволит им просматривать, редактировать и сохр</w:t>
                      </w:r>
                      <w:r w:rsidRPr="00513D89">
                        <w:rPr>
                          <w:color w:val="000000"/>
                        </w:rPr>
                        <w:t>а</w:t>
                      </w:r>
                      <w:r w:rsidRPr="00513D89">
                        <w:rPr>
                          <w:color w:val="000000"/>
                        </w:rPr>
                        <w:t>нять файлы на этих дисках, создавать и удалять папки, прослушивать хр</w:t>
                      </w:r>
                      <w:r w:rsidRPr="00513D89">
                        <w:rPr>
                          <w:color w:val="000000"/>
                        </w:rPr>
                        <w:t>а</w:t>
                      </w:r>
                      <w:r w:rsidRPr="00513D89">
                        <w:rPr>
                          <w:color w:val="000000"/>
                        </w:rPr>
                        <w:t>нящиеся на вашем компьютере аудиозаписи, устанавливать с вашего винч</w:t>
                      </w:r>
                      <w:r w:rsidRPr="00513D89">
                        <w:rPr>
                          <w:color w:val="000000"/>
                        </w:rPr>
                        <w:t>е</w:t>
                      </w:r>
                      <w:r w:rsidRPr="00513D89">
                        <w:rPr>
                          <w:color w:val="000000"/>
                        </w:rPr>
                        <w:t xml:space="preserve">стера различные программы. </w:t>
                      </w:r>
                    </w:p>
                    <w:p w14:paraId="117062C6" w14:textId="77777777" w:rsidR="0064719C" w:rsidRPr="00513D89" w:rsidRDefault="0064719C" w:rsidP="009A4788">
                      <w:pPr>
                        <w:ind w:firstLine="426"/>
                        <w:jc w:val="both"/>
                        <w:rPr>
                          <w:color w:val="000000"/>
                        </w:rPr>
                      </w:pPr>
                      <w:r w:rsidRPr="00513D89">
                        <w:rPr>
                          <w:color w:val="000000"/>
                        </w:rPr>
                        <w:t>Чтобы открыть пользователям локальной сети доступ к дисковым р</w:t>
                      </w:r>
                      <w:r w:rsidRPr="00513D89">
                        <w:rPr>
                          <w:color w:val="000000"/>
                        </w:rPr>
                        <w:t>е</w:t>
                      </w:r>
                      <w:r w:rsidRPr="00513D89">
                        <w:rPr>
                          <w:color w:val="000000"/>
                        </w:rPr>
                        <w:t>сурсам вашего компьют</w:t>
                      </w:r>
                      <w:r w:rsidRPr="00513D89">
                        <w:rPr>
                          <w:color w:val="000000"/>
                        </w:rPr>
                        <w:t>е</w:t>
                      </w:r>
                      <w:r w:rsidRPr="00513D89">
                        <w:rPr>
                          <w:color w:val="000000"/>
                        </w:rPr>
                        <w:t>ра, необходимо проделать следующее:</w:t>
                      </w:r>
                    </w:p>
                    <w:p w14:paraId="1F89F67C" w14:textId="77777777" w:rsidR="0064719C" w:rsidRPr="0064719C" w:rsidRDefault="0064719C" w:rsidP="009A4788">
                      <w:pPr>
                        <w:numPr>
                          <w:ilvl w:val="0"/>
                          <w:numId w:val="28"/>
                        </w:numPr>
                        <w:spacing w:before="240"/>
                        <w:ind w:left="714" w:hanging="357"/>
                        <w:jc w:val="both"/>
                        <w:rPr>
                          <w:color w:val="000000"/>
                        </w:rPr>
                      </w:pPr>
                      <w:r w:rsidRPr="0064719C">
                        <w:rPr>
                          <w:color w:val="000000"/>
                        </w:rPr>
                        <w:t xml:space="preserve">В системном окне </w:t>
                      </w:r>
                      <w:r w:rsidRPr="0064719C">
                        <w:rPr>
                          <w:i/>
                          <w:color w:val="000000"/>
                        </w:rPr>
                        <w:t>Мой компьютер</w:t>
                      </w:r>
                      <w:r w:rsidRPr="0064719C">
                        <w:rPr>
                          <w:color w:val="000000"/>
                        </w:rPr>
                        <w:t xml:space="preserve"> щелкните правой кнопкой м</w:t>
                      </w:r>
                      <w:r w:rsidRPr="0064719C">
                        <w:rPr>
                          <w:color w:val="000000"/>
                        </w:rPr>
                        <w:t>ы</w:t>
                      </w:r>
                      <w:r w:rsidRPr="0064719C">
                        <w:rPr>
                          <w:color w:val="000000"/>
                        </w:rPr>
                        <w:t>ши на диск, к которому вы хотите открыть доступ по сети, и выб</w:t>
                      </w:r>
                      <w:r w:rsidRPr="0064719C">
                        <w:rPr>
                          <w:color w:val="000000"/>
                        </w:rPr>
                        <w:t>е</w:t>
                      </w:r>
                      <w:r w:rsidRPr="0064719C">
                        <w:rPr>
                          <w:color w:val="000000"/>
                        </w:rPr>
                        <w:t xml:space="preserve">рите в появившемся меню пункт </w:t>
                      </w:r>
                      <w:r w:rsidRPr="0064719C">
                        <w:rPr>
                          <w:i/>
                          <w:color w:val="000000"/>
                        </w:rPr>
                        <w:t>Сво</w:t>
                      </w:r>
                      <w:r w:rsidRPr="0064719C">
                        <w:rPr>
                          <w:i/>
                          <w:color w:val="000000"/>
                        </w:rPr>
                        <w:t>й</w:t>
                      </w:r>
                      <w:r w:rsidRPr="0064719C">
                        <w:rPr>
                          <w:i/>
                          <w:color w:val="000000"/>
                        </w:rPr>
                        <w:t>ства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  <w:p w14:paraId="0AC1C180" w14:textId="77777777" w:rsidR="0064719C" w:rsidRPr="00A13546" w:rsidRDefault="0064719C" w:rsidP="00272AD8">
                      <w:pPr>
                        <w:numPr>
                          <w:ilvl w:val="0"/>
                          <w:numId w:val="28"/>
                        </w:numPr>
                        <w:spacing w:after="120"/>
                        <w:ind w:left="714" w:hanging="357"/>
                        <w:jc w:val="both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</w:t>
                      </w:r>
                      <w:r w:rsidRPr="00513D89">
                        <w:rPr>
                          <w:color w:val="000000"/>
                        </w:rPr>
                        <w:t xml:space="preserve">ерейдите ко вкладке </w:t>
                      </w:r>
                      <w:r w:rsidRPr="00A13546">
                        <w:rPr>
                          <w:i/>
                          <w:color w:val="000000"/>
                        </w:rPr>
                        <w:t>Доступ</w:t>
                      </w:r>
                      <w:r w:rsidRPr="00513D89">
                        <w:rPr>
                          <w:color w:val="000000"/>
                        </w:rPr>
                        <w:t xml:space="preserve"> и выберите </w:t>
                      </w:r>
                      <w:r w:rsidR="00874F11">
                        <w:rPr>
                          <w:i/>
                          <w:color w:val="000000"/>
                        </w:rPr>
                        <w:t>Расширенная настройка общего доступа</w:t>
                      </w:r>
                      <w:r w:rsidR="00A13546" w:rsidRPr="00A13546">
                        <w:rPr>
                          <w:i/>
                          <w:color w:val="000000"/>
                        </w:rPr>
                        <w:t>.</w:t>
                      </w:r>
                      <w:r w:rsidRPr="00A13546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  <w:p w14:paraId="462905CB" w14:textId="77777777" w:rsidR="0064719C" w:rsidRPr="00905ABB" w:rsidRDefault="00272AD8" w:rsidP="009A4788">
                      <w:pPr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Можно создать с</w:t>
                      </w:r>
                      <w:r w:rsidR="004A4CDB"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крытый административный ресурс</w:t>
                      </w:r>
                      <w:r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A4CDB"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путем добавления к сет</w:t>
                      </w:r>
                      <w:r w:rsidR="004A4CDB"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е</w:t>
                      </w:r>
                      <w:r w:rsidR="004A4CDB"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вому имени ресурса знака - $. </w:t>
                      </w:r>
                      <w:r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Скрытый ресурс не будет отображаться, однако </w:t>
                      </w:r>
                      <w:r w:rsidR="002B27E3"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к</w:t>
                      </w:r>
                      <w:r>
                        <w:rPr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нему можно будет подключиться, прописав его вручную.</w:t>
                      </w:r>
                    </w:p>
                    <w:p w14:paraId="2ED022BA" w14:textId="77777777" w:rsidR="0064719C" w:rsidRPr="009A4788" w:rsidRDefault="0064719C" w:rsidP="00272AD8">
                      <w:pPr>
                        <w:spacing w:before="120"/>
                        <w:ind w:firstLine="709"/>
                        <w:jc w:val="both"/>
                        <w:rPr>
                          <w:b/>
                          <w:i/>
                          <w:iCs/>
                          <w:color w:val="000000"/>
                        </w:rPr>
                      </w:pPr>
                      <w:r w:rsidRPr="009A4788">
                        <w:rPr>
                          <w:b/>
                          <w:i/>
                          <w:iCs/>
                          <w:color w:val="000000"/>
                        </w:rPr>
                        <w:t>ПРИМЕЧАНИЕ</w:t>
                      </w:r>
                    </w:p>
                    <w:p w14:paraId="01D0F538" w14:textId="77777777" w:rsidR="0064719C" w:rsidRPr="00513D89" w:rsidRDefault="0064719C" w:rsidP="009A4788">
                      <w:pPr>
                        <w:ind w:firstLine="709"/>
                        <w:jc w:val="both"/>
                        <w:rPr>
                          <w:i/>
                          <w:iCs/>
                          <w:color w:val="000000"/>
                        </w:rPr>
                      </w:pPr>
                      <w:r w:rsidRPr="00513D89">
                        <w:rPr>
                          <w:i/>
                          <w:iCs/>
                          <w:color w:val="000000"/>
                        </w:rPr>
                        <w:t>В целях безопасности не рекомендуется открывать доступ к ди</w:t>
                      </w:r>
                      <w:r w:rsidRPr="00513D89">
                        <w:rPr>
                          <w:i/>
                          <w:iCs/>
                          <w:color w:val="000000"/>
                        </w:rPr>
                        <w:t>с</w:t>
                      </w:r>
                      <w:r w:rsidRPr="00513D89">
                        <w:rPr>
                          <w:i/>
                          <w:iCs/>
                          <w:color w:val="000000"/>
                        </w:rPr>
                        <w:t>ку или логическому дисковому разделу, на котором установлена Microsoft Windows. Кто-либо из пользователей локальной сети м</w:t>
                      </w:r>
                      <w:r w:rsidRPr="00513D89">
                        <w:rPr>
                          <w:i/>
                          <w:iCs/>
                          <w:color w:val="000000"/>
                        </w:rPr>
                        <w:t>о</w:t>
                      </w:r>
                      <w:r w:rsidRPr="00513D89">
                        <w:rPr>
                          <w:i/>
                          <w:iCs/>
                          <w:color w:val="000000"/>
                        </w:rPr>
                        <w:t>жет случайно или намеренно внести изменения, в результате чего Windows придет в нераб</w:t>
                      </w:r>
                      <w:r w:rsidRPr="00513D89">
                        <w:rPr>
                          <w:i/>
                          <w:iCs/>
                          <w:color w:val="000000"/>
                        </w:rPr>
                        <w:t>о</w:t>
                      </w:r>
                      <w:r w:rsidRPr="00513D89">
                        <w:rPr>
                          <w:i/>
                          <w:iCs/>
                          <w:color w:val="000000"/>
                        </w:rPr>
                        <w:t>тоспособное состояние.</w:t>
                      </w:r>
                    </w:p>
                    <w:p w14:paraId="485C08EF" w14:textId="77777777" w:rsidR="0064719C" w:rsidRDefault="0064719C" w:rsidP="0064719C">
                      <w:pPr>
                        <w:ind w:firstLine="709"/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14:paraId="0DCF9D62" w14:textId="77777777" w:rsidR="0064719C" w:rsidRDefault="0064719C" w:rsidP="0064719C">
                      <w:pPr>
                        <w:ind w:firstLine="709"/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14:paraId="70D579F0" w14:textId="77777777" w:rsidR="005D7E38" w:rsidRPr="00453DF8" w:rsidRDefault="005D7E38" w:rsidP="004145DF">
                      <w:pPr>
                        <w:ind w:firstLine="426"/>
                        <w:jc w:val="both"/>
                        <w:rPr>
                          <w:sz w:val="26"/>
                          <w:szCs w:val="26"/>
                        </w:rPr>
                      </w:pPr>
                      <w:r w:rsidRPr="00453DF8">
                        <w:rPr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FD8E2E" wp14:editId="45B4FD9C">
                <wp:simplePos x="0" y="0"/>
                <wp:positionH relativeFrom="column">
                  <wp:posOffset>-205740</wp:posOffset>
                </wp:positionH>
                <wp:positionV relativeFrom="paragraph">
                  <wp:posOffset>99695</wp:posOffset>
                </wp:positionV>
                <wp:extent cx="849630" cy="280035"/>
                <wp:effectExtent l="7620" t="8890" r="9525" b="1587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FFB26D" w14:textId="77777777" w:rsidR="005D7E38" w:rsidRPr="009A416F" w:rsidRDefault="005D7E38" w:rsidP="009A416F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FD8E2E" id="AutoShape 6" o:spid="_x0000_s1031" style="position:absolute;left:0;text-align:left;margin-left:-16.2pt;margin-top:7.85pt;width:66.9pt;height:22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" fillcolor="#ff6" strokeweight="1pt">
                <v:textbox inset="0,0,0,0">
                  <w:txbxContent>
                    <w:p w14:paraId="35FFB26D" w14:textId="77777777" w:rsidR="005D7E38" w:rsidRPr="009A416F" w:rsidRDefault="005D7E38" w:rsidP="009A416F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  <w:r w:rsidR="009A416F">
        <w:rPr>
          <w:b/>
          <w:sz w:val="28"/>
          <w:szCs w:val="28"/>
        </w:rPr>
        <w:tab/>
      </w:r>
    </w:p>
    <w:p w14:paraId="4FEA4DCC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6AB76F70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1A3AFDD9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64291F5C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18A4E8BC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098145BF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3F5D74DF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7F596999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24350393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20D6F4F2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717FB9E2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4C0B085D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5E4CBBF6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40D3C6F3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1784386A" w14:textId="77777777" w:rsidR="004A4CDB" w:rsidRPr="00B7062A" w:rsidRDefault="004A4CDB" w:rsidP="00265F19">
      <w:pPr>
        <w:ind w:firstLine="720"/>
        <w:jc w:val="both"/>
        <w:rPr>
          <w:b/>
          <w:sz w:val="28"/>
          <w:szCs w:val="28"/>
        </w:rPr>
      </w:pPr>
    </w:p>
    <w:p w14:paraId="4674EFB5" w14:textId="77777777" w:rsidR="00862B0B" w:rsidRPr="00B7062A" w:rsidRDefault="00862B0B" w:rsidP="00265F19">
      <w:pPr>
        <w:ind w:firstLine="720"/>
        <w:jc w:val="both"/>
        <w:rPr>
          <w:b/>
          <w:sz w:val="28"/>
          <w:szCs w:val="28"/>
        </w:rPr>
      </w:pPr>
    </w:p>
    <w:p w14:paraId="0F1CCB3F" w14:textId="77777777" w:rsidR="00862B0B" w:rsidRPr="00B7062A" w:rsidRDefault="00862B0B" w:rsidP="00265F19">
      <w:pPr>
        <w:ind w:firstLine="720"/>
        <w:jc w:val="both"/>
        <w:rPr>
          <w:b/>
          <w:sz w:val="28"/>
          <w:szCs w:val="28"/>
        </w:rPr>
      </w:pPr>
    </w:p>
    <w:p w14:paraId="5EADF738" w14:textId="77777777" w:rsidR="00862B0B" w:rsidRPr="00B7062A" w:rsidRDefault="00862B0B" w:rsidP="00265F19">
      <w:pPr>
        <w:ind w:firstLine="720"/>
        <w:jc w:val="both"/>
        <w:rPr>
          <w:b/>
          <w:sz w:val="28"/>
          <w:szCs w:val="28"/>
        </w:rPr>
      </w:pPr>
    </w:p>
    <w:p w14:paraId="52F1F62F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277E56EC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34D95A27" w14:textId="77777777" w:rsidR="0064719C" w:rsidRDefault="0064719C" w:rsidP="00265F19">
      <w:pPr>
        <w:ind w:firstLine="720"/>
        <w:jc w:val="both"/>
        <w:rPr>
          <w:b/>
          <w:sz w:val="28"/>
          <w:szCs w:val="28"/>
        </w:rPr>
      </w:pPr>
    </w:p>
    <w:p w14:paraId="11644969" w14:textId="77777777" w:rsidR="0064719C" w:rsidRDefault="0064719C" w:rsidP="00265F19">
      <w:pPr>
        <w:ind w:firstLine="720"/>
        <w:jc w:val="both"/>
        <w:rPr>
          <w:b/>
          <w:sz w:val="28"/>
          <w:szCs w:val="28"/>
          <w:lang w:val="en-US"/>
        </w:rPr>
      </w:pPr>
    </w:p>
    <w:p w14:paraId="4F61004F" w14:textId="77777777" w:rsidR="00B23C76" w:rsidRPr="00B23C76" w:rsidRDefault="00B23C76" w:rsidP="00265F19">
      <w:pPr>
        <w:ind w:firstLine="720"/>
        <w:jc w:val="both"/>
        <w:rPr>
          <w:b/>
          <w:sz w:val="28"/>
          <w:szCs w:val="28"/>
          <w:lang w:val="en-US"/>
        </w:rPr>
      </w:pPr>
    </w:p>
    <w:p w14:paraId="5755B542" w14:textId="5A76F705" w:rsidR="009A416F" w:rsidRDefault="007E2119" w:rsidP="00265F19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445E71" wp14:editId="41C5C081">
                <wp:simplePos x="0" y="0"/>
                <wp:positionH relativeFrom="column">
                  <wp:posOffset>243840</wp:posOffset>
                </wp:positionH>
                <wp:positionV relativeFrom="paragraph">
                  <wp:posOffset>7620</wp:posOffset>
                </wp:positionV>
                <wp:extent cx="5683885" cy="5916930"/>
                <wp:effectExtent l="9525" t="7620" r="12065" b="9525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3885" cy="5916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0FA42E" w14:textId="77777777" w:rsidR="002B27E3" w:rsidRPr="002B27E3" w:rsidRDefault="009A4788" w:rsidP="00472F91">
                            <w:pPr>
                              <w:numPr>
                                <w:ilvl w:val="1"/>
                                <w:numId w:val="31"/>
                              </w:numPr>
                              <w:ind w:left="420"/>
                              <w:jc w:val="both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На виртуальной машине с </w:t>
                            </w:r>
                            <w:r w:rsidRPr="002B27E3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  <w:r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«расшарьте»</w:t>
                            </w:r>
                            <w:r w:rsidR="002B27E3"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(подключите)</w:t>
                            </w:r>
                            <w:r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62037"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системный</w:t>
                            </w:r>
                            <w:r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диск</w:t>
                            </w:r>
                            <w:r w:rsidR="00F9636E"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 w:rsidR="00B23C76" w:rsidRP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D1A5D6A" w14:textId="77777777" w:rsidR="00F9636E" w:rsidRPr="002B27E3" w:rsidRDefault="002B27E3" w:rsidP="002B27E3">
                            <w:pPr>
                              <w:ind w:left="420"/>
                              <w:jc w:val="both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2B27E3">
                              <w:rPr>
                                <w:sz w:val="26"/>
                                <w:szCs w:val="26"/>
                                <w:u w:val="single"/>
                              </w:rPr>
                              <w:t>Т</w:t>
                            </w:r>
                            <w:r w:rsidR="00F9636E" w:rsidRPr="002B27E3">
                              <w:rPr>
                                <w:sz w:val="26"/>
                                <w:szCs w:val="26"/>
                                <w:u w:val="single"/>
                              </w:rPr>
                              <w:t>ребования:</w:t>
                            </w:r>
                          </w:p>
                          <w:p w14:paraId="277E8A25" w14:textId="77777777" w:rsidR="00F9636E" w:rsidRPr="00662037" w:rsidRDefault="005F0F36" w:rsidP="00662037">
                            <w:pPr>
                              <w:numPr>
                                <w:ilvl w:val="0"/>
                                <w:numId w:val="30"/>
                              </w:numPr>
                              <w:ind w:firstLine="431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Одно</w:t>
                            </w:r>
                            <w:r w:rsidR="00662037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5597" w:rsidRPr="00662037">
                              <w:rPr>
                                <w:i/>
                                <w:sz w:val="26"/>
                                <w:szCs w:val="26"/>
                              </w:rPr>
                              <w:t>макс</w:t>
                            </w:r>
                            <w:r w:rsidR="00874F11">
                              <w:rPr>
                                <w:i/>
                                <w:sz w:val="26"/>
                                <w:szCs w:val="26"/>
                              </w:rPr>
                              <w:t>и</w:t>
                            </w:r>
                            <w:r w:rsidR="00535597" w:rsidRPr="00662037">
                              <w:rPr>
                                <w:i/>
                                <w:sz w:val="26"/>
                                <w:szCs w:val="26"/>
                              </w:rPr>
                              <w:t>мальн</w:t>
                            </w:r>
                            <w:r w:rsidR="00B81DAD">
                              <w:rPr>
                                <w:i/>
                                <w:sz w:val="26"/>
                                <w:szCs w:val="26"/>
                              </w:rPr>
                              <w:t>о возможн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ое</w:t>
                            </w:r>
                            <w:r w:rsidR="00B81DAD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одновременн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ое</w:t>
                            </w:r>
                            <w:r w:rsidR="00F9636E" w:rsidRPr="00662037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подключ</w:t>
                            </w:r>
                            <w:r w:rsidR="00F9636E" w:rsidRPr="00662037">
                              <w:rPr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="00F9636E" w:rsidRPr="00662037">
                              <w:rPr>
                                <w:i/>
                                <w:sz w:val="26"/>
                                <w:szCs w:val="26"/>
                              </w:rPr>
                              <w:t>ни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="009A4788" w:rsidRPr="00662037"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C8670CD" w14:textId="77777777" w:rsidR="009A4788" w:rsidRPr="00662037" w:rsidRDefault="00F9636E" w:rsidP="00662037">
                            <w:pPr>
                              <w:numPr>
                                <w:ilvl w:val="0"/>
                                <w:numId w:val="30"/>
                              </w:numPr>
                              <w:ind w:firstLine="431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662037">
                              <w:rPr>
                                <w:i/>
                                <w:sz w:val="26"/>
                                <w:szCs w:val="26"/>
                              </w:rPr>
                              <w:t xml:space="preserve">Имя </w:t>
                            </w:r>
                            <w:r w:rsidR="00B7062A">
                              <w:rPr>
                                <w:i/>
                                <w:sz w:val="26"/>
                                <w:szCs w:val="26"/>
                              </w:rPr>
                              <w:t>–</w:t>
                            </w:r>
                            <w:r w:rsidRPr="00662037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7062A">
                              <w:rPr>
                                <w:i/>
                                <w:sz w:val="26"/>
                                <w:szCs w:val="26"/>
                              </w:rPr>
                              <w:t>ваша фамилия</w:t>
                            </w:r>
                            <w:r w:rsidR="00535597" w:rsidRPr="00662037"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CA24DA1" w14:textId="77777777" w:rsidR="00F9636E" w:rsidRPr="00662037" w:rsidRDefault="00874F11" w:rsidP="00662037">
                            <w:pPr>
                              <w:numPr>
                                <w:ilvl w:val="0"/>
                                <w:numId w:val="30"/>
                              </w:numPr>
                              <w:ind w:firstLine="431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 xml:space="preserve">Права </w:t>
                            </w:r>
                            <w:r w:rsidR="00662037" w:rsidRPr="00662037">
                              <w:rPr>
                                <w:i/>
                                <w:sz w:val="26"/>
                                <w:szCs w:val="26"/>
                              </w:rPr>
                              <w:t>всем только на чтение</w:t>
                            </w:r>
                            <w:r w:rsidR="00B81DAD"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988D535" w14:textId="77777777" w:rsidR="000C7F56" w:rsidRPr="00B23C76" w:rsidRDefault="00B81DAD" w:rsidP="00662037">
                            <w:pPr>
                              <w:spacing w:before="120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</w:t>
                            </w:r>
                            <w:r w:rsidR="009A4788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.2 </w:t>
                            </w:r>
                            <w:r w:rsidR="00A13546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Создайте </w:t>
                            </w:r>
                            <w:r w:rsidR="00B23C7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нем текстовый файл следующего содержания: имя вашего физического компьютера, его 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IP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и 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MAC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адр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="000C7F56" w:rsidRP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са.</w:t>
                            </w:r>
                          </w:p>
                          <w:p w14:paraId="2168232E" w14:textId="77777777" w:rsidR="000C7F56" w:rsidRDefault="00B81DAD" w:rsidP="00662037">
                            <w:pPr>
                              <w:spacing w:before="120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</w:t>
                            </w:r>
                            <w:r w:rsid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.3 Попытайтесь подключиться с вашей физической машины к о</w:t>
                            </w:r>
                            <w:r w:rsid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б</w:t>
                            </w:r>
                            <w:r w:rsidR="000C7F5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щедоступному диску виртуальной машины.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Попросите соседей сл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ва и справа подключиться к диску</w:t>
                            </w:r>
                            <w:r w:rsidR="005F0F36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одновременно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 Все ли подключ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лись? П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о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чему?</w:t>
                            </w:r>
                          </w:p>
                          <w:p w14:paraId="331A55C8" w14:textId="77777777" w:rsidR="00874F11" w:rsidRDefault="00874F11" w:rsidP="00662037">
                            <w:pPr>
                              <w:spacing w:before="120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Комментарий: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в связи с повышенной безопасностью ОС 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Wi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dows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7, при подключении надо будет ввести данные учетной записи Админ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</w:rPr>
                              <w:t>и</w:t>
                            </w:r>
                            <w:r w:rsidRPr="00B81DAD">
                              <w:rPr>
                                <w:i/>
                                <w:sz w:val="26"/>
                                <w:szCs w:val="26"/>
                              </w:rPr>
                              <w:t>стратор.</w:t>
                            </w:r>
                          </w:p>
                          <w:p w14:paraId="1459AABB" w14:textId="77777777" w:rsidR="00B81DAD" w:rsidRDefault="00B81DAD" w:rsidP="00662037">
                            <w:pPr>
                              <w:spacing w:before="120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2.4 Попробуйте скопировать любой файл на открытый в общий д</w:t>
                            </w:r>
                            <w:r w:rsidRP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о</w:t>
                            </w:r>
                            <w:r w:rsidRP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ступ диск. Решите ситуацию.</w:t>
                            </w:r>
                          </w:p>
                          <w:p w14:paraId="4EF78FF0" w14:textId="77777777" w:rsidR="00272AD8" w:rsidRDefault="00272AD8" w:rsidP="00662037">
                            <w:pPr>
                              <w:spacing w:before="120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2.5 Сделайте системный диск скрытым административным ресу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р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сом. Попробуйте подключиться к нему через сетевое окруж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ние и прописав полный путь в строке Выполнить.</w:t>
                            </w:r>
                          </w:p>
                          <w:p w14:paraId="0A59D962" w14:textId="77777777" w:rsidR="00B81DAD" w:rsidRPr="00B81DAD" w:rsidRDefault="00272AD8" w:rsidP="00662037">
                            <w:pPr>
                              <w:spacing w:before="120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2.6</w:t>
                            </w:r>
                            <w:r w:rsid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Снимите общий доступ к диску и попытайтесь подключит</w:t>
                            </w:r>
                            <w:r w:rsid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ь</w:t>
                            </w:r>
                            <w:r w:rsidR="00B81DAD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ся вновь.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445E71" id="AutoShape 48" o:spid="_x0000_s1032" style="position:absolute;left:0;text-align:left;margin-left:19.2pt;margin-top:.6pt;width:447.55pt;height:465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">
                <v:textbox inset="0,0,0,0">
                  <w:txbxContent>
                    <w:p w14:paraId="420FA42E" w14:textId="77777777" w:rsidR="002B27E3" w:rsidRPr="002B27E3" w:rsidRDefault="009A4788" w:rsidP="00472F91">
                      <w:pPr>
                        <w:numPr>
                          <w:ilvl w:val="1"/>
                          <w:numId w:val="31"/>
                        </w:numPr>
                        <w:ind w:left="420"/>
                        <w:jc w:val="both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На виртуальной машине с </w:t>
                      </w:r>
                      <w:r w:rsidRPr="002B27E3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Windows</w:t>
                      </w:r>
                      <w:r w:rsidRP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 «расшарьте»</w:t>
                      </w:r>
                      <w:r w:rsidR="002B27E3" w:rsidRP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 (подключите)</w:t>
                      </w:r>
                      <w:r w:rsidRP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662037" w:rsidRPr="002B27E3">
                        <w:rPr>
                          <w:b/>
                          <w:i/>
                          <w:sz w:val="26"/>
                          <w:szCs w:val="26"/>
                        </w:rPr>
                        <w:t>системный</w:t>
                      </w:r>
                      <w:r w:rsidRP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 диск</w:t>
                      </w:r>
                      <w:r w:rsidR="00F9636E" w:rsidRPr="002B27E3"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  <w:r w:rsidR="00B23C76" w:rsidRP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D1A5D6A" w14:textId="77777777" w:rsidR="00F9636E" w:rsidRPr="002B27E3" w:rsidRDefault="002B27E3" w:rsidP="002B27E3">
                      <w:pPr>
                        <w:ind w:left="420"/>
                        <w:jc w:val="both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2B27E3">
                        <w:rPr>
                          <w:sz w:val="26"/>
                          <w:szCs w:val="26"/>
                          <w:u w:val="single"/>
                        </w:rPr>
                        <w:t>Т</w:t>
                      </w:r>
                      <w:r w:rsidR="00F9636E" w:rsidRPr="002B27E3">
                        <w:rPr>
                          <w:sz w:val="26"/>
                          <w:szCs w:val="26"/>
                          <w:u w:val="single"/>
                        </w:rPr>
                        <w:t>ребования:</w:t>
                      </w:r>
                    </w:p>
                    <w:p w14:paraId="277E8A25" w14:textId="77777777" w:rsidR="00F9636E" w:rsidRPr="00662037" w:rsidRDefault="005F0F36" w:rsidP="00662037">
                      <w:pPr>
                        <w:numPr>
                          <w:ilvl w:val="0"/>
                          <w:numId w:val="30"/>
                        </w:numPr>
                        <w:ind w:firstLine="431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>Одно</w:t>
                      </w:r>
                      <w:r w:rsidR="00662037"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535597" w:rsidRPr="00662037">
                        <w:rPr>
                          <w:i/>
                          <w:sz w:val="26"/>
                          <w:szCs w:val="26"/>
                        </w:rPr>
                        <w:t>макс</w:t>
                      </w:r>
                      <w:r w:rsidR="00874F11">
                        <w:rPr>
                          <w:i/>
                          <w:sz w:val="26"/>
                          <w:szCs w:val="26"/>
                        </w:rPr>
                        <w:t>и</w:t>
                      </w:r>
                      <w:r w:rsidR="00535597" w:rsidRPr="00662037">
                        <w:rPr>
                          <w:i/>
                          <w:sz w:val="26"/>
                          <w:szCs w:val="26"/>
                        </w:rPr>
                        <w:t>мальн</w:t>
                      </w:r>
                      <w:r w:rsidR="00B81DAD">
                        <w:rPr>
                          <w:i/>
                          <w:sz w:val="26"/>
                          <w:szCs w:val="26"/>
                        </w:rPr>
                        <w:t>о возможн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ое</w:t>
                      </w:r>
                      <w:r w:rsidR="00B81DAD">
                        <w:rPr>
                          <w:i/>
                          <w:sz w:val="26"/>
                          <w:szCs w:val="26"/>
                        </w:rPr>
                        <w:t xml:space="preserve"> одновременн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ое</w:t>
                      </w:r>
                      <w:r w:rsidR="00F9636E" w:rsidRPr="00662037">
                        <w:rPr>
                          <w:i/>
                          <w:sz w:val="26"/>
                          <w:szCs w:val="26"/>
                        </w:rPr>
                        <w:t xml:space="preserve"> подключ</w:t>
                      </w:r>
                      <w:r w:rsidR="00F9636E" w:rsidRPr="00662037">
                        <w:rPr>
                          <w:i/>
                          <w:sz w:val="26"/>
                          <w:szCs w:val="26"/>
                        </w:rPr>
                        <w:t>е</w:t>
                      </w:r>
                      <w:r w:rsidR="00F9636E" w:rsidRPr="00662037">
                        <w:rPr>
                          <w:i/>
                          <w:sz w:val="26"/>
                          <w:szCs w:val="26"/>
                        </w:rPr>
                        <w:t>ни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е</w:t>
                      </w:r>
                      <w:r w:rsidR="009A4788" w:rsidRPr="00662037"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3C8670CD" w14:textId="77777777" w:rsidR="009A4788" w:rsidRPr="00662037" w:rsidRDefault="00F9636E" w:rsidP="00662037">
                      <w:pPr>
                        <w:numPr>
                          <w:ilvl w:val="0"/>
                          <w:numId w:val="30"/>
                        </w:numPr>
                        <w:ind w:firstLine="431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 w:rsidRPr="00662037">
                        <w:rPr>
                          <w:i/>
                          <w:sz w:val="26"/>
                          <w:szCs w:val="26"/>
                        </w:rPr>
                        <w:t xml:space="preserve">Имя </w:t>
                      </w:r>
                      <w:r w:rsidR="00B7062A">
                        <w:rPr>
                          <w:i/>
                          <w:sz w:val="26"/>
                          <w:szCs w:val="26"/>
                        </w:rPr>
                        <w:t>–</w:t>
                      </w:r>
                      <w:r w:rsidRPr="00662037"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B7062A">
                        <w:rPr>
                          <w:i/>
                          <w:sz w:val="26"/>
                          <w:szCs w:val="26"/>
                        </w:rPr>
                        <w:t>ваша фамилия</w:t>
                      </w:r>
                      <w:r w:rsidR="00535597" w:rsidRPr="00662037"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0CA24DA1" w14:textId="77777777" w:rsidR="00F9636E" w:rsidRPr="00662037" w:rsidRDefault="00874F11" w:rsidP="00662037">
                      <w:pPr>
                        <w:numPr>
                          <w:ilvl w:val="0"/>
                          <w:numId w:val="30"/>
                        </w:numPr>
                        <w:ind w:firstLine="431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 xml:space="preserve">Права </w:t>
                      </w:r>
                      <w:r w:rsidR="00662037" w:rsidRPr="00662037">
                        <w:rPr>
                          <w:i/>
                          <w:sz w:val="26"/>
                          <w:szCs w:val="26"/>
                        </w:rPr>
                        <w:t>всем только на чтение</w:t>
                      </w:r>
                      <w:r w:rsidR="00B81DAD"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4988D535" w14:textId="77777777" w:rsidR="000C7F56" w:rsidRPr="00B23C76" w:rsidRDefault="00B81DAD" w:rsidP="00662037">
                      <w:pPr>
                        <w:spacing w:before="120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 w:rsidR="009A4788" w:rsidRPr="000C7F56">
                        <w:rPr>
                          <w:b/>
                          <w:i/>
                          <w:sz w:val="26"/>
                          <w:szCs w:val="26"/>
                        </w:rPr>
                        <w:t xml:space="preserve">.2 </w:t>
                      </w:r>
                      <w:r w:rsidR="00A13546" w:rsidRPr="000C7F56">
                        <w:rPr>
                          <w:b/>
                          <w:i/>
                          <w:sz w:val="26"/>
                          <w:szCs w:val="26"/>
                        </w:rPr>
                        <w:t xml:space="preserve">Создайте </w:t>
                      </w:r>
                      <w:r w:rsidR="00B23C76">
                        <w:rPr>
                          <w:b/>
                          <w:i/>
                          <w:sz w:val="26"/>
                          <w:szCs w:val="26"/>
                        </w:rPr>
                        <w:t>в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</w:rPr>
                        <w:t xml:space="preserve"> нем текстовый файл следующего содержания: имя вашего физического компьютера, его 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IP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</w:rPr>
                        <w:t xml:space="preserve"> и 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MAC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</w:rPr>
                        <w:t xml:space="preserve"> адр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</w:rPr>
                        <w:t>е</w:t>
                      </w:r>
                      <w:r w:rsidR="000C7F56" w:rsidRPr="000C7F56">
                        <w:rPr>
                          <w:b/>
                          <w:i/>
                          <w:sz w:val="26"/>
                          <w:szCs w:val="26"/>
                        </w:rPr>
                        <w:t>са.</w:t>
                      </w:r>
                    </w:p>
                    <w:p w14:paraId="2168232E" w14:textId="77777777" w:rsidR="000C7F56" w:rsidRDefault="00B81DAD" w:rsidP="00662037">
                      <w:pPr>
                        <w:spacing w:before="120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2</w:t>
                      </w:r>
                      <w:r w:rsidR="000C7F56">
                        <w:rPr>
                          <w:b/>
                          <w:i/>
                          <w:sz w:val="26"/>
                          <w:szCs w:val="26"/>
                        </w:rPr>
                        <w:t>.3 Попытайтесь подключиться с вашей физической машины к о</w:t>
                      </w:r>
                      <w:r w:rsidR="000C7F56">
                        <w:rPr>
                          <w:b/>
                          <w:i/>
                          <w:sz w:val="26"/>
                          <w:szCs w:val="26"/>
                        </w:rPr>
                        <w:t>б</w:t>
                      </w:r>
                      <w:r w:rsidR="000C7F56">
                        <w:rPr>
                          <w:b/>
                          <w:i/>
                          <w:sz w:val="26"/>
                          <w:szCs w:val="26"/>
                        </w:rPr>
                        <w:t>щедоступному диску виртуальной машины.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Попросите соседей сл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е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ва и справа подключиться к диску</w:t>
                      </w:r>
                      <w:r w:rsidR="005F0F36">
                        <w:rPr>
                          <w:b/>
                          <w:i/>
                          <w:sz w:val="26"/>
                          <w:szCs w:val="26"/>
                        </w:rPr>
                        <w:t xml:space="preserve"> одновременно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. Все ли подключ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и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лись? П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о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чему?</w:t>
                      </w:r>
                    </w:p>
                    <w:p w14:paraId="331A55C8" w14:textId="77777777" w:rsidR="00874F11" w:rsidRDefault="00874F11" w:rsidP="00662037">
                      <w:pPr>
                        <w:spacing w:before="120"/>
                        <w:rPr>
                          <w:i/>
                          <w:sz w:val="26"/>
                          <w:szCs w:val="26"/>
                        </w:rPr>
                      </w:pPr>
                      <w:r w:rsidRPr="00B81DAD">
                        <w:rPr>
                          <w:b/>
                          <w:i/>
                          <w:sz w:val="26"/>
                          <w:szCs w:val="26"/>
                        </w:rPr>
                        <w:t>Комментарий:</w:t>
                      </w:r>
                      <w:r w:rsidRPr="00B81DAD">
                        <w:rPr>
                          <w:i/>
                          <w:sz w:val="26"/>
                          <w:szCs w:val="26"/>
                        </w:rPr>
                        <w:t xml:space="preserve"> в связи с повышенной безопасностью ОС </w:t>
                      </w:r>
                      <w:r w:rsidRPr="00B81DAD">
                        <w:rPr>
                          <w:i/>
                          <w:sz w:val="26"/>
                          <w:szCs w:val="26"/>
                          <w:lang w:val="en-US"/>
                        </w:rPr>
                        <w:t>Wi</w:t>
                      </w:r>
                      <w:r w:rsidRPr="00B81DAD">
                        <w:rPr>
                          <w:i/>
                          <w:sz w:val="26"/>
                          <w:szCs w:val="26"/>
                          <w:lang w:val="en-US"/>
                        </w:rPr>
                        <w:t>n</w:t>
                      </w:r>
                      <w:r w:rsidRPr="00B81DAD">
                        <w:rPr>
                          <w:i/>
                          <w:sz w:val="26"/>
                          <w:szCs w:val="26"/>
                          <w:lang w:val="en-US"/>
                        </w:rPr>
                        <w:t>dows</w:t>
                      </w:r>
                      <w:r w:rsidRPr="00B81DAD">
                        <w:rPr>
                          <w:i/>
                          <w:sz w:val="26"/>
                          <w:szCs w:val="26"/>
                        </w:rPr>
                        <w:t xml:space="preserve"> 7, при подключении надо будет ввести данные учетной записи Админ</w:t>
                      </w:r>
                      <w:r w:rsidRPr="00B81DAD">
                        <w:rPr>
                          <w:i/>
                          <w:sz w:val="26"/>
                          <w:szCs w:val="26"/>
                        </w:rPr>
                        <w:t>и</w:t>
                      </w:r>
                      <w:r w:rsidRPr="00B81DAD">
                        <w:rPr>
                          <w:i/>
                          <w:sz w:val="26"/>
                          <w:szCs w:val="26"/>
                        </w:rPr>
                        <w:t>стратор.</w:t>
                      </w:r>
                    </w:p>
                    <w:p w14:paraId="1459AABB" w14:textId="77777777" w:rsidR="00B81DAD" w:rsidRDefault="00B81DAD" w:rsidP="00662037">
                      <w:pPr>
                        <w:spacing w:before="120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B81DAD">
                        <w:rPr>
                          <w:b/>
                          <w:i/>
                          <w:sz w:val="26"/>
                          <w:szCs w:val="26"/>
                        </w:rPr>
                        <w:t>2.4 Попробуйте скопировать любой файл на открытый в общий д</w:t>
                      </w:r>
                      <w:r w:rsidRPr="00B81DAD">
                        <w:rPr>
                          <w:b/>
                          <w:i/>
                          <w:sz w:val="26"/>
                          <w:szCs w:val="26"/>
                        </w:rPr>
                        <w:t>о</w:t>
                      </w:r>
                      <w:r w:rsidRPr="00B81DAD">
                        <w:rPr>
                          <w:b/>
                          <w:i/>
                          <w:sz w:val="26"/>
                          <w:szCs w:val="26"/>
                        </w:rPr>
                        <w:t>ступ диск. Решите ситуацию.</w:t>
                      </w:r>
                    </w:p>
                    <w:p w14:paraId="4EF78FF0" w14:textId="77777777" w:rsidR="00272AD8" w:rsidRDefault="00272AD8" w:rsidP="00662037">
                      <w:pPr>
                        <w:spacing w:before="120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2.5 Сделайте системный диск скрытым административным ресу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р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сом. Попробуйте подключиться к нему через сетевое окруж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е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ние и прописав полный путь в строке Выполнить.</w:t>
                      </w:r>
                    </w:p>
                    <w:p w14:paraId="0A59D962" w14:textId="77777777" w:rsidR="00B81DAD" w:rsidRPr="00B81DAD" w:rsidRDefault="00272AD8" w:rsidP="00662037">
                      <w:pPr>
                        <w:spacing w:before="120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2.6</w:t>
                      </w:r>
                      <w:r w:rsidR="00B81DAD">
                        <w:rPr>
                          <w:b/>
                          <w:i/>
                          <w:sz w:val="26"/>
                          <w:szCs w:val="26"/>
                        </w:rPr>
                        <w:t xml:space="preserve"> Снимите общий доступ к диску и попытайтесь подключит</w:t>
                      </w:r>
                      <w:r w:rsidR="00B81DAD">
                        <w:rPr>
                          <w:b/>
                          <w:i/>
                          <w:sz w:val="26"/>
                          <w:szCs w:val="26"/>
                        </w:rPr>
                        <w:t>ь</w:t>
                      </w:r>
                      <w:r w:rsidR="00B81DAD">
                        <w:rPr>
                          <w:b/>
                          <w:i/>
                          <w:sz w:val="26"/>
                          <w:szCs w:val="26"/>
                        </w:rPr>
                        <w:t>ся вновь.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E7E5D2" wp14:editId="18CF5A5F">
                <wp:simplePos x="0" y="0"/>
                <wp:positionH relativeFrom="column">
                  <wp:posOffset>-467995</wp:posOffset>
                </wp:positionH>
                <wp:positionV relativeFrom="paragraph">
                  <wp:posOffset>191135</wp:posOffset>
                </wp:positionV>
                <wp:extent cx="859155" cy="280035"/>
                <wp:effectExtent l="12065" t="10160" r="14605" b="1460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A58435" w14:textId="77777777" w:rsidR="005D7E38" w:rsidRPr="009A416F" w:rsidRDefault="005D7E38" w:rsidP="00453DF8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Задание </w:t>
                            </w:r>
                            <w:r w:rsidR="00874F1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E7E5D2" id="AutoShape 8" o:spid="_x0000_s1033" style="position:absolute;left:0;text-align:left;margin-left:-36.85pt;margin-top:15.05pt;width:67.65pt;height:22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" fillcolor="#ff6" strokeweight="1pt">
                <v:textbox inset="0,0,0,0">
                  <w:txbxContent>
                    <w:p w14:paraId="64A58435" w14:textId="77777777" w:rsidR="005D7E38" w:rsidRPr="009A416F" w:rsidRDefault="005D7E38" w:rsidP="00453DF8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Задание </w:t>
                      </w:r>
                      <w:r w:rsidR="00874F11">
                        <w:rPr>
                          <w:b/>
                          <w:i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787A9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37BC1A57" w14:textId="77777777" w:rsidR="009A416F" w:rsidRPr="00B23C76" w:rsidRDefault="009A416F" w:rsidP="00265F19">
      <w:pPr>
        <w:ind w:firstLine="720"/>
        <w:jc w:val="both"/>
        <w:rPr>
          <w:b/>
          <w:sz w:val="28"/>
          <w:szCs w:val="28"/>
          <w:lang w:val="en-US"/>
        </w:rPr>
      </w:pPr>
    </w:p>
    <w:p w14:paraId="464B3B12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4F25F59C" w14:textId="77777777" w:rsidR="009A416F" w:rsidRDefault="009A416F" w:rsidP="00265F19">
      <w:pPr>
        <w:ind w:firstLine="720"/>
        <w:jc w:val="both"/>
        <w:rPr>
          <w:b/>
          <w:sz w:val="28"/>
          <w:szCs w:val="28"/>
        </w:rPr>
      </w:pPr>
    </w:p>
    <w:p w14:paraId="7E4C33DD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4C6EAF74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4D4DCCE2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3CB9C87A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3E4CCA03" w14:textId="77777777" w:rsidR="00331A03" w:rsidRDefault="00331A03" w:rsidP="00265F19">
      <w:pPr>
        <w:ind w:firstLine="720"/>
        <w:jc w:val="both"/>
        <w:rPr>
          <w:b/>
          <w:sz w:val="28"/>
          <w:szCs w:val="28"/>
        </w:rPr>
      </w:pPr>
    </w:p>
    <w:p w14:paraId="22EE98D4" w14:textId="77777777" w:rsidR="008F556D" w:rsidRPr="00B7062A" w:rsidRDefault="008F556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669B849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0CF9600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6BA2A70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EFAB326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2B795F0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8000FEC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56FB49C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970C9BE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6F86EA4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3B963A5" w14:textId="77777777" w:rsidR="00272AD8" w:rsidRDefault="00272AD8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A307128" w14:textId="77777777" w:rsidR="00272AD8" w:rsidRDefault="00272AD8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F71D88F" w14:textId="77777777" w:rsidR="00272AD8" w:rsidRDefault="00272AD8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D8DB54D" w14:textId="77777777" w:rsidR="00272AD8" w:rsidRDefault="00272AD8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0710C2A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BEC5BC8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589EE29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78260F3" w14:textId="77777777" w:rsidR="00331A03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FCE441D" w14:textId="77777777" w:rsidR="00B23C76" w:rsidRDefault="00B23C76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717CD58" w14:textId="0E42FC41" w:rsidR="00331A03" w:rsidRPr="00B7062A" w:rsidRDefault="007E2119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68A227" wp14:editId="02A4FB22">
                <wp:simplePos x="0" y="0"/>
                <wp:positionH relativeFrom="column">
                  <wp:posOffset>-234315</wp:posOffset>
                </wp:positionH>
                <wp:positionV relativeFrom="paragraph">
                  <wp:posOffset>28575</wp:posOffset>
                </wp:positionV>
                <wp:extent cx="6238240" cy="222885"/>
                <wp:effectExtent l="7620" t="13970" r="12065" b="1079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EBED94" w14:textId="77777777" w:rsidR="005D7E38" w:rsidRPr="00531E6F" w:rsidRDefault="00E2299C" w:rsidP="00FF4810">
                            <w:pPr>
                              <w:pStyle w:val="12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Настройка сетевого </w:t>
                            </w:r>
                            <w:r w:rsidR="00FB5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доступа к папкам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68A227" id="AutoShape 10" o:spid="_x0000_s1034" style="position:absolute;left:0;text-align:left;margin-left:-18.45pt;margin-top:2.25pt;width:491.2pt;height:17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" fillcolor="#e5dfec" strokeweight="1pt">
                <v:textbox inset="0,0,0,0">
                  <w:txbxContent>
                    <w:p w14:paraId="3EEBED94" w14:textId="77777777" w:rsidR="005D7E38" w:rsidRPr="00531E6F" w:rsidRDefault="00E2299C" w:rsidP="00FF4810">
                      <w:pPr>
                        <w:pStyle w:val="12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Настройка сетевого </w:t>
                      </w:r>
                      <w:r w:rsidR="00FB5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доступа к папкам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2DADBD" w14:textId="41B12167" w:rsidR="00331A03" w:rsidRDefault="007E2119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16532" wp14:editId="327806FF">
                <wp:simplePos x="0" y="0"/>
                <wp:positionH relativeFrom="column">
                  <wp:posOffset>468630</wp:posOffset>
                </wp:positionH>
                <wp:positionV relativeFrom="paragraph">
                  <wp:posOffset>46990</wp:posOffset>
                </wp:positionV>
                <wp:extent cx="5535295" cy="3456940"/>
                <wp:effectExtent l="5715" t="8255" r="12065" b="11430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295" cy="3456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99C8F4" w14:textId="77777777" w:rsidR="00FB5006" w:rsidRPr="00272AD8" w:rsidRDefault="00FB5006" w:rsidP="00FB5006">
                            <w:pPr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 w:rsidRPr="00272AD8">
                              <w:rPr>
                                <w:color w:val="000000"/>
                              </w:rPr>
                              <w:t>С точки зрения безопасности лучше открыть доступ не к диску в ц</w:t>
                            </w:r>
                            <w:r w:rsidRPr="00272AD8">
                              <w:rPr>
                                <w:color w:val="000000"/>
                              </w:rPr>
                              <w:t>е</w:t>
                            </w:r>
                            <w:r w:rsidRPr="00272AD8">
                              <w:rPr>
                                <w:color w:val="000000"/>
                              </w:rPr>
                              <w:t>лом, а к одной дисковой директории, предназначенной для совместного использ</w:t>
                            </w:r>
                            <w:r w:rsidRPr="00272AD8">
                              <w:rPr>
                                <w:color w:val="000000"/>
                              </w:rPr>
                              <w:t>о</w:t>
                            </w:r>
                            <w:r w:rsidRPr="00272AD8">
                              <w:rPr>
                                <w:color w:val="000000"/>
                              </w:rPr>
                              <w:t>вания в локальной сети. Вы можете назначить такой папке произвольное сет</w:t>
                            </w:r>
                            <w:r w:rsidRPr="00272AD8">
                              <w:rPr>
                                <w:color w:val="000000"/>
                              </w:rPr>
                              <w:t>е</w:t>
                            </w:r>
                            <w:r w:rsidRPr="00272AD8">
                              <w:rPr>
                                <w:color w:val="000000"/>
                              </w:rPr>
                              <w:t>вое имя</w:t>
                            </w:r>
                            <w:r w:rsidR="004A4CDB" w:rsidRPr="00272AD8">
                              <w:rPr>
                                <w:color w:val="000000"/>
                              </w:rPr>
                              <w:t xml:space="preserve"> (то, которое будут видеть в сети)</w:t>
                            </w:r>
                            <w:r w:rsidRPr="00272AD8">
                              <w:rPr>
                                <w:color w:val="000000"/>
                              </w:rPr>
                              <w:t>, благодаря чему пользов</w:t>
                            </w:r>
                            <w:r w:rsidRPr="00272AD8">
                              <w:rPr>
                                <w:color w:val="000000"/>
                              </w:rPr>
                              <w:t>а</w:t>
                            </w:r>
                            <w:r w:rsidRPr="00272AD8">
                              <w:rPr>
                                <w:color w:val="000000"/>
                              </w:rPr>
                              <w:t>телям будет казаться, что они работают непосредственно с диском ваш</w:t>
                            </w:r>
                            <w:r w:rsidRPr="00272AD8">
                              <w:rPr>
                                <w:color w:val="000000"/>
                              </w:rPr>
                              <w:t>е</w:t>
                            </w:r>
                            <w:r w:rsidRPr="00272AD8">
                              <w:rPr>
                                <w:color w:val="000000"/>
                              </w:rPr>
                              <w:t>го компьютера, в то время как доступ к каким-либо ресурсам за пределами данной директории б</w:t>
                            </w:r>
                            <w:r w:rsidRPr="00272AD8">
                              <w:rPr>
                                <w:color w:val="000000"/>
                              </w:rPr>
                              <w:t>у</w:t>
                            </w:r>
                            <w:r w:rsidRPr="00272AD8">
                              <w:rPr>
                                <w:color w:val="000000"/>
                              </w:rPr>
                              <w:t xml:space="preserve">дет для них закрыт. </w:t>
                            </w:r>
                          </w:p>
                          <w:p w14:paraId="19BEEE38" w14:textId="77777777" w:rsidR="00FB5006" w:rsidRPr="00272AD8" w:rsidRDefault="00FB5006" w:rsidP="00FB5006">
                            <w:pPr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 w:rsidRPr="00272AD8">
                              <w:rPr>
                                <w:color w:val="000000"/>
                              </w:rPr>
                              <w:t>Сетевой доступ к папке на жестком диске компьютера настраивается аналогично сетевому доступу к диску, только манипуляции производятся с конкретной папкой.</w:t>
                            </w:r>
                          </w:p>
                          <w:p w14:paraId="4CC588F3" w14:textId="77777777" w:rsidR="00FB5006" w:rsidRPr="00272AD8" w:rsidRDefault="00FB5006" w:rsidP="00FB5006">
                            <w:pPr>
                              <w:ind w:left="709"/>
                              <w:jc w:val="both"/>
                              <w:rPr>
                                <w:color w:val="000000"/>
                              </w:rPr>
                            </w:pPr>
                            <w:r w:rsidRPr="00272AD8">
                              <w:rPr>
                                <w:color w:val="000000"/>
                              </w:rPr>
                              <w:t>Чтобы подключиться к чужому компьютеру,</w:t>
                            </w:r>
                          </w:p>
                          <w:p w14:paraId="5123AB5E" w14:textId="77777777" w:rsidR="00FB5006" w:rsidRPr="00272AD8" w:rsidRDefault="00FB5006" w:rsidP="00FB5006">
                            <w:pPr>
                              <w:spacing w:before="120" w:after="12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  <w:r w:rsidRPr="00272AD8">
                              <w:rPr>
                                <w:b/>
                                <w:color w:val="000000"/>
                              </w:rPr>
                              <w:t>Вариант 1 (через меню Пуск).</w:t>
                            </w:r>
                            <w:r w:rsidRPr="00272AD8">
                              <w:rPr>
                                <w:color w:val="000000"/>
                              </w:rPr>
                              <w:t xml:space="preserve"> \\&lt;имя_компьютера&gt;\&lt;общая па</w:t>
                            </w:r>
                            <w:r w:rsidRPr="00272AD8">
                              <w:rPr>
                                <w:color w:val="000000"/>
                              </w:rPr>
                              <w:t>п</w:t>
                            </w:r>
                            <w:r w:rsidRPr="00272AD8">
                              <w:rPr>
                                <w:color w:val="000000"/>
                              </w:rPr>
                              <w:t>ка&gt;</w:t>
                            </w:r>
                          </w:p>
                          <w:p w14:paraId="60720DDD" w14:textId="77777777" w:rsidR="00FB5006" w:rsidRPr="00272AD8" w:rsidRDefault="00FB5006" w:rsidP="00FB5006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 w:rsidRPr="00272AD8">
                              <w:rPr>
                                <w:b/>
                                <w:color w:val="000000"/>
                              </w:rPr>
                              <w:t xml:space="preserve">Вариант 2 (через файловый менеджер). </w:t>
                            </w:r>
                            <w:r w:rsidRPr="00272AD8">
                              <w:rPr>
                                <w:color w:val="000000"/>
                              </w:rPr>
                              <w:t>В файловом менеджере внизу о</w:t>
                            </w:r>
                            <w:r w:rsidRPr="00272AD8">
                              <w:rPr>
                                <w:color w:val="000000"/>
                              </w:rPr>
                              <w:t>к</w:t>
                            </w:r>
                            <w:r w:rsidRPr="00272AD8">
                              <w:rPr>
                                <w:color w:val="000000"/>
                              </w:rPr>
                              <w:t xml:space="preserve">на в пустой строке введите </w:t>
                            </w:r>
                            <w:r w:rsidRPr="00272AD8">
                              <w:rPr>
                                <w:color w:val="000000"/>
                                <w:lang w:val="en-US"/>
                              </w:rPr>
                              <w:t>cd</w:t>
                            </w:r>
                            <w:r w:rsidRPr="00272AD8">
                              <w:rPr>
                                <w:color w:val="000000"/>
                              </w:rPr>
                              <w:t xml:space="preserve"> \\&lt;имя_компьютера&gt;\&lt;общая папка&gt;</w:t>
                            </w:r>
                            <w:r w:rsidR="00C6391A" w:rsidRPr="00272AD8">
                              <w:rPr>
                                <w:color w:val="000000"/>
                              </w:rPr>
                              <w:t>.</w:t>
                            </w:r>
                            <w:r w:rsidRPr="00272AD8">
                              <w:rPr>
                                <w:color w:val="000000"/>
                              </w:rPr>
                              <w:t xml:space="preserve"> При этом вы перейдете в нужную папку в самом менеджере (если имеете пр</w:t>
                            </w:r>
                            <w:r w:rsidRPr="00272AD8">
                              <w:rPr>
                                <w:color w:val="000000"/>
                              </w:rPr>
                              <w:t>а</w:t>
                            </w:r>
                            <w:r w:rsidRPr="00272AD8">
                              <w:rPr>
                                <w:color w:val="000000"/>
                              </w:rPr>
                              <w:t>во).</w:t>
                            </w:r>
                          </w:p>
                          <w:p w14:paraId="128AB386" w14:textId="77777777" w:rsidR="00FB5006" w:rsidRPr="00272AD8" w:rsidRDefault="00FB5006" w:rsidP="00FB5006">
                            <w:pPr>
                              <w:spacing w:before="120"/>
                              <w:jc w:val="both"/>
                              <w:rPr>
                                <w:color w:val="000000"/>
                              </w:rPr>
                            </w:pPr>
                            <w:r w:rsidRPr="00272AD8">
                              <w:rPr>
                                <w:b/>
                                <w:color w:val="000000"/>
                              </w:rPr>
                              <w:t xml:space="preserve">Вариант 3 (через сетевое окружение). </w:t>
                            </w:r>
                            <w:r w:rsidRPr="00272AD8">
                              <w:rPr>
                                <w:color w:val="000000"/>
                              </w:rPr>
                              <w:t>Найти нужный компьютер.</w:t>
                            </w:r>
                          </w:p>
                          <w:p w14:paraId="6E15E628" w14:textId="77777777" w:rsidR="00FB5006" w:rsidRPr="00272AD8" w:rsidRDefault="00FB5006" w:rsidP="00FB500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16532" id="AutoShape 54" o:spid="_x0000_s1035" style="position:absolute;left:0;text-align:left;margin-left:36.9pt;margin-top:3.7pt;width:435.85pt;height:2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">
                <v:textbox inset="0,0,0,0">
                  <w:txbxContent>
                    <w:p w14:paraId="0F99C8F4" w14:textId="77777777" w:rsidR="00FB5006" w:rsidRPr="00272AD8" w:rsidRDefault="00FB5006" w:rsidP="00FB5006">
                      <w:pPr>
                        <w:ind w:firstLine="709"/>
                        <w:jc w:val="both"/>
                        <w:rPr>
                          <w:color w:val="000000"/>
                        </w:rPr>
                      </w:pPr>
                      <w:r w:rsidRPr="00272AD8">
                        <w:rPr>
                          <w:color w:val="000000"/>
                        </w:rPr>
                        <w:t>С точки зрения безопасности лучше открыть доступ не к диску в ц</w:t>
                      </w:r>
                      <w:r w:rsidRPr="00272AD8">
                        <w:rPr>
                          <w:color w:val="000000"/>
                        </w:rPr>
                        <w:t>е</w:t>
                      </w:r>
                      <w:r w:rsidRPr="00272AD8">
                        <w:rPr>
                          <w:color w:val="000000"/>
                        </w:rPr>
                        <w:t>лом, а к одной дисковой директории, предназначенной для совместного использ</w:t>
                      </w:r>
                      <w:r w:rsidRPr="00272AD8">
                        <w:rPr>
                          <w:color w:val="000000"/>
                        </w:rPr>
                        <w:t>о</w:t>
                      </w:r>
                      <w:r w:rsidRPr="00272AD8">
                        <w:rPr>
                          <w:color w:val="000000"/>
                        </w:rPr>
                        <w:t>вания в локальной сети. Вы можете назначить такой папке произвольное сет</w:t>
                      </w:r>
                      <w:r w:rsidRPr="00272AD8">
                        <w:rPr>
                          <w:color w:val="000000"/>
                        </w:rPr>
                        <w:t>е</w:t>
                      </w:r>
                      <w:r w:rsidRPr="00272AD8">
                        <w:rPr>
                          <w:color w:val="000000"/>
                        </w:rPr>
                        <w:t>вое имя</w:t>
                      </w:r>
                      <w:r w:rsidR="004A4CDB" w:rsidRPr="00272AD8">
                        <w:rPr>
                          <w:color w:val="000000"/>
                        </w:rPr>
                        <w:t xml:space="preserve"> (то, которое будут видеть в сети)</w:t>
                      </w:r>
                      <w:r w:rsidRPr="00272AD8">
                        <w:rPr>
                          <w:color w:val="000000"/>
                        </w:rPr>
                        <w:t>, благодаря чему пользов</w:t>
                      </w:r>
                      <w:r w:rsidRPr="00272AD8">
                        <w:rPr>
                          <w:color w:val="000000"/>
                        </w:rPr>
                        <w:t>а</w:t>
                      </w:r>
                      <w:r w:rsidRPr="00272AD8">
                        <w:rPr>
                          <w:color w:val="000000"/>
                        </w:rPr>
                        <w:t>телям будет казаться, что они работают непосредственно с диском ваш</w:t>
                      </w:r>
                      <w:r w:rsidRPr="00272AD8">
                        <w:rPr>
                          <w:color w:val="000000"/>
                        </w:rPr>
                        <w:t>е</w:t>
                      </w:r>
                      <w:r w:rsidRPr="00272AD8">
                        <w:rPr>
                          <w:color w:val="000000"/>
                        </w:rPr>
                        <w:t>го компьютера, в то время как доступ к каким-либо ресурсам за пределами данной директории б</w:t>
                      </w:r>
                      <w:r w:rsidRPr="00272AD8">
                        <w:rPr>
                          <w:color w:val="000000"/>
                        </w:rPr>
                        <w:t>у</w:t>
                      </w:r>
                      <w:r w:rsidRPr="00272AD8">
                        <w:rPr>
                          <w:color w:val="000000"/>
                        </w:rPr>
                        <w:t xml:space="preserve">дет для них закрыт. </w:t>
                      </w:r>
                    </w:p>
                    <w:p w14:paraId="19BEEE38" w14:textId="77777777" w:rsidR="00FB5006" w:rsidRPr="00272AD8" w:rsidRDefault="00FB5006" w:rsidP="00FB5006">
                      <w:pPr>
                        <w:ind w:firstLine="709"/>
                        <w:jc w:val="both"/>
                        <w:rPr>
                          <w:color w:val="000000"/>
                        </w:rPr>
                      </w:pPr>
                      <w:r w:rsidRPr="00272AD8">
                        <w:rPr>
                          <w:color w:val="000000"/>
                        </w:rPr>
                        <w:t>Сетевой доступ к папке на жестком диске компьютера настраивается аналогично сетевому доступу к диску, только манипуляции производятся с конкретной папкой.</w:t>
                      </w:r>
                    </w:p>
                    <w:p w14:paraId="4CC588F3" w14:textId="77777777" w:rsidR="00FB5006" w:rsidRPr="00272AD8" w:rsidRDefault="00FB5006" w:rsidP="00FB5006">
                      <w:pPr>
                        <w:ind w:left="709"/>
                        <w:jc w:val="both"/>
                        <w:rPr>
                          <w:color w:val="000000"/>
                        </w:rPr>
                      </w:pPr>
                      <w:r w:rsidRPr="00272AD8">
                        <w:rPr>
                          <w:color w:val="000000"/>
                        </w:rPr>
                        <w:t>Чтобы подключиться к чужому компьютеру,</w:t>
                      </w:r>
                    </w:p>
                    <w:p w14:paraId="5123AB5E" w14:textId="77777777" w:rsidR="00FB5006" w:rsidRPr="00272AD8" w:rsidRDefault="00FB5006" w:rsidP="00FB5006">
                      <w:pPr>
                        <w:spacing w:before="120" w:after="120"/>
                        <w:jc w:val="both"/>
                        <w:rPr>
                          <w:b/>
                          <w:color w:val="000000"/>
                        </w:rPr>
                      </w:pPr>
                      <w:r w:rsidRPr="00272AD8">
                        <w:rPr>
                          <w:b/>
                          <w:color w:val="000000"/>
                        </w:rPr>
                        <w:t>Вариант 1 (через меню Пуск).</w:t>
                      </w:r>
                      <w:r w:rsidRPr="00272AD8">
                        <w:rPr>
                          <w:color w:val="000000"/>
                        </w:rPr>
                        <w:t xml:space="preserve"> \\&lt;имя_компьютера&gt;\&lt;общая па</w:t>
                      </w:r>
                      <w:r w:rsidRPr="00272AD8">
                        <w:rPr>
                          <w:color w:val="000000"/>
                        </w:rPr>
                        <w:t>п</w:t>
                      </w:r>
                      <w:r w:rsidRPr="00272AD8">
                        <w:rPr>
                          <w:color w:val="000000"/>
                        </w:rPr>
                        <w:t>ка&gt;</w:t>
                      </w:r>
                    </w:p>
                    <w:p w14:paraId="60720DDD" w14:textId="77777777" w:rsidR="00FB5006" w:rsidRPr="00272AD8" w:rsidRDefault="00FB5006" w:rsidP="00FB5006">
                      <w:pPr>
                        <w:jc w:val="both"/>
                        <w:rPr>
                          <w:color w:val="000000"/>
                        </w:rPr>
                      </w:pPr>
                      <w:r w:rsidRPr="00272AD8">
                        <w:rPr>
                          <w:b/>
                          <w:color w:val="000000"/>
                        </w:rPr>
                        <w:t xml:space="preserve">Вариант 2 (через файловый менеджер). </w:t>
                      </w:r>
                      <w:r w:rsidRPr="00272AD8">
                        <w:rPr>
                          <w:color w:val="000000"/>
                        </w:rPr>
                        <w:t>В файловом менеджере внизу о</w:t>
                      </w:r>
                      <w:r w:rsidRPr="00272AD8">
                        <w:rPr>
                          <w:color w:val="000000"/>
                        </w:rPr>
                        <w:t>к</w:t>
                      </w:r>
                      <w:r w:rsidRPr="00272AD8">
                        <w:rPr>
                          <w:color w:val="000000"/>
                        </w:rPr>
                        <w:t xml:space="preserve">на в пустой строке введите </w:t>
                      </w:r>
                      <w:r w:rsidRPr="00272AD8">
                        <w:rPr>
                          <w:color w:val="000000"/>
                          <w:lang w:val="en-US"/>
                        </w:rPr>
                        <w:t>cd</w:t>
                      </w:r>
                      <w:r w:rsidRPr="00272AD8">
                        <w:rPr>
                          <w:color w:val="000000"/>
                        </w:rPr>
                        <w:t xml:space="preserve"> \\&lt;имя_компьютера&gt;\&lt;общая папка&gt;</w:t>
                      </w:r>
                      <w:r w:rsidR="00C6391A" w:rsidRPr="00272AD8">
                        <w:rPr>
                          <w:color w:val="000000"/>
                        </w:rPr>
                        <w:t>.</w:t>
                      </w:r>
                      <w:r w:rsidRPr="00272AD8">
                        <w:rPr>
                          <w:color w:val="000000"/>
                        </w:rPr>
                        <w:t xml:space="preserve"> При этом вы перейдете в нужную папку в самом менеджере (если имеете пр</w:t>
                      </w:r>
                      <w:r w:rsidRPr="00272AD8">
                        <w:rPr>
                          <w:color w:val="000000"/>
                        </w:rPr>
                        <w:t>а</w:t>
                      </w:r>
                      <w:r w:rsidRPr="00272AD8">
                        <w:rPr>
                          <w:color w:val="000000"/>
                        </w:rPr>
                        <w:t>во).</w:t>
                      </w:r>
                    </w:p>
                    <w:p w14:paraId="128AB386" w14:textId="77777777" w:rsidR="00FB5006" w:rsidRPr="00272AD8" w:rsidRDefault="00FB5006" w:rsidP="00FB5006">
                      <w:pPr>
                        <w:spacing w:before="120"/>
                        <w:jc w:val="both"/>
                        <w:rPr>
                          <w:color w:val="000000"/>
                        </w:rPr>
                      </w:pPr>
                      <w:r w:rsidRPr="00272AD8">
                        <w:rPr>
                          <w:b/>
                          <w:color w:val="000000"/>
                        </w:rPr>
                        <w:t xml:space="preserve">Вариант 3 (через сетевое окружение). </w:t>
                      </w:r>
                      <w:r w:rsidRPr="00272AD8">
                        <w:rPr>
                          <w:color w:val="000000"/>
                        </w:rPr>
                        <w:t>Найти нужный компьютер.</w:t>
                      </w:r>
                    </w:p>
                    <w:p w14:paraId="6E15E628" w14:textId="77777777" w:rsidR="00FB5006" w:rsidRPr="00272AD8" w:rsidRDefault="00FB5006" w:rsidP="00FB5006"/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3FD63" wp14:editId="6F338AA9">
                <wp:simplePos x="0" y="0"/>
                <wp:positionH relativeFrom="column">
                  <wp:posOffset>-234315</wp:posOffset>
                </wp:positionH>
                <wp:positionV relativeFrom="paragraph">
                  <wp:posOffset>133350</wp:posOffset>
                </wp:positionV>
                <wp:extent cx="849630" cy="280035"/>
                <wp:effectExtent l="7620" t="8890" r="9525" b="15875"/>
                <wp:wrapNone/>
                <wp:docPr id="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2DB7C9" w14:textId="77777777" w:rsidR="00FB5006" w:rsidRPr="009A416F" w:rsidRDefault="00FB5006" w:rsidP="00FB5006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33FD63" id="AutoShape 53" o:spid="_x0000_s1036" style="position:absolute;left:0;text-align:left;margin-left:-18.45pt;margin-top:10.5pt;width:66.9pt;height:2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" fillcolor="#ff6" strokeweight="1pt">
                <v:textbox inset="0,0,0,0">
                  <w:txbxContent>
                    <w:p w14:paraId="742DB7C9" w14:textId="77777777" w:rsidR="00FB5006" w:rsidRPr="009A416F" w:rsidRDefault="00FB5006" w:rsidP="00FB5006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6F26C4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92F17C0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EAF05D4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B7F7121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323D408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08A16F7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C9FD652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AEE0AC3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91FC829" w14:textId="77777777" w:rsidR="00E2299C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34EA742" w14:textId="77777777" w:rsidR="00E2299C" w:rsidRPr="00B7062A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B736B10" w14:textId="77777777" w:rsidR="00862B0B" w:rsidRPr="00B7062A" w:rsidRDefault="00862B0B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55DF27B8" w14:textId="77777777" w:rsidR="00E2299C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D038EB0" w14:textId="77777777" w:rsidR="00E2299C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C85F5C4" w14:textId="77777777" w:rsidR="00E2299C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A32358B" w14:textId="77777777" w:rsidR="00E2299C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33D116D" w14:textId="15FCC60F" w:rsidR="00E2299C" w:rsidRDefault="007E2119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CB114" wp14:editId="56B26C97">
                <wp:simplePos x="0" y="0"/>
                <wp:positionH relativeFrom="column">
                  <wp:posOffset>650240</wp:posOffset>
                </wp:positionH>
                <wp:positionV relativeFrom="paragraph">
                  <wp:posOffset>106680</wp:posOffset>
                </wp:positionV>
                <wp:extent cx="5321935" cy="4384675"/>
                <wp:effectExtent l="6350" t="11430" r="5715" b="13970"/>
                <wp:wrapNone/>
                <wp:docPr id="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4384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A43686" w14:textId="77777777" w:rsidR="00B7062A" w:rsidRPr="004C376E" w:rsidRDefault="00B7062A" w:rsidP="00C6391A">
                            <w:pPr>
                              <w:pStyle w:val="a3"/>
                              <w:numPr>
                                <w:ilvl w:val="1"/>
                                <w:numId w:val="39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 xml:space="preserve">Создайте на системном диске папку </w:t>
                            </w: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  <w:lang w:val="en-US"/>
                              </w:rPr>
                              <w:t>Share</w:t>
                            </w: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_ФИО. Настройте к ней о</w:t>
                            </w: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б</w:t>
                            </w: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щий доступ.</w:t>
                            </w:r>
                          </w:p>
                          <w:p w14:paraId="16CCA985" w14:textId="77777777" w:rsidR="00B7062A" w:rsidRPr="004C376E" w:rsidRDefault="00B7062A" w:rsidP="00C6391A">
                            <w:pPr>
                              <w:spacing w:before="120"/>
                              <w:ind w:left="420"/>
                              <w:jc w:val="both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C376E">
                              <w:rPr>
                                <w:sz w:val="26"/>
                                <w:szCs w:val="26"/>
                                <w:u w:val="single"/>
                              </w:rPr>
                              <w:t>Требования:</w:t>
                            </w:r>
                          </w:p>
                          <w:p w14:paraId="449009F0" w14:textId="77777777" w:rsidR="00B7062A" w:rsidRPr="004C376E" w:rsidRDefault="00B7062A" w:rsidP="00C6391A">
                            <w:pPr>
                              <w:numPr>
                                <w:ilvl w:val="0"/>
                                <w:numId w:val="35"/>
                              </w:numPr>
                              <w:ind w:firstLine="6"/>
                              <w:jc w:val="both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Одно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максимально возможн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ое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одновременн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ое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подключ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>ни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е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4DA25FC" w14:textId="77777777" w:rsidR="00B7062A" w:rsidRPr="004C376E" w:rsidRDefault="00B7062A" w:rsidP="00C6391A">
                            <w:pPr>
                              <w:numPr>
                                <w:ilvl w:val="0"/>
                                <w:numId w:val="35"/>
                              </w:numPr>
                              <w:ind w:firstLine="6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 xml:space="preserve">Права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Администратору полные</w:t>
                            </w:r>
                            <w:r w:rsidRPr="004C376E">
                              <w:rPr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FF020AC" w14:textId="77777777" w:rsidR="00B7062A" w:rsidRDefault="00B7062A" w:rsidP="00C6391A">
                            <w:pPr>
                              <w:pStyle w:val="a3"/>
                              <w:spacing w:before="120" w:beforeAutospacing="0" w:after="0" w:afterAutospacing="0"/>
                              <w:jc w:val="both"/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3.2 В папке создайте текстовый файл со следующими хара</w:t>
                            </w: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к</w:t>
                            </w:r>
                            <w:r w:rsidRPr="004C376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теристиками: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A221E14" w14:textId="77777777" w:rsidR="00B7062A" w:rsidRPr="004C376E" w:rsidRDefault="00B7062A" w:rsidP="004C376E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имя файла – фамилия, содержимое – </w:t>
                            </w:r>
                          </w:p>
                          <w:p w14:paraId="69E8DCED" w14:textId="77777777" w:rsidR="00B7062A" w:rsidRPr="004C376E" w:rsidRDefault="00B7062A" w:rsidP="004C376E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4C376E">
                              <w:rPr>
                                <w:bCs/>
                                <w:i/>
                                <w:sz w:val="26"/>
                                <w:szCs w:val="26"/>
                                <w:u w:val="single"/>
                              </w:rPr>
                              <w:t>1 строка: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  <w:lang w:val="en-US"/>
                              </w:rPr>
                              <w:t>IP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адрес виртуального компьютера, его имя в сети, имя дом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>е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на/рабочей группы, 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  <w:lang w:val="en-US"/>
                              </w:rPr>
                              <w:t>MAC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адрес.</w:t>
                            </w:r>
                          </w:p>
                          <w:p w14:paraId="25704D03" w14:textId="77777777" w:rsidR="00B7062A" w:rsidRPr="004C376E" w:rsidRDefault="00B7062A" w:rsidP="004C376E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4C376E">
                              <w:rPr>
                                <w:bCs/>
                                <w:i/>
                                <w:sz w:val="26"/>
                                <w:szCs w:val="26"/>
                                <w:u w:val="single"/>
                              </w:rPr>
                              <w:t>2 строка :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  <w:lang w:val="en-US"/>
                              </w:rPr>
                              <w:t>IP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адрес физического компьютера, его имя в сети, имя дом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>е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на/рабочей группы, 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  <w:lang w:val="en-US"/>
                              </w:rPr>
                              <w:t>MAC</w:t>
                            </w:r>
                            <w:r w:rsidRPr="004C376E">
                              <w:rPr>
                                <w:bCs/>
                                <w:sz w:val="26"/>
                                <w:szCs w:val="26"/>
                              </w:rPr>
                              <w:t xml:space="preserve"> адрес.</w:t>
                            </w:r>
                          </w:p>
                          <w:p w14:paraId="6047288E" w14:textId="77777777" w:rsidR="00B7062A" w:rsidRPr="004C376E" w:rsidRDefault="00B7062A" w:rsidP="004C376E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4EBBFD5" w14:textId="77777777" w:rsidR="00B7062A" w:rsidRDefault="00B7062A" w:rsidP="004C376E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E2299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3.3 Передайте свой файл по сети студенту слева на занятии (открыв его расшаренную папку на виртуальной машине). З</w:t>
                            </w:r>
                            <w:r w:rsidRPr="00E2299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а</w:t>
                            </w:r>
                            <w:r w:rsidRPr="00E2299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берите такой же файл с компьютера справа, добавив к имени 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его файла </w:t>
                            </w:r>
                            <w:r w:rsidRPr="00E2299C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знак «+».</w:t>
                            </w:r>
                          </w:p>
                          <w:p w14:paraId="032B059B" w14:textId="77777777" w:rsidR="00B7062A" w:rsidRPr="00E2299C" w:rsidRDefault="00B7062A" w:rsidP="00750910">
                            <w:pPr>
                              <w:pStyle w:val="a3"/>
                              <w:spacing w:before="120" w:beforeAutospacing="0" w:after="0" w:afterAutospacing="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3.4 Подключите сетевой диск, ссылающийся на «расшаре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н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ную» папку ваш</w:t>
                            </w:r>
                            <w:r w:rsid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его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с</w:t>
                            </w:r>
                            <w:r w:rsid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оседа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482B9C4" w14:textId="77777777" w:rsidR="00B7062A" w:rsidRPr="004C376E" w:rsidRDefault="00B7062A" w:rsidP="004C37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8CB114" id="AutoShape 64" o:spid="_x0000_s1037" style="position:absolute;left:0;text-align:left;margin-left:51.2pt;margin-top:8.4pt;width:419.05pt;height:3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">
                <v:textbox>
                  <w:txbxContent>
                    <w:p w14:paraId="60A43686" w14:textId="77777777" w:rsidR="00B7062A" w:rsidRPr="004C376E" w:rsidRDefault="00B7062A" w:rsidP="00C6391A">
                      <w:pPr>
                        <w:pStyle w:val="a3"/>
                        <w:numPr>
                          <w:ilvl w:val="1"/>
                          <w:numId w:val="39"/>
                        </w:numPr>
                        <w:spacing w:before="0" w:beforeAutospacing="0" w:after="0" w:afterAutospacing="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 xml:space="preserve">Создайте на системном диске папку </w:t>
                      </w: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  <w:lang w:val="en-US"/>
                        </w:rPr>
                        <w:t>Share</w:t>
                      </w: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_ФИО. Настройте к ней о</w:t>
                      </w: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б</w:t>
                      </w: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щий доступ.</w:t>
                      </w:r>
                    </w:p>
                    <w:p w14:paraId="16CCA985" w14:textId="77777777" w:rsidR="00B7062A" w:rsidRPr="004C376E" w:rsidRDefault="00B7062A" w:rsidP="00C6391A">
                      <w:pPr>
                        <w:spacing w:before="120"/>
                        <w:ind w:left="420"/>
                        <w:jc w:val="both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4C376E">
                        <w:rPr>
                          <w:sz w:val="26"/>
                          <w:szCs w:val="26"/>
                          <w:u w:val="single"/>
                        </w:rPr>
                        <w:t>Требования:</w:t>
                      </w:r>
                    </w:p>
                    <w:p w14:paraId="449009F0" w14:textId="77777777" w:rsidR="00B7062A" w:rsidRPr="004C376E" w:rsidRDefault="00B7062A" w:rsidP="00C6391A">
                      <w:pPr>
                        <w:numPr>
                          <w:ilvl w:val="0"/>
                          <w:numId w:val="35"/>
                        </w:numPr>
                        <w:ind w:firstLine="6"/>
                        <w:jc w:val="both"/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>Одно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 xml:space="preserve"> максимально возможн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ое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 xml:space="preserve"> одновременн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ое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 xml:space="preserve"> подключ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>е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>ни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е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64DA25FC" w14:textId="77777777" w:rsidR="00B7062A" w:rsidRPr="004C376E" w:rsidRDefault="00B7062A" w:rsidP="00C6391A">
                      <w:pPr>
                        <w:numPr>
                          <w:ilvl w:val="0"/>
                          <w:numId w:val="35"/>
                        </w:numPr>
                        <w:ind w:firstLine="6"/>
                        <w:jc w:val="both"/>
                        <w:rPr>
                          <w:sz w:val="26"/>
                          <w:szCs w:val="26"/>
                        </w:rPr>
                      </w:pPr>
                      <w:r w:rsidRPr="004C376E">
                        <w:rPr>
                          <w:i/>
                          <w:sz w:val="26"/>
                          <w:szCs w:val="26"/>
                        </w:rPr>
                        <w:t xml:space="preserve">Права 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Администратору полные</w:t>
                      </w:r>
                      <w:r w:rsidRPr="004C376E">
                        <w:rPr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1FF020AC" w14:textId="77777777" w:rsidR="00B7062A" w:rsidRDefault="00B7062A" w:rsidP="00C6391A">
                      <w:pPr>
                        <w:pStyle w:val="a3"/>
                        <w:spacing w:before="120" w:beforeAutospacing="0" w:after="0" w:afterAutospacing="0"/>
                        <w:jc w:val="both"/>
                        <w:rPr>
                          <w:bCs/>
                          <w:sz w:val="26"/>
                          <w:szCs w:val="26"/>
                        </w:rPr>
                      </w:pP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3.2 В папке создайте текстовый файл со следующими хара</w:t>
                      </w: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к</w:t>
                      </w:r>
                      <w:r w:rsidRPr="004C376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теристиками: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A221E14" w14:textId="77777777" w:rsidR="00B7062A" w:rsidRPr="004C376E" w:rsidRDefault="00B7062A" w:rsidP="004C376E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bCs/>
                          <w:sz w:val="26"/>
                          <w:szCs w:val="26"/>
                        </w:rPr>
                      </w:pP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имя файла – фамилия, содержимое – </w:t>
                      </w:r>
                    </w:p>
                    <w:p w14:paraId="69E8DCED" w14:textId="77777777" w:rsidR="00B7062A" w:rsidRPr="004C376E" w:rsidRDefault="00B7062A" w:rsidP="004C376E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4C376E">
                        <w:rPr>
                          <w:bCs/>
                          <w:i/>
                          <w:sz w:val="26"/>
                          <w:szCs w:val="26"/>
                          <w:u w:val="single"/>
                        </w:rPr>
                        <w:t>1 строка: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4C376E">
                        <w:rPr>
                          <w:bCs/>
                          <w:sz w:val="26"/>
                          <w:szCs w:val="26"/>
                          <w:lang w:val="en-US"/>
                        </w:rPr>
                        <w:t>IP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адрес виртуального компьютера, его имя в сети, имя дом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>е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на/рабочей группы, </w:t>
                      </w:r>
                      <w:r w:rsidRPr="004C376E">
                        <w:rPr>
                          <w:bCs/>
                          <w:sz w:val="26"/>
                          <w:szCs w:val="26"/>
                          <w:lang w:val="en-US"/>
                        </w:rPr>
                        <w:t>MAC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адрес.</w:t>
                      </w:r>
                    </w:p>
                    <w:p w14:paraId="25704D03" w14:textId="77777777" w:rsidR="00B7062A" w:rsidRPr="004C376E" w:rsidRDefault="00B7062A" w:rsidP="004C376E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4C376E">
                        <w:rPr>
                          <w:bCs/>
                          <w:i/>
                          <w:sz w:val="26"/>
                          <w:szCs w:val="26"/>
                          <w:u w:val="single"/>
                        </w:rPr>
                        <w:t>2 строка :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4C376E">
                        <w:rPr>
                          <w:bCs/>
                          <w:sz w:val="26"/>
                          <w:szCs w:val="26"/>
                          <w:lang w:val="en-US"/>
                        </w:rPr>
                        <w:t>IP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адрес физического компьютера, его имя в сети, имя дом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>е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на/рабочей группы, </w:t>
                      </w:r>
                      <w:r w:rsidRPr="004C376E">
                        <w:rPr>
                          <w:bCs/>
                          <w:sz w:val="26"/>
                          <w:szCs w:val="26"/>
                          <w:lang w:val="en-US"/>
                        </w:rPr>
                        <w:t>MAC</w:t>
                      </w:r>
                      <w:r w:rsidRPr="004C376E">
                        <w:rPr>
                          <w:bCs/>
                          <w:sz w:val="26"/>
                          <w:szCs w:val="26"/>
                        </w:rPr>
                        <w:t xml:space="preserve"> адрес.</w:t>
                      </w:r>
                    </w:p>
                    <w:p w14:paraId="6047288E" w14:textId="77777777" w:rsidR="00B7062A" w:rsidRPr="004C376E" w:rsidRDefault="00B7062A" w:rsidP="004C376E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24EBBFD5" w14:textId="77777777" w:rsidR="00B7062A" w:rsidRDefault="00B7062A" w:rsidP="004C376E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E2299C">
                        <w:rPr>
                          <w:b/>
                          <w:i/>
                          <w:sz w:val="26"/>
                          <w:szCs w:val="26"/>
                        </w:rPr>
                        <w:t>3.3 Передайте свой файл по сети студенту слева на занятии (открыв его расшаренную папку на виртуальной машине). З</w:t>
                      </w:r>
                      <w:r w:rsidRPr="00E2299C">
                        <w:rPr>
                          <w:b/>
                          <w:i/>
                          <w:sz w:val="26"/>
                          <w:szCs w:val="26"/>
                        </w:rPr>
                        <w:t>а</w:t>
                      </w:r>
                      <w:r w:rsidRPr="00E2299C">
                        <w:rPr>
                          <w:b/>
                          <w:i/>
                          <w:sz w:val="26"/>
                          <w:szCs w:val="26"/>
                        </w:rPr>
                        <w:t xml:space="preserve">берите такой же файл с компьютера справа, добавив к имени 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его файла </w:t>
                      </w:r>
                      <w:r w:rsidRPr="00E2299C">
                        <w:rPr>
                          <w:b/>
                          <w:i/>
                          <w:sz w:val="26"/>
                          <w:szCs w:val="26"/>
                        </w:rPr>
                        <w:t>знак «+».</w:t>
                      </w:r>
                    </w:p>
                    <w:p w14:paraId="032B059B" w14:textId="77777777" w:rsidR="00B7062A" w:rsidRPr="00E2299C" w:rsidRDefault="00B7062A" w:rsidP="00750910">
                      <w:pPr>
                        <w:pStyle w:val="a3"/>
                        <w:spacing w:before="120" w:beforeAutospacing="0" w:after="0" w:afterAutospacing="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3.4 Подключите сетевой диск, ссылающийся на «расшаре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н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ную» папку ваш</w:t>
                      </w:r>
                      <w:r w:rsidR="002B27E3">
                        <w:rPr>
                          <w:b/>
                          <w:i/>
                          <w:sz w:val="26"/>
                          <w:szCs w:val="26"/>
                        </w:rPr>
                        <w:t>его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 с</w:t>
                      </w:r>
                      <w:r w:rsidR="002B27E3">
                        <w:rPr>
                          <w:b/>
                          <w:i/>
                          <w:sz w:val="26"/>
                          <w:szCs w:val="26"/>
                        </w:rPr>
                        <w:t>оседа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.</w:t>
                      </w:r>
                    </w:p>
                    <w:p w14:paraId="2482B9C4" w14:textId="77777777" w:rsidR="00B7062A" w:rsidRPr="004C376E" w:rsidRDefault="00B7062A" w:rsidP="004C376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23E9B" wp14:editId="1B0F66E0">
                <wp:simplePos x="0" y="0"/>
                <wp:positionH relativeFrom="column">
                  <wp:posOffset>-281940</wp:posOffset>
                </wp:positionH>
                <wp:positionV relativeFrom="paragraph">
                  <wp:posOffset>106680</wp:posOffset>
                </wp:positionV>
                <wp:extent cx="859155" cy="280035"/>
                <wp:effectExtent l="7620" t="11430" r="9525" b="13335"/>
                <wp:wrapNone/>
                <wp:docPr id="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01E04" w14:textId="77777777" w:rsidR="00B7062A" w:rsidRPr="009A416F" w:rsidRDefault="00B7062A" w:rsidP="00FF4810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Задание 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723E9B" id="AutoShape 63" o:spid="_x0000_s1038" style="position:absolute;left:0;text-align:left;margin-left:-22.2pt;margin-top:8.4pt;width:67.6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" fillcolor="#ff6" strokeweight="1pt">
                <v:textbox inset="0,0,0,0">
                  <w:txbxContent>
                    <w:p w14:paraId="6FE01E04" w14:textId="77777777" w:rsidR="00B7062A" w:rsidRPr="009A416F" w:rsidRDefault="00B7062A" w:rsidP="00FF4810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Задание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D26D39" w14:textId="77777777" w:rsidR="00E2299C" w:rsidRDefault="00E2299C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BB4E978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66D5831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BDD211A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D4B98FF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8392B1B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43774B0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E846186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79E2680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1937C7A8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BF332A1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BE9FF9E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AFFFB8F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39626867" w14:textId="77777777" w:rsidR="00B81DAD" w:rsidRDefault="00B81DAD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F4C0DE3" w14:textId="77777777" w:rsidR="00750910" w:rsidRDefault="00750910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73BD8877" w14:textId="77777777" w:rsidR="00750910" w:rsidRPr="00B81DAD" w:rsidRDefault="00750910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929369D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4D2108C4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075A17FB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2656A451" w14:textId="77777777" w:rsidR="00331A03" w:rsidRPr="00B7062A" w:rsidRDefault="00331A03" w:rsidP="00265F19">
      <w:pPr>
        <w:tabs>
          <w:tab w:val="left" w:pos="1080"/>
        </w:tabs>
        <w:suppressAutoHyphens/>
        <w:ind w:left="720"/>
        <w:jc w:val="both"/>
        <w:rPr>
          <w:i/>
          <w:sz w:val="28"/>
          <w:szCs w:val="28"/>
        </w:rPr>
      </w:pPr>
    </w:p>
    <w:p w14:paraId="64EA90BD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15BF9048" w14:textId="77777777" w:rsidR="00FF4810" w:rsidRDefault="00FF4810" w:rsidP="00265F19">
      <w:pPr>
        <w:ind w:firstLine="720"/>
        <w:jc w:val="both"/>
        <w:rPr>
          <w:b/>
          <w:sz w:val="28"/>
          <w:szCs w:val="28"/>
        </w:rPr>
      </w:pPr>
    </w:p>
    <w:p w14:paraId="710EEA07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64350082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60615FB4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12A16C7D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55CBA0B2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7FE0A9B9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68DC0EF9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5D374E88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2DCC9CB6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1DA4BBC6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53C4639C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302E38DB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7847F396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7B58AD03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13F23F1C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4F6BC1C1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73F4E5DF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15239746" w14:textId="77777777" w:rsidR="00862B0B" w:rsidRPr="00B7062A" w:rsidRDefault="00862B0B" w:rsidP="00265F19">
      <w:pPr>
        <w:ind w:firstLine="720"/>
        <w:jc w:val="both"/>
        <w:rPr>
          <w:b/>
          <w:sz w:val="28"/>
          <w:szCs w:val="28"/>
        </w:rPr>
      </w:pPr>
    </w:p>
    <w:p w14:paraId="116F0444" w14:textId="77777777" w:rsidR="00C6391A" w:rsidRDefault="00C6391A" w:rsidP="00265F19">
      <w:pPr>
        <w:ind w:firstLine="720"/>
        <w:jc w:val="both"/>
        <w:rPr>
          <w:b/>
          <w:sz w:val="28"/>
          <w:szCs w:val="28"/>
        </w:rPr>
      </w:pPr>
    </w:p>
    <w:p w14:paraId="6B036224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7BD8FD2E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E75C286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16B46F6A" w14:textId="77777777" w:rsidR="006E400F" w:rsidRDefault="006E400F" w:rsidP="005600B1">
      <w:pPr>
        <w:jc w:val="center"/>
        <w:rPr>
          <w:b/>
          <w:sz w:val="28"/>
          <w:szCs w:val="28"/>
        </w:rPr>
      </w:pPr>
    </w:p>
    <w:p w14:paraId="2322FC18" w14:textId="2547AF77" w:rsidR="008C6912" w:rsidRDefault="007E2119" w:rsidP="005600B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8A130" wp14:editId="1D501BD0">
                <wp:simplePos x="0" y="0"/>
                <wp:positionH relativeFrom="column">
                  <wp:posOffset>735330</wp:posOffset>
                </wp:positionH>
                <wp:positionV relativeFrom="paragraph">
                  <wp:posOffset>389255</wp:posOffset>
                </wp:positionV>
                <wp:extent cx="5321935" cy="1590040"/>
                <wp:effectExtent l="5715" t="8255" r="6350" b="11430"/>
                <wp:wrapNone/>
                <wp:docPr id="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159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CD8E82" w14:textId="77777777" w:rsidR="004A2F3E" w:rsidRDefault="004A2F3E" w:rsidP="004A2F3E">
                            <w:pPr>
                              <w:tabs>
                                <w:tab w:val="left" w:pos="851"/>
                              </w:tabs>
                              <w:spacing w:before="12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Кроме графического интерфейса, помощь при настройке общего д</w:t>
                            </w:r>
                            <w:r>
                              <w:rPr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</w:rPr>
                              <w:t>ступа к сетевым ресурсам может оказать и командная строка.</w:t>
                            </w:r>
                          </w:p>
                          <w:p w14:paraId="65E0DC9A" w14:textId="77777777" w:rsidR="004A2F3E" w:rsidRDefault="004A2F3E" w:rsidP="004A2F3E">
                            <w:pPr>
                              <w:tabs>
                                <w:tab w:val="left" w:pos="851"/>
                              </w:tabs>
                              <w:spacing w:before="12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Для этого предусмотрена утилита </w:t>
                            </w:r>
                            <w:r w:rsidRPr="006029D9">
                              <w:rPr>
                                <w:b/>
                                <w:color w:val="000000"/>
                                <w:lang w:val="en-US"/>
                              </w:rPr>
                              <w:t>Net</w:t>
                            </w:r>
                            <w:r w:rsidRPr="006029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6029D9">
                              <w:rPr>
                                <w:b/>
                                <w:color w:val="000000"/>
                                <w:lang w:val="en-US"/>
                              </w:rPr>
                              <w:t>Share</w:t>
                            </w:r>
                            <w:r w:rsidRPr="008C6912"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Без параметров кома</w:t>
                            </w:r>
                            <w:r>
                              <w:rPr>
                                <w:color w:val="000000"/>
                              </w:rPr>
                              <w:t>н</w:t>
                            </w:r>
                            <w:r>
                              <w:rPr>
                                <w:color w:val="000000"/>
                              </w:rPr>
                              <w:t xml:space="preserve">да выдает сведения обо всех общих ресурсов сети. </w:t>
                            </w:r>
                          </w:p>
                          <w:p w14:paraId="7E7BF5CE" w14:textId="77777777" w:rsidR="004A2F3E" w:rsidRPr="008C6912" w:rsidRDefault="004A2F3E" w:rsidP="004A2F3E">
                            <w:pPr>
                              <w:tabs>
                                <w:tab w:val="left" w:pos="851"/>
                              </w:tabs>
                              <w:spacing w:before="120"/>
                              <w:ind w:firstLine="70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Используя эту команду, можно настроить доступ к диску или папке абсолютно так же, как и в графическом интерфейсе.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D8A130" id="AutoShape 67" o:spid="_x0000_s1039" style="position:absolute;left:0;text-align:left;margin-left:57.9pt;margin-top:30.65pt;width:419.05pt;height:1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">
                <v:textbox>
                  <w:txbxContent>
                    <w:p w14:paraId="21CD8E82" w14:textId="77777777" w:rsidR="004A2F3E" w:rsidRDefault="004A2F3E" w:rsidP="004A2F3E">
                      <w:pPr>
                        <w:tabs>
                          <w:tab w:val="left" w:pos="851"/>
                        </w:tabs>
                        <w:spacing w:before="12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Кроме графического интерфейса, помощь при настройке общего д</w:t>
                      </w:r>
                      <w:r>
                        <w:rPr>
                          <w:color w:val="000000"/>
                        </w:rPr>
                        <w:t>о</w:t>
                      </w:r>
                      <w:r>
                        <w:rPr>
                          <w:color w:val="000000"/>
                        </w:rPr>
                        <w:t>ступа к сетевым ресурсам может оказать и командная строка.</w:t>
                      </w:r>
                    </w:p>
                    <w:p w14:paraId="65E0DC9A" w14:textId="77777777" w:rsidR="004A2F3E" w:rsidRDefault="004A2F3E" w:rsidP="004A2F3E">
                      <w:pPr>
                        <w:tabs>
                          <w:tab w:val="left" w:pos="851"/>
                        </w:tabs>
                        <w:spacing w:before="12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Для этого предусмотрена утилита </w:t>
                      </w:r>
                      <w:r w:rsidRPr="006029D9">
                        <w:rPr>
                          <w:b/>
                          <w:color w:val="000000"/>
                          <w:lang w:val="en-US"/>
                        </w:rPr>
                        <w:t>Net</w:t>
                      </w:r>
                      <w:r w:rsidRPr="006029D9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6029D9">
                        <w:rPr>
                          <w:b/>
                          <w:color w:val="000000"/>
                          <w:lang w:val="en-US"/>
                        </w:rPr>
                        <w:t>Share</w:t>
                      </w:r>
                      <w:r w:rsidRPr="008C6912"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Без параметров кома</w:t>
                      </w:r>
                      <w:r>
                        <w:rPr>
                          <w:color w:val="000000"/>
                        </w:rPr>
                        <w:t>н</w:t>
                      </w:r>
                      <w:r>
                        <w:rPr>
                          <w:color w:val="000000"/>
                        </w:rPr>
                        <w:t xml:space="preserve">да выдает сведения обо всех общих ресурсов сети. </w:t>
                      </w:r>
                    </w:p>
                    <w:p w14:paraId="7E7BF5CE" w14:textId="77777777" w:rsidR="004A2F3E" w:rsidRPr="008C6912" w:rsidRDefault="004A2F3E" w:rsidP="004A2F3E">
                      <w:pPr>
                        <w:tabs>
                          <w:tab w:val="left" w:pos="851"/>
                        </w:tabs>
                        <w:spacing w:before="120"/>
                        <w:ind w:firstLine="70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Используя эту команду, можно настроить доступ к диску или папке абсолютно так же, как и в графическом интерфейсе.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CA953" wp14:editId="6FA7D00C">
                <wp:simplePos x="0" y="0"/>
                <wp:positionH relativeFrom="column">
                  <wp:posOffset>-196850</wp:posOffset>
                </wp:positionH>
                <wp:positionV relativeFrom="paragraph">
                  <wp:posOffset>389255</wp:posOffset>
                </wp:positionV>
                <wp:extent cx="849630" cy="280035"/>
                <wp:effectExtent l="6985" t="8255" r="10160" b="6985"/>
                <wp:wrapNone/>
                <wp:docPr id="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B1A3CD" w14:textId="77777777" w:rsidR="004A2F3E" w:rsidRPr="009A416F" w:rsidRDefault="004A2F3E" w:rsidP="004A2F3E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A416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Теория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CA953" id="AutoShape 66" o:spid="_x0000_s1040" style="position:absolute;left:0;text-align:left;margin-left:-15.5pt;margin-top:30.65pt;width:66.9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" fillcolor="#ff6" strokeweight="1pt">
                <v:textbox inset="0,0,0,0">
                  <w:txbxContent>
                    <w:p w14:paraId="19B1A3CD" w14:textId="77777777" w:rsidR="004A2F3E" w:rsidRPr="009A416F" w:rsidRDefault="004A2F3E" w:rsidP="004A2F3E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A416F">
                        <w:rPr>
                          <w:b/>
                          <w:i/>
                          <w:sz w:val="28"/>
                          <w:szCs w:val="28"/>
                        </w:rPr>
                        <w:t>Теория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8846F" wp14:editId="0BA5E178">
                <wp:simplePos x="0" y="0"/>
                <wp:positionH relativeFrom="column">
                  <wp:posOffset>-206375</wp:posOffset>
                </wp:positionH>
                <wp:positionV relativeFrom="paragraph">
                  <wp:posOffset>81915</wp:posOffset>
                </wp:positionV>
                <wp:extent cx="6238240" cy="222885"/>
                <wp:effectExtent l="6985" t="15240" r="12700" b="9525"/>
                <wp:wrapNone/>
                <wp:docPr id="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240" cy="222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FEC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AE7EAB" w14:textId="77777777" w:rsidR="004A2F3E" w:rsidRPr="00531E6F" w:rsidRDefault="004A2F3E" w:rsidP="004A2F3E">
                            <w:pPr>
                              <w:pStyle w:val="12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Командная строка и общие сетевые ресурсы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E8846F" id="AutoShape 65" o:spid="_x0000_s1041" style="position:absolute;left:0;text-align:left;margin-left:-16.25pt;margin-top:6.45pt;width:491.2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" fillcolor="#e5dfec" strokeweight="1pt">
                <v:textbox inset="0,0,0,0">
                  <w:txbxContent>
                    <w:p w14:paraId="5CAE7EAB" w14:textId="77777777" w:rsidR="004A2F3E" w:rsidRPr="00531E6F" w:rsidRDefault="004A2F3E" w:rsidP="004A2F3E">
                      <w:pPr>
                        <w:pStyle w:val="12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Командная строка и общие сетевые ресурсы</w:t>
                      </w:r>
                    </w:p>
                  </w:txbxContent>
                </v:textbox>
              </v:roundrect>
            </w:pict>
          </mc:Fallback>
        </mc:AlternateContent>
      </w:r>
      <w:r w:rsidR="0089553A">
        <w:rPr>
          <w:b/>
          <w:sz w:val="28"/>
          <w:szCs w:val="28"/>
        </w:rPr>
        <w:t>=</w:t>
      </w:r>
    </w:p>
    <w:p w14:paraId="102DDC3E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A6700DA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6C988C3A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33486F87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7CEB5B97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6C25AFFB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7CDD2166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A573194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0E15C76C" w14:textId="250C4308" w:rsidR="008C6912" w:rsidRDefault="007E2119" w:rsidP="005600B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D6166" wp14:editId="7013074F">
                <wp:simplePos x="0" y="0"/>
                <wp:positionH relativeFrom="column">
                  <wp:posOffset>-313690</wp:posOffset>
                </wp:positionH>
                <wp:positionV relativeFrom="paragraph">
                  <wp:posOffset>256540</wp:posOffset>
                </wp:positionV>
                <wp:extent cx="859155" cy="280035"/>
                <wp:effectExtent l="13970" t="10795" r="12700" b="13970"/>
                <wp:wrapNone/>
                <wp:docPr id="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280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E8A6D8" w14:textId="77777777" w:rsidR="00EF7040" w:rsidRPr="00EF7040" w:rsidRDefault="00EF7040" w:rsidP="00EF7040">
                            <w:pPr>
                              <w:shd w:val="clear" w:color="auto" w:fill="FFFF99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Задание 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2D6166" id="AutoShape 56" o:spid="_x0000_s1042" style="position:absolute;left:0;text-align:left;margin-left:-24.7pt;margin-top:20.2pt;width:67.6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" fillcolor="#ff6" strokeweight="1pt">
                <v:textbox inset="0,0,0,0">
                  <w:txbxContent>
                    <w:p w14:paraId="4BE8A6D8" w14:textId="77777777" w:rsidR="00EF7040" w:rsidRPr="00EF7040" w:rsidRDefault="00EF7040" w:rsidP="00EF7040">
                      <w:pPr>
                        <w:shd w:val="clear" w:color="auto" w:fill="FFFF99"/>
                        <w:jc w:val="center"/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Задание </w:t>
                      </w:r>
                      <w: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9026BD" w14:textId="10AA0BD5" w:rsidR="008C6912" w:rsidRDefault="007E2119" w:rsidP="005600B1">
      <w:pPr>
        <w:jc w:val="center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E8669" wp14:editId="7D1E5B86">
                <wp:simplePos x="0" y="0"/>
                <wp:positionH relativeFrom="column">
                  <wp:posOffset>735330</wp:posOffset>
                </wp:positionH>
                <wp:positionV relativeFrom="paragraph">
                  <wp:posOffset>90805</wp:posOffset>
                </wp:positionV>
                <wp:extent cx="5321935" cy="5323840"/>
                <wp:effectExtent l="5715" t="11430" r="6350" b="8255"/>
                <wp:wrapNone/>
                <wp:docPr id="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935" cy="5323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AF4F20" w14:textId="77777777" w:rsidR="008C6912" w:rsidRPr="00EF7040" w:rsidRDefault="00941284" w:rsidP="008C6912">
                            <w:pPr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4</w:t>
                            </w:r>
                            <w:r w:rsidR="008C6912" w:rsidRPr="00EF704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.1 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Просмотрите сетевые ресурсы </w:t>
                            </w:r>
                            <w:r w:rsid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вашей 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виртуальной машины через командную строку.</w:t>
                            </w:r>
                          </w:p>
                          <w:p w14:paraId="4B7B7DC7" w14:textId="77777777" w:rsidR="008C6912" w:rsidRDefault="00941284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4</w:t>
                            </w:r>
                            <w:r w:rsidR="008C6912" w:rsidRPr="00EF704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.2 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Вы</w:t>
                            </w:r>
                            <w:r w:rsidR="002B27E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в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едите справку по команде 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Net</w:t>
                            </w:r>
                            <w:r w:rsidR="006029D9" w:rsidRP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Share</w:t>
                            </w:r>
                            <w:r w:rsidR="006029D9" w:rsidRP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изучите её си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н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таксис. Проведите аналогию с графическим интерфейсом. Запо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л</w:t>
                            </w:r>
                            <w:r w:rsidR="006029D9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ните таблицу скриншотами и текстом.</w:t>
                            </w:r>
                          </w:p>
                          <w:p w14:paraId="5B951E7F" w14:textId="77777777" w:rsidR="006029D9" w:rsidRPr="006029D9" w:rsidRDefault="006029D9" w:rsidP="006029D9">
                            <w:pPr>
                              <w:jc w:val="both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20"/>
                              <w:gridCol w:w="2420"/>
                              <w:gridCol w:w="2424"/>
                            </w:tblGrid>
                            <w:tr w:rsidR="006029D9" w:rsidRPr="00206B51" w14:paraId="28CA8850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02BFDADD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153BF2E8" w14:textId="77777777" w:rsidR="006029D9" w:rsidRPr="00206B51" w:rsidRDefault="006029D9" w:rsidP="00206B51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b/>
                                      <w:i/>
                                    </w:rPr>
                                    <w:t xml:space="preserve">Графический </w:t>
                                  </w:r>
                                </w:p>
                                <w:p w14:paraId="37E25E9D" w14:textId="77777777" w:rsidR="006029D9" w:rsidRPr="00206B51" w:rsidRDefault="006029D9" w:rsidP="00206B51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b/>
                                      <w:i/>
                                    </w:rPr>
                                    <w:t>инте</w:t>
                                  </w:r>
                                  <w:r w:rsidRPr="00206B51">
                                    <w:rPr>
                                      <w:b/>
                                      <w:i/>
                                    </w:rPr>
                                    <w:t>р</w:t>
                                  </w:r>
                                  <w:r w:rsidRPr="00206B51">
                                    <w:rPr>
                                      <w:b/>
                                      <w:i/>
                                    </w:rPr>
                                    <w:t>фейс</w:t>
                                  </w: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02547D96" w14:textId="77777777" w:rsidR="006029D9" w:rsidRPr="00206B51" w:rsidRDefault="006029D9" w:rsidP="00206B51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b/>
                                      <w:i/>
                                    </w:rPr>
                                    <w:t xml:space="preserve">Командная </w:t>
                                  </w:r>
                                </w:p>
                                <w:p w14:paraId="7E62A114" w14:textId="77777777" w:rsidR="006029D9" w:rsidRPr="00206B51" w:rsidRDefault="006029D9" w:rsidP="00206B51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b/>
                                      <w:i/>
                                    </w:rPr>
                                    <w:t>строка</w:t>
                                  </w:r>
                                </w:p>
                              </w:tc>
                            </w:tr>
                            <w:tr w:rsidR="006029D9" w:rsidRPr="00206B51" w14:paraId="7C870EF5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  <w:vAlign w:val="center"/>
                                </w:tcPr>
                                <w:p w14:paraId="7CDC1BD5" w14:textId="77777777" w:rsidR="006029D9" w:rsidRPr="00206B51" w:rsidRDefault="006029D9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i/>
                                    </w:rPr>
                                    <w:t>Сетевое имя о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б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щего ресурса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2324B21E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51D1E690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6029D9" w:rsidRPr="00206B51" w14:paraId="48556F0C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  <w:vAlign w:val="center"/>
                                </w:tcPr>
                                <w:p w14:paraId="6455B561" w14:textId="77777777" w:rsidR="006029D9" w:rsidRPr="00206B51" w:rsidRDefault="006029D9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i/>
                                    </w:rPr>
                                    <w:t>Абсолютный путь к общей папке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471C2520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1DC92321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6029D9" w:rsidRPr="00206B51" w14:paraId="6469505C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  <w:vAlign w:val="center"/>
                                </w:tcPr>
                                <w:p w14:paraId="1091F2D5" w14:textId="77777777" w:rsidR="006029D9" w:rsidRPr="00206B51" w:rsidRDefault="006029D9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i/>
                                    </w:rPr>
                                    <w:t>Максимальное кол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и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чество одновреме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н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ных подключ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е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ний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4A1D9631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6C17B435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6029D9" w:rsidRPr="00206B51" w14:paraId="1D684155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  <w:vAlign w:val="center"/>
                                </w:tcPr>
                                <w:p w14:paraId="373CC40C" w14:textId="77777777" w:rsidR="006029D9" w:rsidRPr="00206B51" w:rsidRDefault="006029D9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i/>
                                    </w:rPr>
                                    <w:t>Комментарий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3139C60B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106F6AFE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6029D9" w:rsidRPr="00206B51" w14:paraId="2773DDAE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  <w:vAlign w:val="center"/>
                                </w:tcPr>
                                <w:p w14:paraId="439F100D" w14:textId="77777777" w:rsidR="006029D9" w:rsidRPr="00206B51" w:rsidRDefault="00D500DC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К</w:t>
                                  </w:r>
                                  <w:r w:rsidR="006029D9" w:rsidRPr="00206B51">
                                    <w:rPr>
                                      <w:i/>
                                    </w:rPr>
                                    <w:t>эшир</w:t>
                                  </w:r>
                                  <w:r w:rsidR="006029D9" w:rsidRPr="00206B51">
                                    <w:rPr>
                                      <w:i/>
                                    </w:rPr>
                                    <w:t>о</w:t>
                                  </w:r>
                                  <w:r w:rsidR="006029D9" w:rsidRPr="00206B51">
                                    <w:rPr>
                                      <w:i/>
                                    </w:rPr>
                                    <w:t>вание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4837A913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1A5E1C64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6029D9" w:rsidRPr="00206B51" w14:paraId="3F0A4361" w14:textId="77777777" w:rsidTr="00206B51">
                              <w:tc>
                                <w:tcPr>
                                  <w:tcW w:w="2439" w:type="dxa"/>
                                  <w:shd w:val="clear" w:color="auto" w:fill="auto"/>
                                  <w:vAlign w:val="center"/>
                                </w:tcPr>
                                <w:p w14:paraId="230C1C47" w14:textId="77777777" w:rsidR="00862B0B" w:rsidRPr="00206B51" w:rsidRDefault="006029D9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i/>
                                    </w:rPr>
                                    <w:t xml:space="preserve">Удаление </w:t>
                                  </w:r>
                                </w:p>
                                <w:p w14:paraId="22A58EE2" w14:textId="77777777" w:rsidR="006029D9" w:rsidRPr="00206B51" w:rsidRDefault="006029D9" w:rsidP="00206B51">
                                  <w:pPr>
                                    <w:spacing w:before="6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6B51">
                                    <w:rPr>
                                      <w:i/>
                                    </w:rPr>
                                    <w:t>общего р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е</w:t>
                                  </w:r>
                                  <w:r w:rsidRPr="00206B51">
                                    <w:rPr>
                                      <w:i/>
                                    </w:rPr>
                                    <w:t>сурса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shd w:val="clear" w:color="auto" w:fill="auto"/>
                                </w:tcPr>
                                <w:p w14:paraId="44674BB1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0" w:type="dxa"/>
                                  <w:shd w:val="clear" w:color="auto" w:fill="auto"/>
                                </w:tcPr>
                                <w:p w14:paraId="49CFAC1A" w14:textId="77777777" w:rsidR="006029D9" w:rsidRPr="00206B51" w:rsidRDefault="006029D9" w:rsidP="00206B51">
                                  <w:pPr>
                                    <w:spacing w:before="240"/>
                                    <w:jc w:val="both"/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C7A33A" w14:textId="77777777" w:rsidR="006029D9" w:rsidRPr="00941284" w:rsidRDefault="00941284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4</w:t>
                            </w:r>
                            <w:r w:rsidR="00862B0B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.3 Выполните задания 2.1, 2.5, 3.1, 3.4, используя командную строку. Проверьте результат.</w:t>
                            </w:r>
                          </w:p>
                          <w:p w14:paraId="10CDAA63" w14:textId="77777777" w:rsidR="006029D9" w:rsidRDefault="006029D9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3D0E41ED" w14:textId="77777777" w:rsidR="006029D9" w:rsidRDefault="006029D9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6703F025" w14:textId="77777777" w:rsidR="006029D9" w:rsidRDefault="006029D9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1D20AD7C" w14:textId="77777777" w:rsidR="006029D9" w:rsidRDefault="006029D9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09AC330F" w14:textId="77777777" w:rsidR="006029D9" w:rsidRDefault="006029D9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2E2F8517" w14:textId="77777777" w:rsidR="006029D9" w:rsidRPr="006029D9" w:rsidRDefault="006029D9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  <w:p w14:paraId="7011977F" w14:textId="77777777" w:rsidR="008C6912" w:rsidRPr="00EF7040" w:rsidRDefault="008C6912" w:rsidP="008C6912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EF704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4.3 Попробуйте найти такой же сетевой принтер вашего с</w:t>
                            </w:r>
                            <w:r w:rsidRPr="00EF704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о</w:t>
                            </w:r>
                            <w:r w:rsidRPr="00EF7040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седа и что-нибудь распечатать (например, картинку).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FE8669" id="AutoShape 62" o:spid="_x0000_s1043" style="position:absolute;left:0;text-align:left;margin-left:57.9pt;margin-top:7.15pt;width:419.05pt;height:4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" filled="f">
                <v:textbox>
                  <w:txbxContent>
                    <w:p w14:paraId="67AF4F20" w14:textId="77777777" w:rsidR="008C6912" w:rsidRPr="00EF7040" w:rsidRDefault="00941284" w:rsidP="008C6912">
                      <w:pPr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4</w:t>
                      </w:r>
                      <w:r w:rsidR="008C6912" w:rsidRPr="00EF7040">
                        <w:rPr>
                          <w:b/>
                          <w:i/>
                          <w:sz w:val="26"/>
                          <w:szCs w:val="26"/>
                        </w:rPr>
                        <w:t xml:space="preserve">.1 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 xml:space="preserve">Просмотрите сетевые ресурсы </w:t>
                      </w:r>
                      <w:r w:rsidR="002B27E3">
                        <w:rPr>
                          <w:b/>
                          <w:i/>
                          <w:sz w:val="26"/>
                          <w:szCs w:val="26"/>
                        </w:rPr>
                        <w:t xml:space="preserve">вашей 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виртуальной машины через командную строку.</w:t>
                      </w:r>
                    </w:p>
                    <w:p w14:paraId="4B7B7DC7" w14:textId="77777777" w:rsidR="008C6912" w:rsidRDefault="00941284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4</w:t>
                      </w:r>
                      <w:r w:rsidR="008C6912" w:rsidRPr="00EF7040">
                        <w:rPr>
                          <w:b/>
                          <w:i/>
                          <w:sz w:val="26"/>
                          <w:szCs w:val="26"/>
                        </w:rPr>
                        <w:t xml:space="preserve">.2 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Вы</w:t>
                      </w:r>
                      <w:r w:rsidR="002B27E3">
                        <w:rPr>
                          <w:b/>
                          <w:i/>
                          <w:sz w:val="26"/>
                          <w:szCs w:val="26"/>
                        </w:rPr>
                        <w:t>в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 xml:space="preserve">едите справку по команде 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Net</w:t>
                      </w:r>
                      <w:r w:rsidR="006029D9" w:rsidRPr="006029D9">
                        <w:rPr>
                          <w:b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  <w:lang w:val="en-US"/>
                        </w:rPr>
                        <w:t>Share</w:t>
                      </w:r>
                      <w:r w:rsidR="006029D9" w:rsidRPr="006029D9">
                        <w:rPr>
                          <w:b/>
                          <w:i/>
                          <w:sz w:val="26"/>
                          <w:szCs w:val="26"/>
                        </w:rPr>
                        <w:t xml:space="preserve">, 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изучите её си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н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таксис. Проведите аналогию с графическим интерфейсом. Запо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л</w:t>
                      </w:r>
                      <w:r w:rsidR="006029D9">
                        <w:rPr>
                          <w:b/>
                          <w:i/>
                          <w:sz w:val="26"/>
                          <w:szCs w:val="26"/>
                        </w:rPr>
                        <w:t>ните таблицу скриншотами и текстом.</w:t>
                      </w:r>
                    </w:p>
                    <w:p w14:paraId="5B951E7F" w14:textId="77777777" w:rsidR="006029D9" w:rsidRPr="006029D9" w:rsidRDefault="006029D9" w:rsidP="006029D9">
                      <w:pPr>
                        <w:jc w:val="both"/>
                        <w:rPr>
                          <w:b/>
                          <w:i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20"/>
                        <w:gridCol w:w="2420"/>
                        <w:gridCol w:w="2424"/>
                      </w:tblGrid>
                      <w:tr w:rsidR="006029D9" w:rsidRPr="00206B51" w14:paraId="28CA8850" w14:textId="77777777" w:rsidTr="00206B51"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02BFDADD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153BF2E8" w14:textId="77777777" w:rsidR="006029D9" w:rsidRPr="00206B51" w:rsidRDefault="006029D9" w:rsidP="00206B5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06B51">
                              <w:rPr>
                                <w:b/>
                                <w:i/>
                              </w:rPr>
                              <w:t xml:space="preserve">Графический </w:t>
                            </w:r>
                          </w:p>
                          <w:p w14:paraId="37E25E9D" w14:textId="77777777" w:rsidR="006029D9" w:rsidRPr="00206B51" w:rsidRDefault="006029D9" w:rsidP="00206B5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06B51">
                              <w:rPr>
                                <w:b/>
                                <w:i/>
                              </w:rPr>
                              <w:t>инте</w:t>
                            </w:r>
                            <w:r w:rsidRPr="00206B51">
                              <w:rPr>
                                <w:b/>
                                <w:i/>
                              </w:rPr>
                              <w:t>р</w:t>
                            </w:r>
                            <w:r w:rsidRPr="00206B51">
                              <w:rPr>
                                <w:b/>
                                <w:i/>
                              </w:rPr>
                              <w:t>фейс</w:t>
                            </w: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02547D96" w14:textId="77777777" w:rsidR="006029D9" w:rsidRPr="00206B51" w:rsidRDefault="006029D9" w:rsidP="00206B5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06B51">
                              <w:rPr>
                                <w:b/>
                                <w:i/>
                              </w:rPr>
                              <w:t xml:space="preserve">Командная </w:t>
                            </w:r>
                          </w:p>
                          <w:p w14:paraId="7E62A114" w14:textId="77777777" w:rsidR="006029D9" w:rsidRPr="00206B51" w:rsidRDefault="006029D9" w:rsidP="00206B5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06B51">
                              <w:rPr>
                                <w:b/>
                                <w:i/>
                              </w:rPr>
                              <w:t>строка</w:t>
                            </w:r>
                          </w:p>
                        </w:tc>
                      </w:tr>
                      <w:tr w:rsidR="006029D9" w:rsidRPr="00206B51" w14:paraId="7C870EF5" w14:textId="77777777" w:rsidTr="00206B51">
                        <w:tc>
                          <w:tcPr>
                            <w:tcW w:w="2439" w:type="dxa"/>
                            <w:shd w:val="clear" w:color="auto" w:fill="auto"/>
                            <w:vAlign w:val="center"/>
                          </w:tcPr>
                          <w:p w14:paraId="7CDC1BD5" w14:textId="77777777" w:rsidR="006029D9" w:rsidRPr="00206B51" w:rsidRDefault="006029D9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 w:rsidRPr="00206B51">
                              <w:rPr>
                                <w:i/>
                              </w:rPr>
                              <w:t>Сетевое имя о</w:t>
                            </w:r>
                            <w:r w:rsidRPr="00206B51">
                              <w:rPr>
                                <w:i/>
                              </w:rPr>
                              <w:t>б</w:t>
                            </w:r>
                            <w:r w:rsidRPr="00206B51">
                              <w:rPr>
                                <w:i/>
                              </w:rPr>
                              <w:t>щего ресурса</w:t>
                            </w: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2324B21E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51D1E690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6029D9" w:rsidRPr="00206B51" w14:paraId="48556F0C" w14:textId="77777777" w:rsidTr="00206B51">
                        <w:tc>
                          <w:tcPr>
                            <w:tcW w:w="2439" w:type="dxa"/>
                            <w:shd w:val="clear" w:color="auto" w:fill="auto"/>
                            <w:vAlign w:val="center"/>
                          </w:tcPr>
                          <w:p w14:paraId="6455B561" w14:textId="77777777" w:rsidR="006029D9" w:rsidRPr="00206B51" w:rsidRDefault="006029D9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 w:rsidRPr="00206B51">
                              <w:rPr>
                                <w:i/>
                              </w:rPr>
                              <w:t>Абсолютный путь к общей папке</w:t>
                            </w: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471C2520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1DC92321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6029D9" w:rsidRPr="00206B51" w14:paraId="6469505C" w14:textId="77777777" w:rsidTr="00206B51">
                        <w:tc>
                          <w:tcPr>
                            <w:tcW w:w="2439" w:type="dxa"/>
                            <w:shd w:val="clear" w:color="auto" w:fill="auto"/>
                            <w:vAlign w:val="center"/>
                          </w:tcPr>
                          <w:p w14:paraId="1091F2D5" w14:textId="77777777" w:rsidR="006029D9" w:rsidRPr="00206B51" w:rsidRDefault="006029D9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 w:rsidRPr="00206B51">
                              <w:rPr>
                                <w:i/>
                              </w:rPr>
                              <w:t>Максимальное кол</w:t>
                            </w:r>
                            <w:r w:rsidRPr="00206B51">
                              <w:rPr>
                                <w:i/>
                              </w:rPr>
                              <w:t>и</w:t>
                            </w:r>
                            <w:r w:rsidRPr="00206B51">
                              <w:rPr>
                                <w:i/>
                              </w:rPr>
                              <w:t>чество одновреме</w:t>
                            </w:r>
                            <w:r w:rsidRPr="00206B51">
                              <w:rPr>
                                <w:i/>
                              </w:rPr>
                              <w:t>н</w:t>
                            </w:r>
                            <w:r w:rsidRPr="00206B51">
                              <w:rPr>
                                <w:i/>
                              </w:rPr>
                              <w:t>ных подключ</w:t>
                            </w:r>
                            <w:r w:rsidRPr="00206B51">
                              <w:rPr>
                                <w:i/>
                              </w:rPr>
                              <w:t>е</w:t>
                            </w:r>
                            <w:r w:rsidRPr="00206B51">
                              <w:rPr>
                                <w:i/>
                              </w:rPr>
                              <w:t>ний</w:t>
                            </w: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4A1D9631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6C17B435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6029D9" w:rsidRPr="00206B51" w14:paraId="1D684155" w14:textId="77777777" w:rsidTr="00206B51">
                        <w:tc>
                          <w:tcPr>
                            <w:tcW w:w="2439" w:type="dxa"/>
                            <w:shd w:val="clear" w:color="auto" w:fill="auto"/>
                            <w:vAlign w:val="center"/>
                          </w:tcPr>
                          <w:p w14:paraId="373CC40C" w14:textId="77777777" w:rsidR="006029D9" w:rsidRPr="00206B51" w:rsidRDefault="006029D9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 w:rsidRPr="00206B51">
                              <w:rPr>
                                <w:i/>
                              </w:rPr>
                              <w:t>Комментарий</w:t>
                            </w: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3139C60B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106F6AFE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6029D9" w:rsidRPr="00206B51" w14:paraId="2773DDAE" w14:textId="77777777" w:rsidTr="00206B51">
                        <w:tc>
                          <w:tcPr>
                            <w:tcW w:w="2439" w:type="dxa"/>
                            <w:shd w:val="clear" w:color="auto" w:fill="auto"/>
                            <w:vAlign w:val="center"/>
                          </w:tcPr>
                          <w:p w14:paraId="439F100D" w14:textId="77777777" w:rsidR="006029D9" w:rsidRPr="00206B51" w:rsidRDefault="00D500DC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</w:t>
                            </w:r>
                            <w:r w:rsidR="006029D9" w:rsidRPr="00206B51">
                              <w:rPr>
                                <w:i/>
                              </w:rPr>
                              <w:t>эшир</w:t>
                            </w:r>
                            <w:r w:rsidR="006029D9" w:rsidRPr="00206B51">
                              <w:rPr>
                                <w:i/>
                              </w:rPr>
                              <w:t>о</w:t>
                            </w:r>
                            <w:r w:rsidR="006029D9" w:rsidRPr="00206B51">
                              <w:rPr>
                                <w:i/>
                              </w:rPr>
                              <w:t>вание</w:t>
                            </w: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4837A913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1A5E1C64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6029D9" w:rsidRPr="00206B51" w14:paraId="3F0A4361" w14:textId="77777777" w:rsidTr="00206B51">
                        <w:tc>
                          <w:tcPr>
                            <w:tcW w:w="2439" w:type="dxa"/>
                            <w:shd w:val="clear" w:color="auto" w:fill="auto"/>
                            <w:vAlign w:val="center"/>
                          </w:tcPr>
                          <w:p w14:paraId="230C1C47" w14:textId="77777777" w:rsidR="00862B0B" w:rsidRPr="00206B51" w:rsidRDefault="006029D9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 w:rsidRPr="00206B51">
                              <w:rPr>
                                <w:i/>
                              </w:rPr>
                              <w:t xml:space="preserve">Удаление </w:t>
                            </w:r>
                          </w:p>
                          <w:p w14:paraId="22A58EE2" w14:textId="77777777" w:rsidR="006029D9" w:rsidRPr="00206B51" w:rsidRDefault="006029D9" w:rsidP="00206B51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 w:rsidRPr="00206B51">
                              <w:rPr>
                                <w:i/>
                              </w:rPr>
                              <w:t>общего р</w:t>
                            </w:r>
                            <w:r w:rsidRPr="00206B51">
                              <w:rPr>
                                <w:i/>
                              </w:rPr>
                              <w:t>е</w:t>
                            </w:r>
                            <w:r w:rsidRPr="00206B51">
                              <w:rPr>
                                <w:i/>
                              </w:rPr>
                              <w:t>сурса</w:t>
                            </w:r>
                          </w:p>
                        </w:tc>
                        <w:tc>
                          <w:tcPr>
                            <w:tcW w:w="2439" w:type="dxa"/>
                            <w:shd w:val="clear" w:color="auto" w:fill="auto"/>
                          </w:tcPr>
                          <w:p w14:paraId="44674BB1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40" w:type="dxa"/>
                            <w:shd w:val="clear" w:color="auto" w:fill="auto"/>
                          </w:tcPr>
                          <w:p w14:paraId="49CFAC1A" w14:textId="77777777" w:rsidR="006029D9" w:rsidRPr="00206B51" w:rsidRDefault="006029D9" w:rsidP="00206B51">
                            <w:pPr>
                              <w:spacing w:before="240"/>
                              <w:jc w:val="both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07C7A33A" w14:textId="77777777" w:rsidR="006029D9" w:rsidRPr="00941284" w:rsidRDefault="00941284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>4</w:t>
                      </w:r>
                      <w:r w:rsidR="00862B0B">
                        <w:rPr>
                          <w:b/>
                          <w:i/>
                          <w:sz w:val="26"/>
                          <w:szCs w:val="26"/>
                        </w:rPr>
                        <w:t>.3 Выполните задания 2.1, 2.5, 3.1, 3.4, используя командную строку. Проверьте результат.</w:t>
                      </w:r>
                    </w:p>
                    <w:p w14:paraId="10CDAA63" w14:textId="77777777" w:rsidR="006029D9" w:rsidRDefault="006029D9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3D0E41ED" w14:textId="77777777" w:rsidR="006029D9" w:rsidRDefault="006029D9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6703F025" w14:textId="77777777" w:rsidR="006029D9" w:rsidRDefault="006029D9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1D20AD7C" w14:textId="77777777" w:rsidR="006029D9" w:rsidRDefault="006029D9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09AC330F" w14:textId="77777777" w:rsidR="006029D9" w:rsidRDefault="006029D9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2E2F8517" w14:textId="77777777" w:rsidR="006029D9" w:rsidRPr="006029D9" w:rsidRDefault="006029D9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</w:p>
                    <w:p w14:paraId="7011977F" w14:textId="77777777" w:rsidR="008C6912" w:rsidRPr="00EF7040" w:rsidRDefault="008C6912" w:rsidP="008C6912">
                      <w:pPr>
                        <w:spacing w:before="240"/>
                        <w:jc w:val="both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EF7040">
                        <w:rPr>
                          <w:b/>
                          <w:i/>
                          <w:sz w:val="26"/>
                          <w:szCs w:val="26"/>
                        </w:rPr>
                        <w:t>4.3 Попробуйте найти такой же сетевой принтер вашего с</w:t>
                      </w:r>
                      <w:r w:rsidRPr="00EF7040">
                        <w:rPr>
                          <w:b/>
                          <w:i/>
                          <w:sz w:val="26"/>
                          <w:szCs w:val="26"/>
                        </w:rPr>
                        <w:t>о</w:t>
                      </w:r>
                      <w:r w:rsidRPr="00EF7040">
                        <w:rPr>
                          <w:b/>
                          <w:i/>
                          <w:sz w:val="26"/>
                          <w:szCs w:val="26"/>
                        </w:rPr>
                        <w:t>седа и что-нибудь распечатать (например, картинку).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2B1CD1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65FD5703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3000D2B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740606DB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2641F067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AB0682C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6C994822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F712C9F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3C9BBBC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2D33EB52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3BD78254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55AFACAD" w14:textId="77777777" w:rsidR="008C6912" w:rsidRDefault="008C6912" w:rsidP="005600B1">
      <w:pPr>
        <w:jc w:val="center"/>
        <w:rPr>
          <w:b/>
          <w:sz w:val="28"/>
          <w:szCs w:val="28"/>
        </w:rPr>
      </w:pPr>
    </w:p>
    <w:p w14:paraId="4F8052B9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08F24FF0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52F15DAA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10A3146F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5B539959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312EDFEC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6E512C7C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3B248363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02D14E00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32AA1218" w14:textId="77777777" w:rsidR="006029D9" w:rsidRDefault="006029D9" w:rsidP="005600B1">
      <w:pPr>
        <w:jc w:val="center"/>
        <w:rPr>
          <w:b/>
          <w:sz w:val="28"/>
          <w:szCs w:val="28"/>
        </w:rPr>
      </w:pPr>
    </w:p>
    <w:p w14:paraId="4184F01F" w14:textId="77777777" w:rsidR="004A2F3E" w:rsidRDefault="004A2F3E" w:rsidP="002B27E3">
      <w:pPr>
        <w:spacing w:after="120"/>
        <w:rPr>
          <w:b/>
          <w:sz w:val="28"/>
          <w:szCs w:val="28"/>
        </w:rPr>
      </w:pPr>
    </w:p>
    <w:p w14:paraId="23FCB818" w14:textId="77777777" w:rsidR="002B27E3" w:rsidRDefault="002B27E3" w:rsidP="002B27E3">
      <w:pPr>
        <w:spacing w:after="120"/>
        <w:rPr>
          <w:b/>
          <w:sz w:val="28"/>
          <w:szCs w:val="28"/>
        </w:rPr>
      </w:pPr>
    </w:p>
    <w:p w14:paraId="312F3A99" w14:textId="77777777" w:rsidR="002B27E3" w:rsidRDefault="002B27E3" w:rsidP="002B27E3">
      <w:pPr>
        <w:spacing w:after="120"/>
        <w:rPr>
          <w:b/>
          <w:sz w:val="26"/>
          <w:szCs w:val="26"/>
          <w:lang w:val="en-US"/>
        </w:rPr>
      </w:pPr>
    </w:p>
    <w:p w14:paraId="7BE7DD2A" w14:textId="77777777" w:rsidR="00C6391A" w:rsidRPr="00862B0B" w:rsidRDefault="005600B1" w:rsidP="00862B0B">
      <w:pPr>
        <w:spacing w:after="120"/>
        <w:jc w:val="center"/>
        <w:rPr>
          <w:b/>
          <w:sz w:val="26"/>
          <w:szCs w:val="26"/>
        </w:rPr>
      </w:pPr>
      <w:r w:rsidRPr="00862B0B">
        <w:rPr>
          <w:b/>
          <w:sz w:val="26"/>
          <w:szCs w:val="26"/>
        </w:rPr>
        <w:t>Вопросы, на которые нужно дать развернутый письменный ответ.</w:t>
      </w:r>
    </w:p>
    <w:p w14:paraId="091C8F72" w14:textId="77777777" w:rsidR="005600B1" w:rsidRPr="00862B0B" w:rsidRDefault="005600B1" w:rsidP="005600B1">
      <w:pPr>
        <w:numPr>
          <w:ilvl w:val="0"/>
          <w:numId w:val="40"/>
        </w:numPr>
        <w:jc w:val="both"/>
        <w:rPr>
          <w:sz w:val="26"/>
          <w:szCs w:val="26"/>
        </w:rPr>
      </w:pPr>
      <w:r w:rsidRPr="00862B0B">
        <w:rPr>
          <w:sz w:val="26"/>
          <w:szCs w:val="26"/>
        </w:rPr>
        <w:t>Что такое общие ресурсы сети? Какие объекты могут выступать в качестве сетевых ресурсов? Когда это бывает необходимо?</w:t>
      </w:r>
    </w:p>
    <w:p w14:paraId="27B7AD35" w14:textId="77777777" w:rsidR="005600B1" w:rsidRPr="00862B0B" w:rsidRDefault="005600B1" w:rsidP="005600B1">
      <w:pPr>
        <w:pStyle w:val="2"/>
        <w:numPr>
          <w:ilvl w:val="0"/>
          <w:numId w:val="40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i w:val="0"/>
          <w:sz w:val="26"/>
          <w:szCs w:val="26"/>
        </w:rPr>
      </w:pPr>
      <w:r w:rsidRPr="00862B0B">
        <w:rPr>
          <w:rFonts w:ascii="Times New Roman" w:hAnsi="Times New Roman" w:cs="Times New Roman"/>
          <w:b w:val="0"/>
          <w:i w:val="0"/>
          <w:sz w:val="26"/>
          <w:szCs w:val="26"/>
        </w:rPr>
        <w:t>Можно ли каким-то образом предотвратить нецелевое использование ресу</w:t>
      </w:r>
      <w:r w:rsidRPr="00862B0B">
        <w:rPr>
          <w:rFonts w:ascii="Times New Roman" w:hAnsi="Times New Roman" w:cs="Times New Roman"/>
          <w:b w:val="0"/>
          <w:i w:val="0"/>
          <w:sz w:val="26"/>
          <w:szCs w:val="26"/>
        </w:rPr>
        <w:t>р</w:t>
      </w:r>
      <w:r w:rsidRPr="00862B0B">
        <w:rPr>
          <w:rFonts w:ascii="Times New Roman" w:hAnsi="Times New Roman" w:cs="Times New Roman"/>
          <w:b w:val="0"/>
          <w:i w:val="0"/>
          <w:sz w:val="26"/>
          <w:szCs w:val="26"/>
        </w:rPr>
        <w:t>сов?</w:t>
      </w:r>
    </w:p>
    <w:p w14:paraId="4C7C84D9" w14:textId="77777777" w:rsidR="00C6391A" w:rsidRPr="00862B0B" w:rsidRDefault="004A4CDB" w:rsidP="00862B0B">
      <w:pPr>
        <w:numPr>
          <w:ilvl w:val="0"/>
          <w:numId w:val="40"/>
        </w:numPr>
        <w:tabs>
          <w:tab w:val="left" w:pos="709"/>
        </w:tabs>
        <w:suppressAutoHyphens/>
        <w:ind w:left="284" w:firstLine="76"/>
        <w:jc w:val="both"/>
        <w:rPr>
          <w:sz w:val="26"/>
          <w:szCs w:val="26"/>
        </w:rPr>
      </w:pPr>
      <w:r w:rsidRPr="00862B0B">
        <w:rPr>
          <w:sz w:val="26"/>
          <w:szCs w:val="26"/>
        </w:rPr>
        <w:t>Что такое кэширование при открытии сетевого доступа к диску или папке</w:t>
      </w:r>
      <w:r w:rsidR="00862B0B" w:rsidRPr="00862B0B">
        <w:rPr>
          <w:sz w:val="26"/>
          <w:szCs w:val="26"/>
        </w:rPr>
        <w:t>?</w:t>
      </w:r>
    </w:p>
    <w:sectPr w:rsidR="00C6391A" w:rsidRPr="00862B0B" w:rsidSect="00862B0B">
      <w:headerReference w:type="default" r:id="rId8"/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7641" w14:textId="77777777" w:rsidR="00043693" w:rsidRDefault="00043693" w:rsidP="00B503C5">
      <w:r>
        <w:separator/>
      </w:r>
    </w:p>
  </w:endnote>
  <w:endnote w:type="continuationSeparator" w:id="0">
    <w:p w14:paraId="7835B1A6" w14:textId="77777777" w:rsidR="00043693" w:rsidRDefault="00043693" w:rsidP="00B5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4127" w14:textId="77777777" w:rsidR="00043693" w:rsidRDefault="00043693" w:rsidP="00B503C5">
      <w:r>
        <w:separator/>
      </w:r>
    </w:p>
  </w:footnote>
  <w:footnote w:type="continuationSeparator" w:id="0">
    <w:p w14:paraId="5D9E2770" w14:textId="77777777" w:rsidR="00043693" w:rsidRDefault="00043693" w:rsidP="00B5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E1DB" w14:textId="77777777" w:rsidR="005D7E38" w:rsidRPr="00B503C5" w:rsidRDefault="005D7E38" w:rsidP="00B503C5">
    <w:pPr>
      <w:pStyle w:val="a6"/>
      <w:jc w:val="center"/>
      <w:rPr>
        <w:i/>
      </w:rPr>
    </w:pPr>
    <w:r w:rsidRPr="00B503C5">
      <w:rPr>
        <w:i/>
      </w:rPr>
      <w:t>Вятский государственный университет</w:t>
    </w:r>
  </w:p>
  <w:p w14:paraId="428C57C4" w14:textId="77777777" w:rsidR="005D7E38" w:rsidRPr="00B503C5" w:rsidRDefault="005D7E38" w:rsidP="00B503C5">
    <w:pPr>
      <w:pStyle w:val="a6"/>
      <w:jc w:val="center"/>
      <w:rPr>
        <w:i/>
      </w:rPr>
    </w:pPr>
    <w:r w:rsidRPr="00B503C5">
      <w:rPr>
        <w:i/>
      </w:rPr>
      <w:t>Дисциплина «</w:t>
    </w:r>
    <w:r w:rsidR="00567726">
      <w:rPr>
        <w:i/>
        <w:lang w:val="ru-RU"/>
      </w:rPr>
      <w:t>Компьютерные сети</w:t>
    </w:r>
    <w:r w:rsidRPr="00B503C5">
      <w:rPr>
        <w:i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6" w15:restartNumberingAfterBreak="0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56D449C"/>
    <w:multiLevelType w:val="multilevel"/>
    <w:tmpl w:val="ACD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B004A4"/>
    <w:multiLevelType w:val="hybridMultilevel"/>
    <w:tmpl w:val="1D9A1D30"/>
    <w:lvl w:ilvl="0" w:tplc="D03065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B43CB7"/>
    <w:multiLevelType w:val="multilevel"/>
    <w:tmpl w:val="D6E0CC1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6B7F10"/>
    <w:multiLevelType w:val="hybridMultilevel"/>
    <w:tmpl w:val="C3A4F7AA"/>
    <w:lvl w:ilvl="0" w:tplc="CCFEE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9635D5"/>
    <w:multiLevelType w:val="hybridMultilevel"/>
    <w:tmpl w:val="7B587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9A58BF"/>
    <w:multiLevelType w:val="multilevel"/>
    <w:tmpl w:val="604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B606C"/>
    <w:multiLevelType w:val="multilevel"/>
    <w:tmpl w:val="4E44F7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D56C1F"/>
    <w:multiLevelType w:val="hybridMultilevel"/>
    <w:tmpl w:val="666CD250"/>
    <w:lvl w:ilvl="0" w:tplc="D9EE13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C27BD"/>
    <w:multiLevelType w:val="hybridMultilevel"/>
    <w:tmpl w:val="5ADABD64"/>
    <w:lvl w:ilvl="0" w:tplc="041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D2D5BD9"/>
    <w:multiLevelType w:val="hybridMultilevel"/>
    <w:tmpl w:val="E97A91FA"/>
    <w:lvl w:ilvl="0" w:tplc="A02AE26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AF0081"/>
    <w:multiLevelType w:val="hybridMultilevel"/>
    <w:tmpl w:val="7BACE4B6"/>
    <w:lvl w:ilvl="0" w:tplc="B52624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B18C7"/>
    <w:multiLevelType w:val="multilevel"/>
    <w:tmpl w:val="2A7E9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2647635"/>
    <w:multiLevelType w:val="multilevel"/>
    <w:tmpl w:val="4E44F7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161C8E"/>
    <w:multiLevelType w:val="multilevel"/>
    <w:tmpl w:val="79AE8C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AF62459"/>
    <w:multiLevelType w:val="multilevel"/>
    <w:tmpl w:val="346ED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C206710"/>
    <w:multiLevelType w:val="hybridMultilevel"/>
    <w:tmpl w:val="218681AA"/>
    <w:lvl w:ilvl="0" w:tplc="00000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7646D6"/>
    <w:multiLevelType w:val="multilevel"/>
    <w:tmpl w:val="815C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657E36"/>
    <w:multiLevelType w:val="multilevel"/>
    <w:tmpl w:val="D6E0CC1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7135BE1"/>
    <w:multiLevelType w:val="multilevel"/>
    <w:tmpl w:val="4E44F7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8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ED92678"/>
    <w:multiLevelType w:val="multilevel"/>
    <w:tmpl w:val="1D1621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0D01142"/>
    <w:multiLevelType w:val="hybridMultilevel"/>
    <w:tmpl w:val="3AE4D0D0"/>
    <w:lvl w:ilvl="0" w:tplc="5B02E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1472E9"/>
    <w:multiLevelType w:val="multilevel"/>
    <w:tmpl w:val="FD3A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902B1"/>
    <w:multiLevelType w:val="hybridMultilevel"/>
    <w:tmpl w:val="BA26ED3C"/>
    <w:lvl w:ilvl="0" w:tplc="0000000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61E37C9C"/>
    <w:multiLevelType w:val="hybridMultilevel"/>
    <w:tmpl w:val="03D08AAE"/>
    <w:lvl w:ilvl="0" w:tplc="2F02B8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385912"/>
    <w:multiLevelType w:val="multilevel"/>
    <w:tmpl w:val="A4F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D14332"/>
    <w:multiLevelType w:val="hybridMultilevel"/>
    <w:tmpl w:val="87B0E6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BE51B7"/>
    <w:multiLevelType w:val="multilevel"/>
    <w:tmpl w:val="489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66326"/>
    <w:multiLevelType w:val="hybridMultilevel"/>
    <w:tmpl w:val="2E54A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509B3"/>
    <w:multiLevelType w:val="multilevel"/>
    <w:tmpl w:val="BEA8C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39" w15:restartNumberingAfterBreak="0">
    <w:nsid w:val="76A02108"/>
    <w:multiLevelType w:val="hybridMultilevel"/>
    <w:tmpl w:val="4D7032E6"/>
    <w:lvl w:ilvl="0" w:tplc="286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8"/>
  </w:num>
  <w:num w:numId="10">
    <w:abstractNumId w:val="33"/>
  </w:num>
  <w:num w:numId="11">
    <w:abstractNumId w:val="32"/>
  </w:num>
  <w:num w:numId="12">
    <w:abstractNumId w:val="30"/>
  </w:num>
  <w:num w:numId="13">
    <w:abstractNumId w:val="9"/>
  </w:num>
  <w:num w:numId="14">
    <w:abstractNumId w:val="25"/>
  </w:num>
  <w:num w:numId="15">
    <w:abstractNumId w:val="24"/>
  </w:num>
  <w:num w:numId="16">
    <w:abstractNumId w:val="34"/>
  </w:num>
  <w:num w:numId="17">
    <w:abstractNumId w:val="37"/>
  </w:num>
  <w:num w:numId="18">
    <w:abstractNumId w:val="35"/>
  </w:num>
  <w:num w:numId="19">
    <w:abstractNumId w:val="28"/>
  </w:num>
  <w:num w:numId="20">
    <w:abstractNumId w:val="10"/>
  </w:num>
  <w:num w:numId="21">
    <w:abstractNumId w:val="20"/>
  </w:num>
  <w:num w:numId="22">
    <w:abstractNumId w:val="17"/>
  </w:num>
  <w:num w:numId="23">
    <w:abstractNumId w:val="19"/>
  </w:num>
  <w:num w:numId="24">
    <w:abstractNumId w:val="12"/>
  </w:num>
  <w:num w:numId="25">
    <w:abstractNumId w:val="16"/>
  </w:num>
  <w:num w:numId="26">
    <w:abstractNumId w:val="8"/>
  </w:num>
  <w:num w:numId="27">
    <w:abstractNumId w:val="31"/>
  </w:num>
  <w:num w:numId="28">
    <w:abstractNumId w:val="14"/>
  </w:num>
  <w:num w:numId="29">
    <w:abstractNumId w:val="23"/>
  </w:num>
  <w:num w:numId="30">
    <w:abstractNumId w:val="11"/>
  </w:num>
  <w:num w:numId="31">
    <w:abstractNumId w:val="22"/>
  </w:num>
  <w:num w:numId="32">
    <w:abstractNumId w:val="36"/>
  </w:num>
  <w:num w:numId="33">
    <w:abstractNumId w:val="13"/>
  </w:num>
  <w:num w:numId="34">
    <w:abstractNumId w:val="21"/>
  </w:num>
  <w:num w:numId="35">
    <w:abstractNumId w:val="26"/>
  </w:num>
  <w:num w:numId="36">
    <w:abstractNumId w:val="15"/>
  </w:num>
  <w:num w:numId="37">
    <w:abstractNumId w:val="27"/>
  </w:num>
  <w:num w:numId="38">
    <w:abstractNumId w:val="38"/>
  </w:num>
  <w:num w:numId="39">
    <w:abstractNumId w:val="29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131078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06"/>
    <w:rsid w:val="00043693"/>
    <w:rsid w:val="00052D0C"/>
    <w:rsid w:val="0007139E"/>
    <w:rsid w:val="000A5AB3"/>
    <w:rsid w:val="000B1E61"/>
    <w:rsid w:val="000C7F56"/>
    <w:rsid w:val="000E1CDC"/>
    <w:rsid w:val="00175494"/>
    <w:rsid w:val="00206B51"/>
    <w:rsid w:val="00214679"/>
    <w:rsid w:val="002223B2"/>
    <w:rsid w:val="00265F19"/>
    <w:rsid w:val="00272AD8"/>
    <w:rsid w:val="00275AA2"/>
    <w:rsid w:val="002B27E3"/>
    <w:rsid w:val="00331A03"/>
    <w:rsid w:val="00396FB1"/>
    <w:rsid w:val="003C6ACF"/>
    <w:rsid w:val="00406B80"/>
    <w:rsid w:val="004145DF"/>
    <w:rsid w:val="00444B94"/>
    <w:rsid w:val="00453DF8"/>
    <w:rsid w:val="00472F91"/>
    <w:rsid w:val="0048090F"/>
    <w:rsid w:val="00484EBB"/>
    <w:rsid w:val="004974EB"/>
    <w:rsid w:val="004A1806"/>
    <w:rsid w:val="004A2F3E"/>
    <w:rsid w:val="004A4CDB"/>
    <w:rsid w:val="004A70B7"/>
    <w:rsid w:val="004B3991"/>
    <w:rsid w:val="004B7CF1"/>
    <w:rsid w:val="004C376E"/>
    <w:rsid w:val="004E722A"/>
    <w:rsid w:val="004F1C85"/>
    <w:rsid w:val="00517514"/>
    <w:rsid w:val="00535597"/>
    <w:rsid w:val="00550E3D"/>
    <w:rsid w:val="005600B1"/>
    <w:rsid w:val="00567726"/>
    <w:rsid w:val="005A320E"/>
    <w:rsid w:val="005D6E10"/>
    <w:rsid w:val="005D7E38"/>
    <w:rsid w:val="005F0F36"/>
    <w:rsid w:val="006029D9"/>
    <w:rsid w:val="0064719C"/>
    <w:rsid w:val="00662037"/>
    <w:rsid w:val="006929EE"/>
    <w:rsid w:val="006C700F"/>
    <w:rsid w:val="006E400F"/>
    <w:rsid w:val="00702BFE"/>
    <w:rsid w:val="0075024C"/>
    <w:rsid w:val="00750910"/>
    <w:rsid w:val="007714E6"/>
    <w:rsid w:val="007978A8"/>
    <w:rsid w:val="007E2119"/>
    <w:rsid w:val="007E2354"/>
    <w:rsid w:val="0082798C"/>
    <w:rsid w:val="00833324"/>
    <w:rsid w:val="00862B0B"/>
    <w:rsid w:val="00874F11"/>
    <w:rsid w:val="0089553A"/>
    <w:rsid w:val="008C4082"/>
    <w:rsid w:val="008C6912"/>
    <w:rsid w:val="008D7DB5"/>
    <w:rsid w:val="008F556D"/>
    <w:rsid w:val="00941284"/>
    <w:rsid w:val="00941657"/>
    <w:rsid w:val="00981E71"/>
    <w:rsid w:val="009A416F"/>
    <w:rsid w:val="009A4788"/>
    <w:rsid w:val="009B1DCB"/>
    <w:rsid w:val="009D16AF"/>
    <w:rsid w:val="00A13546"/>
    <w:rsid w:val="00A52D52"/>
    <w:rsid w:val="00A7065E"/>
    <w:rsid w:val="00A81534"/>
    <w:rsid w:val="00B02865"/>
    <w:rsid w:val="00B23C76"/>
    <w:rsid w:val="00B503C5"/>
    <w:rsid w:val="00B63A1D"/>
    <w:rsid w:val="00B7062A"/>
    <w:rsid w:val="00B81DAD"/>
    <w:rsid w:val="00B94703"/>
    <w:rsid w:val="00BF4FA1"/>
    <w:rsid w:val="00C05E06"/>
    <w:rsid w:val="00C401EE"/>
    <w:rsid w:val="00C6391A"/>
    <w:rsid w:val="00CE38FA"/>
    <w:rsid w:val="00D500DC"/>
    <w:rsid w:val="00D5198F"/>
    <w:rsid w:val="00D96E98"/>
    <w:rsid w:val="00DF092D"/>
    <w:rsid w:val="00E2299C"/>
    <w:rsid w:val="00E81DCE"/>
    <w:rsid w:val="00E82CCA"/>
    <w:rsid w:val="00E9726D"/>
    <w:rsid w:val="00EF7040"/>
    <w:rsid w:val="00F327D4"/>
    <w:rsid w:val="00F554D8"/>
    <w:rsid w:val="00F94347"/>
    <w:rsid w:val="00F9636E"/>
    <w:rsid w:val="00FB5006"/>
    <w:rsid w:val="00FD7A66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8621"/>
  <w15:chartTrackingRefBased/>
  <w15:docId w15:val="{D4FC7E11-BECF-4BD0-A991-B09F5E6E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5F19"/>
    <w:rPr>
      <w:sz w:val="24"/>
      <w:szCs w:val="24"/>
    </w:rPr>
  </w:style>
  <w:style w:type="paragraph" w:styleId="1">
    <w:name w:val="heading 1"/>
    <w:basedOn w:val="a"/>
    <w:next w:val="a"/>
    <w:qFormat/>
    <w:rsid w:val="00444B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44B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веб)"/>
    <w:basedOn w:val="a"/>
    <w:rsid w:val="00444B94"/>
    <w:pPr>
      <w:spacing w:before="100" w:beforeAutospacing="1" w:after="100" w:afterAutospacing="1"/>
    </w:pPr>
  </w:style>
  <w:style w:type="character" w:customStyle="1" w:styleId="WW8Num2z0">
    <w:name w:val="WW8Num2z0"/>
    <w:rsid w:val="00444B94"/>
    <w:rPr>
      <w:rFonts w:ascii="Symbol" w:hAnsi="Symbol"/>
    </w:rPr>
  </w:style>
  <w:style w:type="character" w:styleId="HTML">
    <w:name w:val="HTML Typewriter"/>
    <w:rsid w:val="000713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05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4">
    <w:name w:val="Пункт меню Англ. Знак"/>
    <w:basedOn w:val="a"/>
    <w:link w:val="a5"/>
    <w:autoRedefine/>
    <w:rsid w:val="009D16AF"/>
    <w:pPr>
      <w:jc w:val="both"/>
    </w:pPr>
    <w:rPr>
      <w:rFonts w:ascii="Arial" w:hAnsi="Arial" w:cs="Arial"/>
      <w:b/>
      <w:lang w:val="en-US"/>
    </w:rPr>
  </w:style>
  <w:style w:type="character" w:customStyle="1" w:styleId="a5">
    <w:name w:val="Пункт меню Англ. Знак Знак"/>
    <w:link w:val="a4"/>
    <w:rsid w:val="009D16AF"/>
    <w:rPr>
      <w:rFonts w:ascii="Arial" w:hAnsi="Arial" w:cs="Arial"/>
      <w:b/>
      <w:sz w:val="24"/>
      <w:szCs w:val="24"/>
      <w:lang w:val="en-US" w:eastAsia="ru-RU" w:bidi="ar-SA"/>
    </w:rPr>
  </w:style>
  <w:style w:type="paragraph" w:styleId="a6">
    <w:name w:val="header"/>
    <w:basedOn w:val="a"/>
    <w:link w:val="a7"/>
    <w:rsid w:val="00B503C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B503C5"/>
    <w:rPr>
      <w:sz w:val="24"/>
      <w:szCs w:val="24"/>
    </w:rPr>
  </w:style>
  <w:style w:type="paragraph" w:styleId="a8">
    <w:name w:val="footer"/>
    <w:basedOn w:val="a"/>
    <w:link w:val="a9"/>
    <w:rsid w:val="00B503C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B503C5"/>
    <w:rPr>
      <w:sz w:val="24"/>
      <w:szCs w:val="24"/>
    </w:rPr>
  </w:style>
  <w:style w:type="table" w:styleId="aa">
    <w:name w:val="Table Grid"/>
    <w:basedOn w:val="a1"/>
    <w:rsid w:val="00B503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12 калибри"/>
    <w:basedOn w:val="a"/>
    <w:qFormat/>
    <w:rsid w:val="009A416F"/>
    <w:pPr>
      <w:autoSpaceDE w:val="0"/>
      <w:autoSpaceDN w:val="0"/>
      <w:adjustRightInd w:val="0"/>
      <w:jc w:val="center"/>
    </w:pPr>
    <w:rPr>
      <w:rFonts w:ascii="Calibri" w:eastAsia="Calibri" w:hAnsi="Calibri" w:cs="Calibri"/>
      <w:b/>
      <w:bCs/>
      <w:lang w:eastAsia="en-US"/>
    </w:rPr>
  </w:style>
  <w:style w:type="character" w:customStyle="1" w:styleId="apple-converted-space">
    <w:name w:val="apple-converted-space"/>
    <w:basedOn w:val="a0"/>
    <w:rsid w:val="00C05E06"/>
  </w:style>
  <w:style w:type="character" w:styleId="ab">
    <w:name w:val="Hyperlink"/>
    <w:uiPriority w:val="99"/>
    <w:unhideWhenUsed/>
    <w:rsid w:val="00C05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020C-04C3-4BA3-ADD5-E0A4B7CB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А</dc:creator>
  <cp:keywords/>
  <cp:lastModifiedBy>Иван Ботвин</cp:lastModifiedBy>
  <cp:revision>2</cp:revision>
  <dcterms:created xsi:type="dcterms:W3CDTF">2025-05-03T07:12:00Z</dcterms:created>
  <dcterms:modified xsi:type="dcterms:W3CDTF">2025-05-03T07:12:00Z</dcterms:modified>
</cp:coreProperties>
</file>